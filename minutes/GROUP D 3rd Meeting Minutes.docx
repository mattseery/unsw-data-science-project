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115" w:type="dxa"/>
        </w:tblCellMar>
        <w:tblLook w:val="0600" w:firstRow="0" w:lastRow="0" w:firstColumn="0" w:lastColumn="0" w:noHBand="1" w:noVBand="1"/>
        <w:tblDescription w:val="Header layout table"/>
      </w:tblPr>
      <w:tblGrid>
        <w:gridCol w:w="1717"/>
        <w:gridCol w:w="7643"/>
      </w:tblGrid>
      <w:tr w:rsidR="00EC37E4" w:rsidRPr="00C2798A" w14:paraId="7C475829" w14:textId="77777777" w:rsidTr="00424C86">
        <w:trPr>
          <w:trHeight w:val="270"/>
        </w:trPr>
        <w:tc>
          <w:tcPr>
            <w:tcW w:w="5000" w:type="pct"/>
            <w:gridSpan w:val="2"/>
          </w:tcPr>
          <w:p w14:paraId="52F0D5CF" w14:textId="71590BB0" w:rsidR="007E7141" w:rsidRPr="00C2798A" w:rsidRDefault="00F41B18" w:rsidP="00C2798A">
            <w:pPr>
              <w:pStyle w:val="Title"/>
            </w:pPr>
            <w:r>
              <w:t xml:space="preserve">GROUP D – </w:t>
            </w:r>
            <w:r w:rsidR="008866E5">
              <w:t>3</w:t>
            </w:r>
            <w:r w:rsidR="008866E5" w:rsidRPr="008866E5">
              <w:rPr>
                <w:vertAlign w:val="superscript"/>
              </w:rPr>
              <w:t>rd</w:t>
            </w:r>
            <w:r w:rsidR="008866E5">
              <w:t xml:space="preserve"> </w:t>
            </w:r>
            <w:sdt>
              <w:sdtPr>
                <w:id w:val="1630440582"/>
                <w:placeholder>
                  <w:docPart w:val="9F18EB6190C34797A6A51205836C58B7"/>
                </w:placeholder>
                <w:temporary/>
                <w:showingPlcHdr/>
                <w15:appearance w15:val="hidden"/>
              </w:sdtPr>
              <w:sdtEndPr/>
              <w:sdtContent>
                <w:r w:rsidR="00835CA2">
                  <w:t>Meeting minutes</w:t>
                </w:r>
              </w:sdtContent>
            </w:sdt>
          </w:p>
        </w:tc>
      </w:tr>
      <w:tr w:rsidR="00EC37E4" w:rsidRPr="00C2798A" w14:paraId="53D42D16" w14:textId="77777777" w:rsidTr="00424C86">
        <w:trPr>
          <w:trHeight w:val="492"/>
        </w:trPr>
        <w:tc>
          <w:tcPr>
            <w:tcW w:w="917" w:type="pct"/>
          </w:tcPr>
          <w:p w14:paraId="580E27A9" w14:textId="77777777" w:rsidR="007E7141" w:rsidRPr="00C2798A" w:rsidRDefault="008866E5" w:rsidP="00C2798A">
            <w:pPr>
              <w:pStyle w:val="MeetingInfo"/>
            </w:pPr>
            <w:sdt>
              <w:sdtPr>
                <w:id w:val="-1289583197"/>
                <w:placeholder>
                  <w:docPart w:val="9CA75E7082A543578E7D26553FA56401"/>
                </w:placeholder>
                <w:temporary/>
                <w:showingPlcHdr/>
                <w15:appearance w15:val="hidden"/>
              </w:sdtPr>
              <w:sdtEndPr/>
              <w:sdtContent>
                <w:r w:rsidR="00835CA2">
                  <w:t>Location:</w:t>
                </w:r>
              </w:sdtContent>
            </w:sdt>
          </w:p>
        </w:tc>
        <w:tc>
          <w:tcPr>
            <w:tcW w:w="4083" w:type="pct"/>
          </w:tcPr>
          <w:p w14:paraId="32146785" w14:textId="6235E30E" w:rsidR="007E7141" w:rsidRPr="00C2798A" w:rsidRDefault="00F41B18" w:rsidP="00C2798A">
            <w:pPr>
              <w:pStyle w:val="MeetingInfo"/>
            </w:pPr>
            <w:r>
              <w:t>Virtual (Zoom)</w:t>
            </w:r>
          </w:p>
        </w:tc>
      </w:tr>
      <w:tr w:rsidR="00EC37E4" w:rsidRPr="00C2798A" w14:paraId="401C1AF5" w14:textId="77777777" w:rsidTr="00424C86">
        <w:trPr>
          <w:trHeight w:val="492"/>
        </w:trPr>
        <w:tc>
          <w:tcPr>
            <w:tcW w:w="917" w:type="pct"/>
          </w:tcPr>
          <w:p w14:paraId="0DD281AF" w14:textId="77777777" w:rsidR="007E7141" w:rsidRPr="00C2798A" w:rsidRDefault="008866E5" w:rsidP="00C2798A">
            <w:pPr>
              <w:pStyle w:val="MeetingInfo"/>
            </w:pPr>
            <w:sdt>
              <w:sdtPr>
                <w:id w:val="493453970"/>
                <w:placeholder>
                  <w:docPart w:val="74FB4A630E814007838E94259D3A5B0B"/>
                </w:placeholder>
                <w:temporary/>
                <w:showingPlcHdr/>
                <w15:appearance w15:val="hidden"/>
              </w:sdtPr>
              <w:sdtEndPr/>
              <w:sdtContent>
                <w:r w:rsidR="00835CA2">
                  <w:t>Date:</w:t>
                </w:r>
              </w:sdtContent>
            </w:sdt>
          </w:p>
        </w:tc>
        <w:tc>
          <w:tcPr>
            <w:tcW w:w="4083" w:type="pct"/>
          </w:tcPr>
          <w:p w14:paraId="5FC5BE22" w14:textId="1EBC7B44" w:rsidR="007E7141" w:rsidRPr="00C2798A" w:rsidRDefault="00736DE3" w:rsidP="00C2798A">
            <w:pPr>
              <w:pStyle w:val="MeetingInfo"/>
            </w:pPr>
            <w:r>
              <w:t>20</w:t>
            </w:r>
            <w:r w:rsidR="00F41B18">
              <w:t>/05/2021</w:t>
            </w:r>
          </w:p>
        </w:tc>
      </w:tr>
      <w:tr w:rsidR="00EC37E4" w:rsidRPr="00C2798A" w14:paraId="4753BAA4" w14:textId="77777777" w:rsidTr="00424C86">
        <w:trPr>
          <w:trHeight w:val="492"/>
        </w:trPr>
        <w:tc>
          <w:tcPr>
            <w:tcW w:w="917" w:type="pct"/>
          </w:tcPr>
          <w:p w14:paraId="11430578" w14:textId="77777777" w:rsidR="007E7141" w:rsidRPr="00C2798A" w:rsidRDefault="008866E5" w:rsidP="00C2798A">
            <w:pPr>
              <w:pStyle w:val="MeetingInfo"/>
            </w:pPr>
            <w:sdt>
              <w:sdtPr>
                <w:id w:val="784001095"/>
                <w:placeholder>
                  <w:docPart w:val="4F66CC99083E4208A8AC01061705977A"/>
                </w:placeholder>
                <w:temporary/>
                <w:showingPlcHdr/>
                <w15:appearance w15:val="hidden"/>
              </w:sdtPr>
              <w:sdtEndPr/>
              <w:sdtContent>
                <w:r w:rsidR="00835CA2">
                  <w:t>Time:</w:t>
                </w:r>
              </w:sdtContent>
            </w:sdt>
          </w:p>
        </w:tc>
        <w:tc>
          <w:tcPr>
            <w:tcW w:w="4083" w:type="pct"/>
          </w:tcPr>
          <w:p w14:paraId="5335859D" w14:textId="075BFEF2" w:rsidR="007E7141" w:rsidRPr="00C2798A" w:rsidRDefault="00F41B18" w:rsidP="00C2798A">
            <w:pPr>
              <w:pStyle w:val="MeetingInfo"/>
            </w:pPr>
            <w:r>
              <w:t>7:30pm – 8:30pm</w:t>
            </w:r>
          </w:p>
        </w:tc>
      </w:tr>
      <w:tr w:rsidR="00EC37E4" w:rsidRPr="00C2798A" w14:paraId="3B475CD9" w14:textId="77777777" w:rsidTr="00424C86">
        <w:trPr>
          <w:trHeight w:val="492"/>
        </w:trPr>
        <w:tc>
          <w:tcPr>
            <w:tcW w:w="917" w:type="pct"/>
          </w:tcPr>
          <w:p w14:paraId="722C00EA" w14:textId="77777777" w:rsidR="007E7141" w:rsidRPr="00C2798A" w:rsidRDefault="008866E5" w:rsidP="00C2798A">
            <w:pPr>
              <w:pStyle w:val="MeetingInfo"/>
            </w:pPr>
            <w:sdt>
              <w:sdtPr>
                <w:id w:val="-1643179864"/>
                <w:placeholder>
                  <w:docPart w:val="0092CA553FBA43BC9077421CE9788168"/>
                </w:placeholder>
                <w:temporary/>
                <w:showingPlcHdr/>
                <w15:appearance w15:val="hidden"/>
              </w:sdtPr>
              <w:sdtEndPr/>
              <w:sdtContent>
                <w:r w:rsidR="00835CA2">
                  <w:t>Facilitator:</w:t>
                </w:r>
              </w:sdtContent>
            </w:sdt>
          </w:p>
        </w:tc>
        <w:tc>
          <w:tcPr>
            <w:tcW w:w="4083" w:type="pct"/>
          </w:tcPr>
          <w:p w14:paraId="1D2BFAF5" w14:textId="46CB54E3" w:rsidR="007E7141" w:rsidRPr="00C2798A" w:rsidRDefault="00F41B18" w:rsidP="00C2798A">
            <w:pPr>
              <w:pStyle w:val="MeetingInfo"/>
            </w:pPr>
            <w:r>
              <w:t>Bahee Gnanasundram</w:t>
            </w:r>
          </w:p>
        </w:tc>
      </w:tr>
    </w:tbl>
    <w:sdt>
      <w:sdtPr>
        <w:id w:val="921066030"/>
        <w:placeholder>
          <w:docPart w:val="79AD894B11754C92B0A0958A78E838EA"/>
        </w:placeholder>
        <w:temporary/>
        <w:showingPlcHdr/>
        <w15:appearance w15:val="hidden"/>
      </w:sdtPr>
      <w:sdtEndPr/>
      <w:sdtContent>
        <w:p w14:paraId="3BC1D47D" w14:textId="77777777" w:rsidR="007E7F36" w:rsidRDefault="007E7F36" w:rsidP="007E7F36">
          <w:pPr>
            <w:pStyle w:val="Heading1"/>
          </w:pPr>
          <w:r w:rsidRPr="007E7F36">
            <w:t>Agenda Items</w:t>
          </w:r>
        </w:p>
      </w:sdtContent>
    </w:sdt>
    <w:p w14:paraId="16018938" w14:textId="1454F8A2" w:rsidR="00133C8A" w:rsidRPr="00424C86" w:rsidRDefault="00736DE3" w:rsidP="00424C86">
      <w:pPr>
        <w:pStyle w:val="ListNumber"/>
      </w:pPr>
      <w:r>
        <w:t>Discuss the finding of data</w:t>
      </w:r>
    </w:p>
    <w:p w14:paraId="79D722FB" w14:textId="73C9971D" w:rsidR="00133C8A" w:rsidRDefault="00F41B18" w:rsidP="00133C8A">
      <w:pPr>
        <w:pStyle w:val="ListNumber"/>
      </w:pPr>
      <w:r>
        <w:t>Working out action plan.</w:t>
      </w:r>
    </w:p>
    <w:p w14:paraId="15152230" w14:textId="69BCECF9" w:rsidR="00F41B18" w:rsidRDefault="00F41B18" w:rsidP="00F41B18">
      <w:pPr>
        <w:pStyle w:val="Heading1"/>
      </w:pPr>
      <w:r>
        <w:t>Meeting Minutes</w:t>
      </w:r>
    </w:p>
    <w:p w14:paraId="0FDC04CC" w14:textId="25299E81" w:rsidR="00F41B18" w:rsidRDefault="00F41B18" w:rsidP="00F41B18">
      <w:r>
        <w:t>Start Time: 7:30pm</w:t>
      </w:r>
    </w:p>
    <w:p w14:paraId="48B27981" w14:textId="70405F22" w:rsidR="00F41B18" w:rsidRDefault="00F41B18" w:rsidP="00F41B18">
      <w:r>
        <w:t>Finish Time: 8:30pm</w:t>
      </w:r>
    </w:p>
    <w:p w14:paraId="592BFEF3" w14:textId="7DA27F30" w:rsidR="004B3331" w:rsidRDefault="00F41B18" w:rsidP="00F41B18">
      <w:r>
        <w:t>Attendees: Bahee Gnanasundram, Mat</w:t>
      </w:r>
      <w:r w:rsidR="004B3331">
        <w:t>hthew Seery, Rahul Lobo, Mohammad Ahsan Ullah</w:t>
      </w:r>
    </w:p>
    <w:p w14:paraId="5DF6426E" w14:textId="4B5F68AD" w:rsidR="00E65600" w:rsidRDefault="00E65600" w:rsidP="00F41B18"/>
    <w:p w14:paraId="263F9236" w14:textId="074708FC" w:rsidR="00E65600" w:rsidRPr="00E65600" w:rsidRDefault="00E65600" w:rsidP="00F41B18">
      <w:pPr>
        <w:rPr>
          <w:b/>
          <w:bCs/>
          <w:u w:val="single"/>
        </w:rPr>
      </w:pPr>
      <w:r w:rsidRPr="00E65600">
        <w:rPr>
          <w:b/>
          <w:bCs/>
          <w:u w:val="single"/>
        </w:rPr>
        <w:t>Outcome:</w:t>
      </w:r>
    </w:p>
    <w:p w14:paraId="3303BF5E" w14:textId="00BBD146" w:rsidR="00E65600" w:rsidRDefault="00D71A7C" w:rsidP="00E65600">
      <w:pPr>
        <w:pStyle w:val="ListNumber2"/>
      </w:pPr>
      <w:r>
        <w:t xml:space="preserve">Bahee presented </w:t>
      </w:r>
      <w:r w:rsidR="00736DE3">
        <w:t>his findings, that demand data is good. Temperature data has a lot more data points than required, at times the sampling times are little off, and a simple merge with common key as DATETIME drop the records to 195947</w:t>
      </w:r>
    </w:p>
    <w:p w14:paraId="1F1127A4" w14:textId="2BF1E227" w:rsidR="00736DE3" w:rsidRDefault="00736DE3" w:rsidP="00E65600">
      <w:pPr>
        <w:pStyle w:val="ListNumber2"/>
      </w:pPr>
      <w:r>
        <w:t>Matt has similar findings, but a lot more thorough and presented his findings and recorded in a document Summary of Temperature &amp; Total Demand Datasets.doc.</w:t>
      </w:r>
    </w:p>
    <w:p w14:paraId="40581464" w14:textId="45B9D000" w:rsidR="00736DE3" w:rsidRDefault="00736DE3" w:rsidP="00E65600">
      <w:pPr>
        <w:pStyle w:val="ListNumber2"/>
      </w:pPr>
      <w:r>
        <w:t>We have not decided what to do with missing temperature, whether tired to fill with approximate values or on the scheme of things whether we could ignore these.</w:t>
      </w:r>
    </w:p>
    <w:p w14:paraId="0F3D8743" w14:textId="7B7FB19A" w:rsidR="00E65600" w:rsidRDefault="00D71A7C" w:rsidP="00E65600">
      <w:pPr>
        <w:pStyle w:val="ListNumber2"/>
      </w:pPr>
      <w:r>
        <w:t>Ahsan discussed his findings with the data and presented visualization using tableau</w:t>
      </w:r>
      <w:r w:rsidR="00E65600">
        <w:t>.</w:t>
      </w:r>
      <w:r w:rsidR="00736DE3">
        <w:t xml:space="preserve"> Of particular interest is that the lower temperature has obvious and direct impact with the demand, higher temperature (maybe daytime) does not have seems to exhibit that kind of strong correlation. This may be since Solar PV may be supplementing the electricity.</w:t>
      </w:r>
    </w:p>
    <w:p w14:paraId="74F183A6" w14:textId="5AC56A09" w:rsidR="00D71A7C" w:rsidRDefault="00D71A7C" w:rsidP="00E65600">
      <w:pPr>
        <w:pStyle w:val="ListNumber2"/>
      </w:pPr>
      <w:r>
        <w:t xml:space="preserve">All to </w:t>
      </w:r>
      <w:r w:rsidR="00736DE3">
        <w:t xml:space="preserve">continue to </w:t>
      </w:r>
      <w:r>
        <w:t>analyze the data.</w:t>
      </w:r>
    </w:p>
    <w:p w14:paraId="4D65E747" w14:textId="4E31CC7F" w:rsidR="00133C8A" w:rsidRDefault="00E65600" w:rsidP="00E65600">
      <w:pPr>
        <w:pStyle w:val="Heading1"/>
      </w:pPr>
      <w:r>
        <w:lastRenderedPageBreak/>
        <w:t>Action Items</w:t>
      </w:r>
    </w:p>
    <w:p w14:paraId="16486EA6" w14:textId="77777777" w:rsidR="00F41B18" w:rsidRPr="00133C8A" w:rsidRDefault="00F41B18" w:rsidP="00F41B18">
      <w:pPr>
        <w:pStyle w:val="ListNumber"/>
        <w:numPr>
          <w:ilvl w:val="0"/>
          <w:numId w:val="0"/>
        </w:numPr>
        <w:ind w:left="360"/>
      </w:pPr>
    </w:p>
    <w:tbl>
      <w:tblPr>
        <w:tblStyle w:val="TableGrid"/>
        <w:tblW w:w="5000" w:type="pct"/>
        <w:tblLook w:val="0620" w:firstRow="1" w:lastRow="0" w:firstColumn="0" w:lastColumn="0" w:noHBand="1" w:noVBand="1"/>
        <w:tblDescription w:val="Table of action items, owners, deadlines and status"/>
      </w:tblPr>
      <w:tblGrid>
        <w:gridCol w:w="2050"/>
        <w:gridCol w:w="2625"/>
        <w:gridCol w:w="1722"/>
        <w:gridCol w:w="2953"/>
      </w:tblGrid>
      <w:tr w:rsidR="0087088A" w:rsidRPr="00424C86" w14:paraId="60D67EC5" w14:textId="77777777" w:rsidTr="00E65600">
        <w:trPr>
          <w:trHeight w:val="315"/>
        </w:trPr>
        <w:tc>
          <w:tcPr>
            <w:tcW w:w="1096" w:type="pct"/>
          </w:tcPr>
          <w:p w14:paraId="59665E71" w14:textId="6684447F" w:rsidR="0087088A" w:rsidRPr="00424C86" w:rsidRDefault="00E65600" w:rsidP="00424C86">
            <w:r>
              <w:t>Task</w:t>
            </w:r>
          </w:p>
        </w:tc>
        <w:tc>
          <w:tcPr>
            <w:tcW w:w="1404" w:type="pct"/>
          </w:tcPr>
          <w:p w14:paraId="4741F21D" w14:textId="4F5D728D" w:rsidR="0087088A" w:rsidRPr="00424C86" w:rsidRDefault="00E65600" w:rsidP="00424C86">
            <w:r>
              <w:t>Name</w:t>
            </w:r>
          </w:p>
        </w:tc>
        <w:tc>
          <w:tcPr>
            <w:tcW w:w="921" w:type="pct"/>
          </w:tcPr>
          <w:p w14:paraId="47F20CF0" w14:textId="1E30E4D5" w:rsidR="0087088A" w:rsidRPr="00424C86" w:rsidRDefault="00E65600" w:rsidP="00424C86">
            <w:r>
              <w:t>Completion Date</w:t>
            </w:r>
          </w:p>
        </w:tc>
        <w:tc>
          <w:tcPr>
            <w:tcW w:w="1579" w:type="pct"/>
          </w:tcPr>
          <w:p w14:paraId="2BE73B31" w14:textId="2A98CCDA" w:rsidR="0087088A" w:rsidRPr="00424C86" w:rsidRDefault="00E65600" w:rsidP="00424C86">
            <w:r>
              <w:t>Current Status</w:t>
            </w:r>
          </w:p>
        </w:tc>
      </w:tr>
      <w:tr w:rsidR="0087088A" w:rsidRPr="00424C86" w14:paraId="20F0FB20" w14:textId="77777777" w:rsidTr="00E65600">
        <w:trPr>
          <w:trHeight w:val="288"/>
        </w:trPr>
        <w:tc>
          <w:tcPr>
            <w:tcW w:w="1096" w:type="pct"/>
          </w:tcPr>
          <w:p w14:paraId="1FCA3FB5" w14:textId="6ED04403" w:rsidR="0087088A" w:rsidRPr="00424C86" w:rsidRDefault="00E65600" w:rsidP="00424C86">
            <w:r>
              <w:t>Meeting Minutes</w:t>
            </w:r>
          </w:p>
        </w:tc>
        <w:tc>
          <w:tcPr>
            <w:tcW w:w="1404" w:type="pct"/>
          </w:tcPr>
          <w:p w14:paraId="2CFACB10" w14:textId="4444C2FA" w:rsidR="0087088A" w:rsidRPr="00424C86" w:rsidRDefault="00E65600" w:rsidP="00424C86">
            <w:r>
              <w:t>Bahee</w:t>
            </w:r>
          </w:p>
        </w:tc>
        <w:tc>
          <w:tcPr>
            <w:tcW w:w="921" w:type="pct"/>
          </w:tcPr>
          <w:p w14:paraId="2C4CE328" w14:textId="3C26E4F3" w:rsidR="0087088A" w:rsidRPr="00424C86" w:rsidRDefault="00E65600" w:rsidP="00424C86">
            <w:r>
              <w:t>16/05/2021</w:t>
            </w:r>
          </w:p>
        </w:tc>
        <w:tc>
          <w:tcPr>
            <w:tcW w:w="1579" w:type="pct"/>
          </w:tcPr>
          <w:p w14:paraId="1CB32DCE" w14:textId="633C850C" w:rsidR="0087088A" w:rsidRPr="00424C86" w:rsidRDefault="00E65600" w:rsidP="00424C86">
            <w:r>
              <w:t>Completed</w:t>
            </w:r>
          </w:p>
        </w:tc>
      </w:tr>
      <w:tr w:rsidR="0087088A" w:rsidRPr="00424C86" w14:paraId="35DDB354" w14:textId="77777777" w:rsidTr="00E65600">
        <w:trPr>
          <w:trHeight w:val="288"/>
        </w:trPr>
        <w:tc>
          <w:tcPr>
            <w:tcW w:w="1096" w:type="pct"/>
          </w:tcPr>
          <w:p w14:paraId="57DEB272" w14:textId="22EB0DBB" w:rsidR="0087088A" w:rsidRPr="00424C86" w:rsidRDefault="00E65600" w:rsidP="00424C86">
            <w:r>
              <w:t>Git Repository Setup</w:t>
            </w:r>
          </w:p>
        </w:tc>
        <w:tc>
          <w:tcPr>
            <w:tcW w:w="1404" w:type="pct"/>
          </w:tcPr>
          <w:p w14:paraId="1570A59F" w14:textId="3C83D656" w:rsidR="0087088A" w:rsidRPr="00424C86" w:rsidRDefault="00D71A7C" w:rsidP="00424C86">
            <w:r>
              <w:t>Matt</w:t>
            </w:r>
          </w:p>
        </w:tc>
        <w:tc>
          <w:tcPr>
            <w:tcW w:w="921" w:type="pct"/>
          </w:tcPr>
          <w:p w14:paraId="1D8E6EF3" w14:textId="447D8E64" w:rsidR="0087088A" w:rsidRPr="00424C86" w:rsidRDefault="00E65600" w:rsidP="00424C86">
            <w:r>
              <w:t>1</w:t>
            </w:r>
            <w:r w:rsidR="00D71A7C">
              <w:t>6</w:t>
            </w:r>
            <w:r>
              <w:t>/05/2021</w:t>
            </w:r>
          </w:p>
        </w:tc>
        <w:tc>
          <w:tcPr>
            <w:tcW w:w="1579" w:type="pct"/>
          </w:tcPr>
          <w:p w14:paraId="7C431DDD" w14:textId="306D072F" w:rsidR="0087088A" w:rsidRPr="00424C86" w:rsidRDefault="00D71A7C" w:rsidP="00424C86">
            <w:r>
              <w:t>Completed</w:t>
            </w:r>
          </w:p>
        </w:tc>
      </w:tr>
      <w:tr w:rsidR="0087088A" w:rsidRPr="00424C86" w14:paraId="4C43F277" w14:textId="77777777" w:rsidTr="00E65600">
        <w:trPr>
          <w:trHeight w:val="288"/>
        </w:trPr>
        <w:tc>
          <w:tcPr>
            <w:tcW w:w="1096" w:type="pct"/>
          </w:tcPr>
          <w:p w14:paraId="153563BA" w14:textId="7928378F" w:rsidR="0087088A" w:rsidRPr="00424C86" w:rsidRDefault="00E65600" w:rsidP="00424C86">
            <w:r>
              <w:t xml:space="preserve">Group Project Plan &amp; </w:t>
            </w:r>
          </w:p>
        </w:tc>
        <w:tc>
          <w:tcPr>
            <w:tcW w:w="1404" w:type="pct"/>
          </w:tcPr>
          <w:p w14:paraId="3C3F919D" w14:textId="60E4F428" w:rsidR="0087088A" w:rsidRPr="00424C86" w:rsidRDefault="00E65600" w:rsidP="00424C86">
            <w:r>
              <w:t>All</w:t>
            </w:r>
          </w:p>
        </w:tc>
        <w:tc>
          <w:tcPr>
            <w:tcW w:w="921" w:type="pct"/>
          </w:tcPr>
          <w:p w14:paraId="6DC212F8" w14:textId="4251BDDF" w:rsidR="0087088A" w:rsidRPr="00424C86" w:rsidRDefault="00E65600" w:rsidP="00424C86">
            <w:r>
              <w:t>1</w:t>
            </w:r>
            <w:r w:rsidR="00D71A7C">
              <w:t>8</w:t>
            </w:r>
            <w:r>
              <w:t>/05/2021</w:t>
            </w:r>
          </w:p>
        </w:tc>
        <w:tc>
          <w:tcPr>
            <w:tcW w:w="1579" w:type="pct"/>
          </w:tcPr>
          <w:p w14:paraId="2502455D" w14:textId="77777777" w:rsidR="0087088A" w:rsidRDefault="00D71A7C" w:rsidP="00424C86">
            <w:r>
              <w:t>Core work completed</w:t>
            </w:r>
            <w:r w:rsidR="00E65600">
              <w:t>. Matt will make the submission</w:t>
            </w:r>
            <w:r>
              <w:t xml:space="preserve"> on the 18</w:t>
            </w:r>
            <w:r w:rsidRPr="00D71A7C">
              <w:rPr>
                <w:vertAlign w:val="superscript"/>
              </w:rPr>
              <w:t>th</w:t>
            </w:r>
            <w:r>
              <w:t>.</w:t>
            </w:r>
          </w:p>
          <w:p w14:paraId="495E9341" w14:textId="1F5AA9EC" w:rsidR="00736DE3" w:rsidRPr="00424C86" w:rsidRDefault="00736DE3" w:rsidP="00424C86">
            <w:r>
              <w:t>Completed on the 18</w:t>
            </w:r>
            <w:r w:rsidRPr="00736DE3">
              <w:rPr>
                <w:vertAlign w:val="superscript"/>
              </w:rPr>
              <w:t>th</w:t>
            </w:r>
            <w:r>
              <w:t xml:space="preserve"> May</w:t>
            </w:r>
            <w:r>
              <w:rPr>
                <w:vertAlign w:val="superscript"/>
              </w:rPr>
              <w:t xml:space="preserve">   </w:t>
            </w:r>
          </w:p>
        </w:tc>
      </w:tr>
      <w:tr w:rsidR="0087088A" w:rsidRPr="00424C86" w14:paraId="0E19E55E" w14:textId="77777777" w:rsidTr="00E65600">
        <w:trPr>
          <w:trHeight w:val="288"/>
        </w:trPr>
        <w:tc>
          <w:tcPr>
            <w:tcW w:w="1096" w:type="pct"/>
          </w:tcPr>
          <w:p w14:paraId="65B98E81" w14:textId="66508B0E" w:rsidR="0087088A" w:rsidRPr="00424C86" w:rsidRDefault="00E65600" w:rsidP="00424C86">
            <w:r>
              <w:t>Check list</w:t>
            </w:r>
          </w:p>
        </w:tc>
        <w:tc>
          <w:tcPr>
            <w:tcW w:w="1404" w:type="pct"/>
          </w:tcPr>
          <w:p w14:paraId="1A9CCB73" w14:textId="218D5BC5" w:rsidR="0087088A" w:rsidRPr="00424C86" w:rsidRDefault="00E65600" w:rsidP="00424C86">
            <w:r>
              <w:t>All</w:t>
            </w:r>
          </w:p>
        </w:tc>
        <w:tc>
          <w:tcPr>
            <w:tcW w:w="921" w:type="pct"/>
          </w:tcPr>
          <w:p w14:paraId="0C35B36D" w14:textId="7285E110" w:rsidR="0087088A" w:rsidRPr="00424C86" w:rsidRDefault="00E65600" w:rsidP="00424C86">
            <w:r>
              <w:t>18/05/2021</w:t>
            </w:r>
          </w:p>
        </w:tc>
        <w:tc>
          <w:tcPr>
            <w:tcW w:w="1579" w:type="pct"/>
          </w:tcPr>
          <w:p w14:paraId="34D29505" w14:textId="77777777" w:rsidR="0087088A" w:rsidRDefault="00E65600" w:rsidP="00424C86">
            <w:r>
              <w:t>All will respond individually based on the group decision.</w:t>
            </w:r>
          </w:p>
          <w:p w14:paraId="03311C5E" w14:textId="38C9BCD2" w:rsidR="00736DE3" w:rsidRPr="00424C86" w:rsidRDefault="00736DE3" w:rsidP="00424C86">
            <w:r>
              <w:t>Completed on the 18</w:t>
            </w:r>
            <w:r w:rsidRPr="00736DE3">
              <w:rPr>
                <w:vertAlign w:val="superscript"/>
              </w:rPr>
              <w:t>th</w:t>
            </w:r>
            <w:r>
              <w:t xml:space="preserve"> May</w:t>
            </w:r>
          </w:p>
        </w:tc>
      </w:tr>
      <w:tr w:rsidR="00E65600" w:rsidRPr="00424C86" w14:paraId="184DB9DE" w14:textId="77777777" w:rsidTr="00E65600">
        <w:trPr>
          <w:trHeight w:val="288"/>
        </w:trPr>
        <w:tc>
          <w:tcPr>
            <w:tcW w:w="1096" w:type="pct"/>
          </w:tcPr>
          <w:p w14:paraId="66992A35" w14:textId="3379391C" w:rsidR="00E65600" w:rsidRDefault="00E65600" w:rsidP="00424C86">
            <w:r>
              <w:t>Booking with a lecturer</w:t>
            </w:r>
          </w:p>
        </w:tc>
        <w:tc>
          <w:tcPr>
            <w:tcW w:w="1404" w:type="pct"/>
          </w:tcPr>
          <w:p w14:paraId="1CF517BC" w14:textId="36746793" w:rsidR="00E65600" w:rsidRDefault="00E65600" w:rsidP="00424C86">
            <w:r>
              <w:t>Bahee</w:t>
            </w:r>
          </w:p>
        </w:tc>
        <w:tc>
          <w:tcPr>
            <w:tcW w:w="921" w:type="pct"/>
          </w:tcPr>
          <w:p w14:paraId="019C5108" w14:textId="2A9B60BD" w:rsidR="00E65600" w:rsidRDefault="00E65600" w:rsidP="00424C86">
            <w:r>
              <w:t>14/05/2021</w:t>
            </w:r>
          </w:p>
        </w:tc>
        <w:tc>
          <w:tcPr>
            <w:tcW w:w="1579" w:type="pct"/>
          </w:tcPr>
          <w:p w14:paraId="64DD4931" w14:textId="7BF4C487" w:rsidR="00E65600" w:rsidRDefault="00E65600" w:rsidP="00424C86">
            <w:r>
              <w:t>Booking made with Gustavo Batista for 1PM-2PM, 18/05/2021</w:t>
            </w:r>
          </w:p>
        </w:tc>
      </w:tr>
      <w:tr w:rsidR="00D71A7C" w:rsidRPr="00424C86" w14:paraId="02FE28BE" w14:textId="77777777" w:rsidTr="00E65600">
        <w:trPr>
          <w:trHeight w:val="288"/>
        </w:trPr>
        <w:tc>
          <w:tcPr>
            <w:tcW w:w="1096" w:type="pct"/>
          </w:tcPr>
          <w:p w14:paraId="2E1C848F" w14:textId="3178AD98" w:rsidR="00D71A7C" w:rsidRDefault="00D71A7C" w:rsidP="00424C86">
            <w:r>
              <w:t>Review Data</w:t>
            </w:r>
          </w:p>
        </w:tc>
        <w:tc>
          <w:tcPr>
            <w:tcW w:w="1404" w:type="pct"/>
          </w:tcPr>
          <w:p w14:paraId="171630C7" w14:textId="74ADCB7C" w:rsidR="00D71A7C" w:rsidRDefault="00D71A7C" w:rsidP="00424C86">
            <w:r>
              <w:t>All</w:t>
            </w:r>
          </w:p>
        </w:tc>
        <w:tc>
          <w:tcPr>
            <w:tcW w:w="921" w:type="pct"/>
          </w:tcPr>
          <w:p w14:paraId="4959F911" w14:textId="25CB89B3" w:rsidR="00D71A7C" w:rsidRDefault="00D71A7C" w:rsidP="00424C86">
            <w:r>
              <w:t>24/05/2021</w:t>
            </w:r>
          </w:p>
        </w:tc>
        <w:tc>
          <w:tcPr>
            <w:tcW w:w="1579" w:type="pct"/>
          </w:tcPr>
          <w:p w14:paraId="1BB4D28D" w14:textId="71CFB2E5" w:rsidR="00D71A7C" w:rsidRDefault="00D71A7C" w:rsidP="00424C86">
            <w:r>
              <w:t>Continuous action item</w:t>
            </w:r>
          </w:p>
        </w:tc>
      </w:tr>
    </w:tbl>
    <w:p w14:paraId="3AE63D6B" w14:textId="77777777" w:rsidR="00A66B18" w:rsidRPr="00A6783B" w:rsidRDefault="00A66B18" w:rsidP="000E3FBF"/>
    <w:sectPr w:rsidR="00A66B18" w:rsidRPr="00A6783B" w:rsidSect="00C2798A">
      <w:headerReference w:type="default" r:id="rId10"/>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7552B" w14:textId="77777777" w:rsidR="00F41B18" w:rsidRDefault="00F41B18" w:rsidP="00A66B18">
      <w:pPr>
        <w:spacing w:before="0" w:after="0"/>
      </w:pPr>
      <w:r>
        <w:separator/>
      </w:r>
    </w:p>
  </w:endnote>
  <w:endnote w:type="continuationSeparator" w:id="0">
    <w:p w14:paraId="10A10C94" w14:textId="77777777" w:rsidR="00F41B18" w:rsidRDefault="00F41B18"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EFBE7" w14:textId="77777777" w:rsidR="00F41B18" w:rsidRDefault="00F41B18" w:rsidP="00A66B18">
      <w:pPr>
        <w:spacing w:before="0" w:after="0"/>
      </w:pPr>
      <w:r>
        <w:separator/>
      </w:r>
    </w:p>
  </w:footnote>
  <w:footnote w:type="continuationSeparator" w:id="0">
    <w:p w14:paraId="0FCAD5D8" w14:textId="77777777" w:rsidR="00F41B18" w:rsidRDefault="00F41B18"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C70C4" w14:textId="77777777" w:rsidR="00A66B18" w:rsidRDefault="00A66B18">
    <w:pPr>
      <w:pStyle w:val="Header"/>
    </w:pPr>
    <w:r w:rsidRPr="0041428F">
      <w:rPr>
        <w:noProof/>
      </w:rPr>
      <mc:AlternateContent>
        <mc:Choice Requires="wpg">
          <w:drawing>
            <wp:anchor distT="0" distB="0" distL="114300" distR="114300" simplePos="0" relativeHeight="251659264" behindDoc="1" locked="0" layoutInCell="1" allowOverlap="1" wp14:anchorId="505B2C9E" wp14:editId="54CB7A9F">
              <wp:simplePos x="0" y="0"/>
              <wp:positionH relativeFrom="page">
                <wp:align>center</wp:align>
              </wp:positionH>
              <wp:positionV relativeFrom="paragraph">
                <wp:posOffset>-457200</wp:posOffset>
              </wp:positionV>
              <wp:extent cx="8247888" cy="3026664"/>
              <wp:effectExtent l="0" t="0" r="1270" b="254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reeform: Shape 20">
                        <a:extLst>
                          <a:ext uri="{C183D7F6-B498-43B3-948B-1728B52AA6E4}">
                            <adec:decorative xmlns:adec="http://schemas.microsoft.com/office/drawing/2017/decorative" val="1"/>
                          </a:ext>
                        </a:extLst>
                      </wps:cNvPr>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a:extLst>
                          <a:ext uri="{C183D7F6-B498-43B3-948B-1728B52AA6E4}">
                            <adec:decorative xmlns:adec="http://schemas.microsoft.com/office/drawing/2017/decorative" val="1"/>
                          </a:ext>
                        </a:extLst>
                      </wps:cNvPr>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a:extLst>
                          <a:ext uri="{C183D7F6-B498-43B3-948B-1728B52AA6E4}">
                            <adec:decorative xmlns:adec="http://schemas.microsoft.com/office/drawing/2017/decorative" val="1"/>
                          </a:ext>
                        </a:extLst>
                      </wps:cNvPr>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a:extLst>
                          <a:ext uri="{C183D7F6-B498-43B3-948B-1728B52AA6E4}">
                            <adec:decorative xmlns:adec="http://schemas.microsoft.com/office/drawing/2017/decorative" val="1"/>
                          </a:ext>
                        </a:extLst>
                      </wps:cNvPr>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D53567" id="Graphic 17" o:spid="_x0000_s1026" alt="&quot;&quot;" style="position:absolute;margin-left:0;margin-top:-36pt;width:649.45pt;height:238.3pt;z-index:-251657216;mso-position-horizontal:center;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">
              <v:shape id="Freeform: Shape 20" o:spid="_x0000_s1027" alt="&quot;&quot;"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alt="&quot;&quot;"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alt="&quot;&quot;"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alt="&quot;&quot;"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720ECC6"/>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F4168A4A"/>
    <w:lvl w:ilvl="0">
      <w:start w:val="1"/>
      <w:numFmt w:val="decimal"/>
      <w:lvlText w:val="%1."/>
      <w:lvlJc w:val="left"/>
      <w:pPr>
        <w:tabs>
          <w:tab w:val="num" w:pos="360"/>
        </w:tabs>
        <w:ind w:left="360" w:hanging="360"/>
      </w:pPr>
    </w:lvl>
  </w:abstractNum>
  <w:abstractNum w:abstractNumId="2" w15:restartNumberingAfterBreak="0">
    <w:nsid w:val="0F10797D"/>
    <w:multiLevelType w:val="hybridMultilevel"/>
    <w:tmpl w:val="17F0A338"/>
    <w:lvl w:ilvl="0" w:tplc="B0149C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9522AD"/>
    <w:multiLevelType w:val="multilevel"/>
    <w:tmpl w:val="F2FE7F5A"/>
    <w:lvl w:ilvl="0">
      <w:start w:val="1"/>
      <w:numFmt w:val="decimal"/>
      <w:pStyle w:val="ListNumber"/>
      <w:lvlText w:val="%1."/>
      <w:lvlJc w:val="left"/>
      <w:pPr>
        <w:ind w:left="360" w:hanging="360"/>
      </w:pPr>
      <w:rPr>
        <w:rFonts w:asciiTheme="minorHAnsi" w:hAnsiTheme="minorHAnsi" w:hint="default"/>
      </w:rPr>
    </w:lvl>
    <w:lvl w:ilvl="1">
      <w:start w:val="1"/>
      <w:numFmt w:val="lowerLetter"/>
      <w:pStyle w:val="ListNumber2"/>
      <w:lvlText w:val="%2."/>
      <w:lvlJc w:val="left"/>
      <w:pPr>
        <w:ind w:left="720" w:hanging="360"/>
      </w:pPr>
      <w:rPr>
        <w:rFonts w:asciiTheme="minorHAnsi" w:hAnsiTheme="minorHAnsi"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B18"/>
    <w:rsid w:val="00007033"/>
    <w:rsid w:val="00083BAA"/>
    <w:rsid w:val="000C0F71"/>
    <w:rsid w:val="000E3FBF"/>
    <w:rsid w:val="0010680C"/>
    <w:rsid w:val="00133C8A"/>
    <w:rsid w:val="001766D6"/>
    <w:rsid w:val="001D0A89"/>
    <w:rsid w:val="001E2320"/>
    <w:rsid w:val="00214E28"/>
    <w:rsid w:val="00352B81"/>
    <w:rsid w:val="003941C9"/>
    <w:rsid w:val="003A0150"/>
    <w:rsid w:val="003B1A29"/>
    <w:rsid w:val="003C5711"/>
    <w:rsid w:val="003E24DF"/>
    <w:rsid w:val="0041428F"/>
    <w:rsid w:val="00424C86"/>
    <w:rsid w:val="0048461A"/>
    <w:rsid w:val="004A1274"/>
    <w:rsid w:val="004A2B0D"/>
    <w:rsid w:val="004B3331"/>
    <w:rsid w:val="005C2210"/>
    <w:rsid w:val="00615018"/>
    <w:rsid w:val="0062123A"/>
    <w:rsid w:val="00646E75"/>
    <w:rsid w:val="006D6101"/>
    <w:rsid w:val="006F6F10"/>
    <w:rsid w:val="00736DE3"/>
    <w:rsid w:val="00783E79"/>
    <w:rsid w:val="007B5AE8"/>
    <w:rsid w:val="007E6992"/>
    <w:rsid w:val="007E7141"/>
    <w:rsid w:val="007E7F36"/>
    <w:rsid w:val="007F5192"/>
    <w:rsid w:val="00835CA2"/>
    <w:rsid w:val="00862033"/>
    <w:rsid w:val="00867824"/>
    <w:rsid w:val="0087088A"/>
    <w:rsid w:val="008866E5"/>
    <w:rsid w:val="009A3ECE"/>
    <w:rsid w:val="009D6E13"/>
    <w:rsid w:val="00A66B18"/>
    <w:rsid w:val="00A6783B"/>
    <w:rsid w:val="00A96CF8"/>
    <w:rsid w:val="00AE1388"/>
    <w:rsid w:val="00AF3982"/>
    <w:rsid w:val="00B03A75"/>
    <w:rsid w:val="00B2499C"/>
    <w:rsid w:val="00B50294"/>
    <w:rsid w:val="00B57D6E"/>
    <w:rsid w:val="00BC24B5"/>
    <w:rsid w:val="00C2798A"/>
    <w:rsid w:val="00C454A4"/>
    <w:rsid w:val="00C541F7"/>
    <w:rsid w:val="00C6535F"/>
    <w:rsid w:val="00C701F7"/>
    <w:rsid w:val="00C70786"/>
    <w:rsid w:val="00D41084"/>
    <w:rsid w:val="00D46235"/>
    <w:rsid w:val="00D50AA8"/>
    <w:rsid w:val="00D66593"/>
    <w:rsid w:val="00D71A7C"/>
    <w:rsid w:val="00DE6DA2"/>
    <w:rsid w:val="00DF2D30"/>
    <w:rsid w:val="00E21240"/>
    <w:rsid w:val="00E55D74"/>
    <w:rsid w:val="00E61EEC"/>
    <w:rsid w:val="00E6540C"/>
    <w:rsid w:val="00E65600"/>
    <w:rsid w:val="00E81E2A"/>
    <w:rsid w:val="00EA6A6F"/>
    <w:rsid w:val="00EB7785"/>
    <w:rsid w:val="00EC37E4"/>
    <w:rsid w:val="00EE0952"/>
    <w:rsid w:val="00F41B18"/>
    <w:rsid w:val="00F85275"/>
    <w:rsid w:val="00FD78D8"/>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B640F5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before="40" w:after="200"/>
      </w:pPr>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835CA2"/>
    <w:rPr>
      <w:rFonts w:eastAsiaTheme="minorHAnsi"/>
      <w:kern w:val="20"/>
      <w:szCs w:val="20"/>
    </w:rPr>
  </w:style>
  <w:style w:type="paragraph" w:styleId="Heading1">
    <w:name w:val="heading 1"/>
    <w:basedOn w:val="Normal"/>
    <w:next w:val="Normal"/>
    <w:link w:val="Heading1Char"/>
    <w:uiPriority w:val="8"/>
    <w:qFormat/>
    <w:rsid w:val="00424C86"/>
    <w:pPr>
      <w:spacing w:before="1080" w:after="240"/>
      <w:outlineLvl w:val="0"/>
    </w:pPr>
    <w:rPr>
      <w:rFonts w:asciiTheme="majorHAnsi" w:hAnsiTheme="majorHAnsi"/>
      <w:b/>
      <w:color w:val="17406D" w:themeColor="text2"/>
      <w:sz w:val="32"/>
    </w:rPr>
  </w:style>
  <w:style w:type="paragraph" w:styleId="Heading2">
    <w:name w:val="heading 2"/>
    <w:basedOn w:val="Normal"/>
    <w:next w:val="Normal"/>
    <w:link w:val="Heading2Char"/>
    <w:uiPriority w:val="9"/>
    <w:semiHidden/>
    <w:rsid w:val="00C2798A"/>
    <w:pPr>
      <w:keepNext/>
      <w:keepLines/>
      <w:spacing w:before="120" w:after="120"/>
      <w:jc w:val="center"/>
      <w:outlineLvl w:val="1"/>
    </w:pPr>
    <w:rPr>
      <w:rFonts w:asciiTheme="majorHAnsi" w:eastAsiaTheme="majorEastAsia" w:hAnsiTheme="majorHAnsi" w:cstheme="majorBidi"/>
      <w:b/>
      <w:color w:val="17406D" w:themeColor="tex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424C86"/>
    <w:rPr>
      <w:rFonts w:asciiTheme="majorHAnsi" w:eastAsiaTheme="minorHAnsi" w:hAnsiTheme="majorHAnsi"/>
      <w:b/>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semiHidden/>
    <w:rsid w:val="003E24DF"/>
    <w:rPr>
      <w:b/>
      <w:bCs/>
    </w:rPr>
  </w:style>
  <w:style w:type="table" w:customStyle="1" w:styleId="BlueCurveMinutesTable">
    <w:name w:val="Blue Curve Minutes Table"/>
    <w:basedOn w:val="TableNormal"/>
    <w:uiPriority w:val="99"/>
    <w:rsid w:val="003941C9"/>
    <w:pPr>
      <w:spacing w:after="120"/>
    </w:pPr>
    <w:tblPr>
      <w:tblCellMar>
        <w:left w:w="0" w:type="dxa"/>
        <w:right w:w="115" w:type="dxa"/>
      </w:tblCellMar>
    </w:tblPr>
    <w:tblStylePr w:type="firstRow">
      <w:pPr>
        <w:wordWrap/>
        <w:jc w:val="center"/>
      </w:pPr>
      <w:rPr>
        <w:rFonts w:asciiTheme="majorHAnsi" w:hAnsiTheme="majorHAnsi"/>
        <w:b/>
        <w:color w:val="17406D" w:themeColor="text2"/>
        <w:sz w:val="26"/>
      </w:rPr>
      <w:tblPr/>
      <w:tcPr>
        <w:tcBorders>
          <w:top w:val="single" w:sz="18" w:space="0" w:color="17406D" w:themeColor="text2"/>
          <w:left w:val="nil"/>
          <w:bottom w:val="nil"/>
          <w:right w:val="nil"/>
          <w:insideH w:val="nil"/>
          <w:insideV w:val="nil"/>
          <w:tl2br w:val="nil"/>
          <w:tr2bl w:val="nil"/>
        </w:tcBorders>
      </w:tcPr>
    </w:tblStylePr>
  </w:style>
  <w:style w:type="character" w:customStyle="1" w:styleId="Heading2Char">
    <w:name w:val="Heading 2 Char"/>
    <w:basedOn w:val="DefaultParagraphFont"/>
    <w:link w:val="Heading2"/>
    <w:uiPriority w:val="9"/>
    <w:semiHidden/>
    <w:rsid w:val="00835CA2"/>
    <w:rPr>
      <w:rFonts w:asciiTheme="majorHAnsi" w:eastAsiaTheme="majorEastAsia" w:hAnsiTheme="majorHAnsi" w:cstheme="majorBidi"/>
      <w:b/>
      <w:color w:val="17406D" w:themeColor="text2"/>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6992"/>
    <w:pPr>
      <w:spacing w:before="0" w:after="64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6992"/>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6992"/>
    <w:pPr>
      <w:spacing w:after="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semiHidden/>
    <w:qFormat/>
    <w:rsid w:val="007E7F36"/>
    <w:pPr>
      <w:spacing w:before="120" w:after="0"/>
    </w:pPr>
    <w:rPr>
      <w:b/>
    </w:rPr>
  </w:style>
  <w:style w:type="paragraph" w:styleId="ListNumber">
    <w:name w:val="List Number"/>
    <w:basedOn w:val="Normal"/>
    <w:uiPriority w:val="99"/>
    <w:qFormat/>
    <w:rsid w:val="00424C86"/>
    <w:pPr>
      <w:numPr>
        <w:numId w:val="3"/>
      </w:numPr>
    </w:pPr>
  </w:style>
  <w:style w:type="paragraph" w:styleId="ListNumber2">
    <w:name w:val="List Number 2"/>
    <w:basedOn w:val="Normal"/>
    <w:uiPriority w:val="99"/>
    <w:semiHidden/>
    <w:rsid w:val="00133C8A"/>
    <w:pPr>
      <w:numPr>
        <w:ilvl w:val="1"/>
        <w:numId w:val="3"/>
      </w:numPr>
      <w:spacing w:after="100"/>
    </w:pPr>
  </w:style>
  <w:style w:type="paragraph" w:styleId="ListParagraph">
    <w:name w:val="List Paragraph"/>
    <w:basedOn w:val="Normal"/>
    <w:uiPriority w:val="34"/>
    <w:semiHidden/>
    <w:rsid w:val="00133C8A"/>
    <w:pPr>
      <w:contextualSpacing/>
    </w:pPr>
  </w:style>
  <w:style w:type="table" w:styleId="PlainTable4">
    <w:name w:val="Plain Table 4"/>
    <w:basedOn w:val="TableNormal"/>
    <w:uiPriority w:val="44"/>
    <w:rsid w:val="00424C8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Blue%20curve%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18EB6190C34797A6A51205836C58B7"/>
        <w:category>
          <w:name w:val="General"/>
          <w:gallery w:val="placeholder"/>
        </w:category>
        <w:types>
          <w:type w:val="bbPlcHdr"/>
        </w:types>
        <w:behaviors>
          <w:behavior w:val="content"/>
        </w:behaviors>
        <w:guid w:val="{474A53C0-EE2F-4A6C-8CFB-FB136D11139C}"/>
      </w:docPartPr>
      <w:docPartBody>
        <w:p w:rsidR="002D1424" w:rsidRDefault="00677D24">
          <w:pPr>
            <w:pStyle w:val="9F18EB6190C34797A6A51205836C58B7"/>
          </w:pPr>
          <w:r>
            <w:t>Meeting minutes</w:t>
          </w:r>
        </w:p>
      </w:docPartBody>
    </w:docPart>
    <w:docPart>
      <w:docPartPr>
        <w:name w:val="9CA75E7082A543578E7D26553FA56401"/>
        <w:category>
          <w:name w:val="General"/>
          <w:gallery w:val="placeholder"/>
        </w:category>
        <w:types>
          <w:type w:val="bbPlcHdr"/>
        </w:types>
        <w:behaviors>
          <w:behavior w:val="content"/>
        </w:behaviors>
        <w:guid w:val="{A82BA93A-5FC0-4760-BB21-F035DDDAB410}"/>
      </w:docPartPr>
      <w:docPartBody>
        <w:p w:rsidR="002D1424" w:rsidRDefault="00677D24">
          <w:pPr>
            <w:pStyle w:val="9CA75E7082A543578E7D26553FA56401"/>
          </w:pPr>
          <w:r>
            <w:t>Location:</w:t>
          </w:r>
        </w:p>
      </w:docPartBody>
    </w:docPart>
    <w:docPart>
      <w:docPartPr>
        <w:name w:val="74FB4A630E814007838E94259D3A5B0B"/>
        <w:category>
          <w:name w:val="General"/>
          <w:gallery w:val="placeholder"/>
        </w:category>
        <w:types>
          <w:type w:val="bbPlcHdr"/>
        </w:types>
        <w:behaviors>
          <w:behavior w:val="content"/>
        </w:behaviors>
        <w:guid w:val="{DB29E1C2-DC9D-4C2A-A39D-065A334F2A27}"/>
      </w:docPartPr>
      <w:docPartBody>
        <w:p w:rsidR="002D1424" w:rsidRDefault="00677D24">
          <w:pPr>
            <w:pStyle w:val="74FB4A630E814007838E94259D3A5B0B"/>
          </w:pPr>
          <w:r>
            <w:t>Date:</w:t>
          </w:r>
        </w:p>
      </w:docPartBody>
    </w:docPart>
    <w:docPart>
      <w:docPartPr>
        <w:name w:val="4F66CC99083E4208A8AC01061705977A"/>
        <w:category>
          <w:name w:val="General"/>
          <w:gallery w:val="placeholder"/>
        </w:category>
        <w:types>
          <w:type w:val="bbPlcHdr"/>
        </w:types>
        <w:behaviors>
          <w:behavior w:val="content"/>
        </w:behaviors>
        <w:guid w:val="{F9C65F44-54EA-42B4-B866-90AAB3B3A0C0}"/>
      </w:docPartPr>
      <w:docPartBody>
        <w:p w:rsidR="002D1424" w:rsidRDefault="00677D24">
          <w:pPr>
            <w:pStyle w:val="4F66CC99083E4208A8AC01061705977A"/>
          </w:pPr>
          <w:r>
            <w:t>Time:</w:t>
          </w:r>
        </w:p>
      </w:docPartBody>
    </w:docPart>
    <w:docPart>
      <w:docPartPr>
        <w:name w:val="0092CA553FBA43BC9077421CE9788168"/>
        <w:category>
          <w:name w:val="General"/>
          <w:gallery w:val="placeholder"/>
        </w:category>
        <w:types>
          <w:type w:val="bbPlcHdr"/>
        </w:types>
        <w:behaviors>
          <w:behavior w:val="content"/>
        </w:behaviors>
        <w:guid w:val="{2882F08A-4968-48DA-9659-A4102F3A1644}"/>
      </w:docPartPr>
      <w:docPartBody>
        <w:p w:rsidR="002D1424" w:rsidRDefault="00677D24">
          <w:pPr>
            <w:pStyle w:val="0092CA553FBA43BC9077421CE9788168"/>
          </w:pPr>
          <w:r>
            <w:t>Facilitator:</w:t>
          </w:r>
        </w:p>
      </w:docPartBody>
    </w:docPart>
    <w:docPart>
      <w:docPartPr>
        <w:name w:val="79AD894B11754C92B0A0958A78E838EA"/>
        <w:category>
          <w:name w:val="General"/>
          <w:gallery w:val="placeholder"/>
        </w:category>
        <w:types>
          <w:type w:val="bbPlcHdr"/>
        </w:types>
        <w:behaviors>
          <w:behavior w:val="content"/>
        </w:behaviors>
        <w:guid w:val="{F8083570-B4B1-407B-B939-D27EF37CC0BD}"/>
      </w:docPartPr>
      <w:docPartBody>
        <w:p w:rsidR="002D1424" w:rsidRDefault="00677D24">
          <w:pPr>
            <w:pStyle w:val="79AD894B11754C92B0A0958A78E838EA"/>
          </w:pPr>
          <w:r w:rsidRPr="007E7F36">
            <w:t>Agenda Items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D24"/>
    <w:rsid w:val="002D1424"/>
    <w:rsid w:val="00677D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18EB6190C34797A6A51205836C58B7">
    <w:name w:val="9F18EB6190C34797A6A51205836C58B7"/>
  </w:style>
  <w:style w:type="paragraph" w:customStyle="1" w:styleId="9CA75E7082A543578E7D26553FA56401">
    <w:name w:val="9CA75E7082A543578E7D26553FA56401"/>
  </w:style>
  <w:style w:type="paragraph" w:customStyle="1" w:styleId="74FB4A630E814007838E94259D3A5B0B">
    <w:name w:val="74FB4A630E814007838E94259D3A5B0B"/>
  </w:style>
  <w:style w:type="paragraph" w:customStyle="1" w:styleId="4F66CC99083E4208A8AC01061705977A">
    <w:name w:val="4F66CC99083E4208A8AC01061705977A"/>
  </w:style>
  <w:style w:type="paragraph" w:customStyle="1" w:styleId="0092CA553FBA43BC9077421CE9788168">
    <w:name w:val="0092CA553FBA43BC9077421CE9788168"/>
  </w:style>
  <w:style w:type="paragraph" w:customStyle="1" w:styleId="79AD894B11754C92B0A0958A78E838EA">
    <w:name w:val="79AD894B11754C92B0A0958A78E838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01">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BA794167-A4C1-4536-B49E-965A94A705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7B8C85-6F04-47D9-B1BE-B0D0A043E804}">
  <ds:schemaRefs>
    <ds:schemaRef ds:uri="http://schemas.microsoft.com/sharepoint/v3/contenttype/forms"/>
  </ds:schemaRefs>
</ds:datastoreItem>
</file>

<file path=customXml/itemProps3.xml><?xml version="1.0" encoding="utf-8"?>
<ds:datastoreItem xmlns:ds="http://schemas.openxmlformats.org/officeDocument/2006/customXml" ds:itemID="{13391EB3-EF77-4D83-BFD6-BBCB02F922AE}">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Blue curve minutes.dotx</Template>
  <TotalTime>0</TotalTime>
  <Pages>2</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2021-05-13T23:28:00Z</dcterms:created>
  <dcterms:modified xsi:type="dcterms:W3CDTF">2021-05-24T07:34:00Z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