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Mar>
          <w:left w:w="0" w:type="dxa"/>
          <w:right w:w="115" w:type="dxa"/>
        </w:tblCellMar>
        <w:tblLook w:val="0600" w:firstRow="0" w:lastRow="0" w:firstColumn="0" w:lastColumn="0" w:noHBand="1" w:noVBand="1"/>
        <w:tblDescription w:val="Header layout table"/>
      </w:tblPr>
      <w:tblGrid>
        <w:gridCol w:w="1717"/>
        <w:gridCol w:w="7643"/>
      </w:tblGrid>
      <w:tr w:rsidR="00EC37E4" w:rsidRPr="00C2798A" w14:paraId="7C475829" w14:textId="77777777" w:rsidTr="00424C86">
        <w:trPr>
          <w:trHeight w:val="270"/>
        </w:trPr>
        <w:tc>
          <w:tcPr>
            <w:tcW w:w="5000" w:type="pct"/>
            <w:gridSpan w:val="2"/>
          </w:tcPr>
          <w:p w14:paraId="52F0D5CF" w14:textId="30F226C8" w:rsidR="007E7141" w:rsidRPr="00C2798A" w:rsidRDefault="00F41B18" w:rsidP="00C2798A">
            <w:pPr>
              <w:pStyle w:val="Title"/>
            </w:pPr>
            <w:r>
              <w:t xml:space="preserve">GROUP D – </w:t>
            </w:r>
            <w:r w:rsidR="001A512C">
              <w:t>9</w:t>
            </w:r>
            <w:r w:rsidR="00A930DE" w:rsidRPr="00A930DE">
              <w:rPr>
                <w:vertAlign w:val="superscript"/>
              </w:rPr>
              <w:t>th</w:t>
            </w:r>
            <w:r w:rsidR="00A930DE">
              <w:t xml:space="preserve"> </w:t>
            </w:r>
            <w:sdt>
              <w:sdtPr>
                <w:id w:val="1630440582"/>
                <w:placeholder>
                  <w:docPart w:val="9F18EB6190C34797A6A51205836C58B7"/>
                </w:placeholder>
                <w:temporary/>
                <w:showingPlcHdr/>
                <w15:appearance w15:val="hidden"/>
              </w:sdtPr>
              <w:sdtEndPr/>
              <w:sdtContent>
                <w:r w:rsidR="00835CA2">
                  <w:t>Meeting minutes</w:t>
                </w:r>
              </w:sdtContent>
            </w:sdt>
          </w:p>
        </w:tc>
      </w:tr>
      <w:tr w:rsidR="00EC37E4" w:rsidRPr="00C2798A" w14:paraId="53D42D16" w14:textId="77777777" w:rsidTr="00424C86">
        <w:trPr>
          <w:trHeight w:val="492"/>
        </w:trPr>
        <w:tc>
          <w:tcPr>
            <w:tcW w:w="917" w:type="pct"/>
          </w:tcPr>
          <w:p w14:paraId="580E27A9" w14:textId="77777777" w:rsidR="007E7141" w:rsidRPr="00C2798A" w:rsidRDefault="00D2296A" w:rsidP="00C2798A">
            <w:pPr>
              <w:pStyle w:val="MeetingInfo"/>
            </w:pPr>
            <w:sdt>
              <w:sdtPr>
                <w:id w:val="-1289583197"/>
                <w:placeholder>
                  <w:docPart w:val="9CA75E7082A543578E7D26553FA56401"/>
                </w:placeholder>
                <w:temporary/>
                <w:showingPlcHdr/>
                <w15:appearance w15:val="hidden"/>
              </w:sdtPr>
              <w:sdtEndPr/>
              <w:sdtContent>
                <w:r w:rsidR="00835CA2">
                  <w:t>Location:</w:t>
                </w:r>
              </w:sdtContent>
            </w:sdt>
          </w:p>
        </w:tc>
        <w:tc>
          <w:tcPr>
            <w:tcW w:w="4083" w:type="pct"/>
          </w:tcPr>
          <w:p w14:paraId="32146785" w14:textId="6235E30E" w:rsidR="007E7141" w:rsidRPr="00C2798A" w:rsidRDefault="00F41B18" w:rsidP="00C2798A">
            <w:pPr>
              <w:pStyle w:val="MeetingInfo"/>
            </w:pPr>
            <w:r>
              <w:t>Virtual (Zoom)</w:t>
            </w:r>
          </w:p>
        </w:tc>
      </w:tr>
      <w:tr w:rsidR="00EC37E4" w:rsidRPr="00C2798A" w14:paraId="401C1AF5" w14:textId="77777777" w:rsidTr="00424C86">
        <w:trPr>
          <w:trHeight w:val="492"/>
        </w:trPr>
        <w:tc>
          <w:tcPr>
            <w:tcW w:w="917" w:type="pct"/>
          </w:tcPr>
          <w:p w14:paraId="0DD281AF" w14:textId="77777777" w:rsidR="007E7141" w:rsidRPr="00C2798A" w:rsidRDefault="00D2296A" w:rsidP="00C2798A">
            <w:pPr>
              <w:pStyle w:val="MeetingInfo"/>
            </w:pPr>
            <w:sdt>
              <w:sdtPr>
                <w:id w:val="493453970"/>
                <w:placeholder>
                  <w:docPart w:val="74FB4A630E814007838E94259D3A5B0B"/>
                </w:placeholder>
                <w:temporary/>
                <w:showingPlcHdr/>
                <w15:appearance w15:val="hidden"/>
              </w:sdtPr>
              <w:sdtEndPr/>
              <w:sdtContent>
                <w:r w:rsidR="00835CA2">
                  <w:t>Date:</w:t>
                </w:r>
              </w:sdtContent>
            </w:sdt>
          </w:p>
        </w:tc>
        <w:tc>
          <w:tcPr>
            <w:tcW w:w="4083" w:type="pct"/>
          </w:tcPr>
          <w:p w14:paraId="5FC5BE22" w14:textId="5595633A" w:rsidR="007E7141" w:rsidRPr="00C2798A" w:rsidRDefault="001A512C" w:rsidP="00C2798A">
            <w:pPr>
              <w:pStyle w:val="MeetingInfo"/>
            </w:pPr>
            <w:r>
              <w:t>1</w:t>
            </w:r>
            <w:r w:rsidR="00474766">
              <w:t>1</w:t>
            </w:r>
            <w:r w:rsidR="00F41B18">
              <w:t>/0</w:t>
            </w:r>
            <w:r w:rsidR="00404FBE">
              <w:t>6</w:t>
            </w:r>
            <w:r w:rsidR="00F41B18">
              <w:t>/2021</w:t>
            </w:r>
          </w:p>
        </w:tc>
      </w:tr>
      <w:tr w:rsidR="00EC37E4" w:rsidRPr="00C2798A" w14:paraId="4753BAA4" w14:textId="77777777" w:rsidTr="00424C86">
        <w:trPr>
          <w:trHeight w:val="492"/>
        </w:trPr>
        <w:tc>
          <w:tcPr>
            <w:tcW w:w="917" w:type="pct"/>
          </w:tcPr>
          <w:p w14:paraId="11430578" w14:textId="77777777" w:rsidR="007E7141" w:rsidRPr="00C2798A" w:rsidRDefault="00D2296A" w:rsidP="00C2798A">
            <w:pPr>
              <w:pStyle w:val="MeetingInfo"/>
            </w:pPr>
            <w:sdt>
              <w:sdtPr>
                <w:id w:val="784001095"/>
                <w:placeholder>
                  <w:docPart w:val="4F66CC99083E4208A8AC01061705977A"/>
                </w:placeholder>
                <w:temporary/>
                <w:showingPlcHdr/>
                <w15:appearance w15:val="hidden"/>
              </w:sdtPr>
              <w:sdtEndPr/>
              <w:sdtContent>
                <w:r w:rsidR="00835CA2">
                  <w:t>Time:</w:t>
                </w:r>
              </w:sdtContent>
            </w:sdt>
          </w:p>
        </w:tc>
        <w:tc>
          <w:tcPr>
            <w:tcW w:w="4083" w:type="pct"/>
          </w:tcPr>
          <w:p w14:paraId="5335859D" w14:textId="075BFEF2" w:rsidR="007E7141" w:rsidRPr="00C2798A" w:rsidRDefault="00F41B18" w:rsidP="00C2798A">
            <w:pPr>
              <w:pStyle w:val="MeetingInfo"/>
            </w:pPr>
            <w:r>
              <w:t>7:30pm – 8:30pm</w:t>
            </w:r>
          </w:p>
        </w:tc>
      </w:tr>
      <w:tr w:rsidR="00EC37E4" w:rsidRPr="00C2798A" w14:paraId="3B475CD9" w14:textId="77777777" w:rsidTr="00424C86">
        <w:trPr>
          <w:trHeight w:val="492"/>
        </w:trPr>
        <w:tc>
          <w:tcPr>
            <w:tcW w:w="917" w:type="pct"/>
          </w:tcPr>
          <w:p w14:paraId="722C00EA" w14:textId="77777777" w:rsidR="007E7141" w:rsidRPr="00C2798A" w:rsidRDefault="00D2296A" w:rsidP="00C2798A">
            <w:pPr>
              <w:pStyle w:val="MeetingInfo"/>
            </w:pPr>
            <w:sdt>
              <w:sdtPr>
                <w:id w:val="-1643179864"/>
                <w:placeholder>
                  <w:docPart w:val="0092CA553FBA43BC9077421CE9788168"/>
                </w:placeholder>
                <w:temporary/>
                <w:showingPlcHdr/>
                <w15:appearance w15:val="hidden"/>
              </w:sdtPr>
              <w:sdtEndPr/>
              <w:sdtContent>
                <w:r w:rsidR="00835CA2">
                  <w:t>Facilitator:</w:t>
                </w:r>
              </w:sdtContent>
            </w:sdt>
          </w:p>
        </w:tc>
        <w:tc>
          <w:tcPr>
            <w:tcW w:w="4083" w:type="pct"/>
          </w:tcPr>
          <w:p w14:paraId="1D2BFAF5" w14:textId="46CB54E3" w:rsidR="007E7141" w:rsidRPr="00C2798A" w:rsidRDefault="00F41B18" w:rsidP="00C2798A">
            <w:pPr>
              <w:pStyle w:val="MeetingInfo"/>
            </w:pPr>
            <w:r>
              <w:t>Bahee Gnanasundram</w:t>
            </w:r>
          </w:p>
        </w:tc>
      </w:tr>
    </w:tbl>
    <w:sdt>
      <w:sdtPr>
        <w:id w:val="921066030"/>
        <w:placeholder>
          <w:docPart w:val="79AD894B11754C92B0A0958A78E838EA"/>
        </w:placeholder>
        <w:temporary/>
        <w:showingPlcHdr/>
        <w15:appearance w15:val="hidden"/>
      </w:sdtPr>
      <w:sdtEndPr/>
      <w:sdtContent>
        <w:p w14:paraId="3BC1D47D" w14:textId="77777777" w:rsidR="007E7F36" w:rsidRDefault="007E7F36" w:rsidP="007E7F36">
          <w:pPr>
            <w:pStyle w:val="Heading1"/>
          </w:pPr>
          <w:r w:rsidRPr="007E7F36">
            <w:t>Agenda Items</w:t>
          </w:r>
        </w:p>
      </w:sdtContent>
    </w:sdt>
    <w:p w14:paraId="6EF71870" w14:textId="2F316307" w:rsidR="00412E62" w:rsidRDefault="00412E62" w:rsidP="00424C86">
      <w:pPr>
        <w:pStyle w:val="ListNumber"/>
      </w:pPr>
      <w:r>
        <w:t xml:space="preserve">Discuss </w:t>
      </w:r>
      <w:r w:rsidR="000035BD">
        <w:t>the Prediction</w:t>
      </w:r>
      <w:r w:rsidR="00D2296A">
        <w:t xml:space="preserve"> Program</w:t>
      </w:r>
    </w:p>
    <w:p w14:paraId="14B0C5B5" w14:textId="79F08D9F" w:rsidR="00D2296A" w:rsidRDefault="00D2296A" w:rsidP="00424C86">
      <w:pPr>
        <w:pStyle w:val="ListNumber"/>
      </w:pPr>
      <w:r>
        <w:t>Ahsan to discuss alternative models and implementations</w:t>
      </w:r>
    </w:p>
    <w:p w14:paraId="0875CF95" w14:textId="3F0E7950" w:rsidR="00D2296A" w:rsidRDefault="00D2296A" w:rsidP="00424C86">
      <w:pPr>
        <w:pStyle w:val="ListNumber"/>
      </w:pPr>
      <w:r>
        <w:t>Delegate report writing by sections</w:t>
      </w:r>
    </w:p>
    <w:p w14:paraId="79D722FB" w14:textId="4FD08F1A" w:rsidR="00133C8A" w:rsidRDefault="00F41B18" w:rsidP="00133C8A">
      <w:pPr>
        <w:pStyle w:val="ListNumber"/>
      </w:pPr>
      <w:r>
        <w:t>Working out action plan.</w:t>
      </w:r>
    </w:p>
    <w:p w14:paraId="15152230" w14:textId="69BCECF9" w:rsidR="00F41B18" w:rsidRDefault="00F41B18" w:rsidP="00F41B18">
      <w:pPr>
        <w:pStyle w:val="Heading1"/>
      </w:pPr>
      <w:r>
        <w:t>Meeting Minutes</w:t>
      </w:r>
    </w:p>
    <w:p w14:paraId="0FDC04CC" w14:textId="25299E81" w:rsidR="00F41B18" w:rsidRDefault="00F41B18" w:rsidP="00F41B18">
      <w:r>
        <w:t>Start Time: 7:30pm</w:t>
      </w:r>
    </w:p>
    <w:p w14:paraId="48B27981" w14:textId="70405F22" w:rsidR="00F41B18" w:rsidRDefault="00F41B18" w:rsidP="00F41B18">
      <w:r>
        <w:t>Finish Time: 8:30pm</w:t>
      </w:r>
    </w:p>
    <w:p w14:paraId="592BFEF3" w14:textId="7DA27F30" w:rsidR="004B3331" w:rsidRDefault="00F41B18" w:rsidP="00F41B18">
      <w:r>
        <w:t>Attendees: Bahee Gnanasundram, Mat</w:t>
      </w:r>
      <w:r w:rsidR="004B3331">
        <w:t>hthew Seery, Rahul Lobo, Mohammad Ahsan Ullah</w:t>
      </w:r>
    </w:p>
    <w:p w14:paraId="263F9236" w14:textId="074708FC" w:rsidR="00E65600" w:rsidRPr="00E65600" w:rsidRDefault="00E65600" w:rsidP="00F41B18">
      <w:pPr>
        <w:rPr>
          <w:b/>
          <w:bCs/>
          <w:u w:val="single"/>
        </w:rPr>
      </w:pPr>
      <w:r w:rsidRPr="00E65600">
        <w:rPr>
          <w:b/>
          <w:bCs/>
          <w:u w:val="single"/>
        </w:rPr>
        <w:t>Outcome:</w:t>
      </w:r>
    </w:p>
    <w:p w14:paraId="2DF7456B" w14:textId="0CA73514" w:rsidR="006B3105" w:rsidRDefault="00FC5D35" w:rsidP="00E65600">
      <w:pPr>
        <w:pStyle w:val="ListNumber2"/>
      </w:pPr>
      <w:r>
        <w:t>Bahee demonstrated th</w:t>
      </w:r>
      <w:r w:rsidR="00D2296A">
        <w:t>e Prediction Program, all reviewed and discuss the approach</w:t>
      </w:r>
    </w:p>
    <w:p w14:paraId="05ABE9B4" w14:textId="262C91BC" w:rsidR="00D2296A" w:rsidRDefault="00D2296A" w:rsidP="00E65600">
      <w:pPr>
        <w:pStyle w:val="ListNumber2"/>
      </w:pPr>
      <w:r>
        <w:t>Ahsan has done several and serious work, but still the implemented and tested LSTM model gives the best results with RSME of less than 70MW.</w:t>
      </w:r>
    </w:p>
    <w:p w14:paraId="548C0171" w14:textId="2E1F9516" w:rsidR="00FC5D35" w:rsidRDefault="00FC5D35" w:rsidP="00E65600">
      <w:pPr>
        <w:pStyle w:val="ListNumber2"/>
      </w:pPr>
      <w:r>
        <w:t xml:space="preserve">Rahul </w:t>
      </w:r>
      <w:r w:rsidR="00D2296A">
        <w:t>did the initial framework and will compile sections from other members. Rahul to make use of the original project plan document, Matt to provide the LSTM model description, Bahee to provide write up on the prediction algorithm and Ahsan to provide the data visualization.</w:t>
      </w:r>
    </w:p>
    <w:p w14:paraId="4D65E747" w14:textId="4E31CC7F" w:rsidR="00133C8A" w:rsidRDefault="00E65600" w:rsidP="00E65600">
      <w:pPr>
        <w:pStyle w:val="Heading1"/>
      </w:pPr>
      <w:r>
        <w:t>Action Items</w:t>
      </w:r>
    </w:p>
    <w:p w14:paraId="16486EA6" w14:textId="77777777" w:rsidR="00F41B18" w:rsidRPr="00133C8A" w:rsidRDefault="00F41B18" w:rsidP="00F41B18">
      <w:pPr>
        <w:pStyle w:val="ListNumber"/>
        <w:numPr>
          <w:ilvl w:val="0"/>
          <w:numId w:val="0"/>
        </w:numPr>
        <w:ind w:left="360"/>
      </w:pPr>
    </w:p>
    <w:tbl>
      <w:tblPr>
        <w:tblStyle w:val="TableGrid"/>
        <w:tblW w:w="5000" w:type="pct"/>
        <w:tblLook w:val="0620" w:firstRow="1" w:lastRow="0" w:firstColumn="0" w:lastColumn="0" w:noHBand="1" w:noVBand="1"/>
        <w:tblDescription w:val="Table of action items, owners, deadlines and status"/>
      </w:tblPr>
      <w:tblGrid>
        <w:gridCol w:w="2050"/>
        <w:gridCol w:w="2625"/>
        <w:gridCol w:w="1722"/>
        <w:gridCol w:w="2953"/>
      </w:tblGrid>
      <w:tr w:rsidR="0087088A" w:rsidRPr="00424C86" w14:paraId="60D67EC5" w14:textId="77777777" w:rsidTr="00E65600">
        <w:trPr>
          <w:trHeight w:val="315"/>
        </w:trPr>
        <w:tc>
          <w:tcPr>
            <w:tcW w:w="1096" w:type="pct"/>
          </w:tcPr>
          <w:p w14:paraId="59665E71" w14:textId="6684447F" w:rsidR="0087088A" w:rsidRPr="00424C86" w:rsidRDefault="00E65600" w:rsidP="00424C86">
            <w:r>
              <w:t>Task</w:t>
            </w:r>
          </w:p>
        </w:tc>
        <w:tc>
          <w:tcPr>
            <w:tcW w:w="1404" w:type="pct"/>
          </w:tcPr>
          <w:p w14:paraId="4741F21D" w14:textId="4F5D728D" w:rsidR="0087088A" w:rsidRPr="00424C86" w:rsidRDefault="00E65600" w:rsidP="00424C86">
            <w:r>
              <w:t>Name</w:t>
            </w:r>
          </w:p>
        </w:tc>
        <w:tc>
          <w:tcPr>
            <w:tcW w:w="921" w:type="pct"/>
          </w:tcPr>
          <w:p w14:paraId="47F20CF0" w14:textId="1E30E4D5" w:rsidR="0087088A" w:rsidRPr="00424C86" w:rsidRDefault="00E65600" w:rsidP="00424C86">
            <w:r>
              <w:t>Completion Date</w:t>
            </w:r>
          </w:p>
        </w:tc>
        <w:tc>
          <w:tcPr>
            <w:tcW w:w="1579" w:type="pct"/>
          </w:tcPr>
          <w:p w14:paraId="2BE73B31" w14:textId="2A98CCDA" w:rsidR="0087088A" w:rsidRPr="00424C86" w:rsidRDefault="00E65600" w:rsidP="00424C86">
            <w:r>
              <w:t>Current Status</w:t>
            </w:r>
          </w:p>
        </w:tc>
      </w:tr>
      <w:tr w:rsidR="0087088A" w:rsidRPr="00424C86" w14:paraId="20F0FB20" w14:textId="77777777" w:rsidTr="00E65600">
        <w:trPr>
          <w:trHeight w:val="288"/>
        </w:trPr>
        <w:tc>
          <w:tcPr>
            <w:tcW w:w="1096" w:type="pct"/>
          </w:tcPr>
          <w:p w14:paraId="1FCA3FB5" w14:textId="6ED04403" w:rsidR="0087088A" w:rsidRPr="00424C86" w:rsidRDefault="00E65600" w:rsidP="00424C86">
            <w:r>
              <w:t>Meeting Minutes</w:t>
            </w:r>
          </w:p>
        </w:tc>
        <w:tc>
          <w:tcPr>
            <w:tcW w:w="1404" w:type="pct"/>
          </w:tcPr>
          <w:p w14:paraId="2CFACB10" w14:textId="4444C2FA" w:rsidR="0087088A" w:rsidRPr="00424C86" w:rsidRDefault="00E65600" w:rsidP="00424C86">
            <w:r>
              <w:t>Bahee</w:t>
            </w:r>
          </w:p>
        </w:tc>
        <w:tc>
          <w:tcPr>
            <w:tcW w:w="921" w:type="pct"/>
          </w:tcPr>
          <w:p w14:paraId="2C4CE328" w14:textId="3C26E4F3" w:rsidR="0087088A" w:rsidRPr="00424C86" w:rsidRDefault="00E65600" w:rsidP="00424C86">
            <w:r>
              <w:t>16/05/2021</w:t>
            </w:r>
          </w:p>
        </w:tc>
        <w:tc>
          <w:tcPr>
            <w:tcW w:w="1579" w:type="pct"/>
          </w:tcPr>
          <w:p w14:paraId="1CB32DCE" w14:textId="633C850C" w:rsidR="0087088A" w:rsidRPr="00424C86" w:rsidRDefault="00E65600" w:rsidP="00424C86">
            <w:r>
              <w:t>Completed</w:t>
            </w:r>
          </w:p>
        </w:tc>
      </w:tr>
      <w:tr w:rsidR="0087088A" w:rsidRPr="00424C86" w14:paraId="35DDB354" w14:textId="77777777" w:rsidTr="00E65600">
        <w:trPr>
          <w:trHeight w:val="288"/>
        </w:trPr>
        <w:tc>
          <w:tcPr>
            <w:tcW w:w="1096" w:type="pct"/>
          </w:tcPr>
          <w:p w14:paraId="57DEB272" w14:textId="22EB0DBB" w:rsidR="0087088A" w:rsidRPr="00424C86" w:rsidRDefault="00E65600" w:rsidP="00424C86">
            <w:r>
              <w:t>Git Repository Setup</w:t>
            </w:r>
          </w:p>
        </w:tc>
        <w:tc>
          <w:tcPr>
            <w:tcW w:w="1404" w:type="pct"/>
          </w:tcPr>
          <w:p w14:paraId="1570A59F" w14:textId="3C83D656" w:rsidR="0087088A" w:rsidRPr="00424C86" w:rsidRDefault="00D71A7C" w:rsidP="00424C86">
            <w:r>
              <w:t>Matt</w:t>
            </w:r>
          </w:p>
        </w:tc>
        <w:tc>
          <w:tcPr>
            <w:tcW w:w="921" w:type="pct"/>
          </w:tcPr>
          <w:p w14:paraId="1D8E6EF3" w14:textId="447D8E64" w:rsidR="0087088A" w:rsidRPr="00424C86" w:rsidRDefault="00E65600" w:rsidP="00424C86">
            <w:r>
              <w:t>1</w:t>
            </w:r>
            <w:r w:rsidR="00D71A7C">
              <w:t>6</w:t>
            </w:r>
            <w:r>
              <w:t>/05/2021</w:t>
            </w:r>
          </w:p>
        </w:tc>
        <w:tc>
          <w:tcPr>
            <w:tcW w:w="1579" w:type="pct"/>
          </w:tcPr>
          <w:p w14:paraId="7C431DDD" w14:textId="306D072F" w:rsidR="0087088A" w:rsidRPr="00424C86" w:rsidRDefault="00D71A7C" w:rsidP="00424C86">
            <w:r>
              <w:t>Completed</w:t>
            </w:r>
          </w:p>
        </w:tc>
      </w:tr>
      <w:tr w:rsidR="0087088A" w:rsidRPr="00424C86" w14:paraId="4C43F277" w14:textId="77777777" w:rsidTr="00E65600">
        <w:trPr>
          <w:trHeight w:val="288"/>
        </w:trPr>
        <w:tc>
          <w:tcPr>
            <w:tcW w:w="1096" w:type="pct"/>
          </w:tcPr>
          <w:p w14:paraId="153563BA" w14:textId="7928378F" w:rsidR="0087088A" w:rsidRPr="00424C86" w:rsidRDefault="00E65600" w:rsidP="00424C86">
            <w:r>
              <w:t xml:space="preserve">Group Project Plan &amp; </w:t>
            </w:r>
          </w:p>
        </w:tc>
        <w:tc>
          <w:tcPr>
            <w:tcW w:w="1404" w:type="pct"/>
          </w:tcPr>
          <w:p w14:paraId="3C3F919D" w14:textId="60E4F428" w:rsidR="0087088A" w:rsidRPr="00424C86" w:rsidRDefault="00E65600" w:rsidP="00424C86">
            <w:r>
              <w:t>All</w:t>
            </w:r>
          </w:p>
        </w:tc>
        <w:tc>
          <w:tcPr>
            <w:tcW w:w="921" w:type="pct"/>
          </w:tcPr>
          <w:p w14:paraId="6DC212F8" w14:textId="4251BDDF" w:rsidR="0087088A" w:rsidRPr="00424C86" w:rsidRDefault="00E65600" w:rsidP="00424C86">
            <w:r>
              <w:t>1</w:t>
            </w:r>
            <w:r w:rsidR="00D71A7C">
              <w:t>8</w:t>
            </w:r>
            <w:r>
              <w:t>/05/2021</w:t>
            </w:r>
          </w:p>
        </w:tc>
        <w:tc>
          <w:tcPr>
            <w:tcW w:w="1579" w:type="pct"/>
          </w:tcPr>
          <w:p w14:paraId="2502455D" w14:textId="77777777" w:rsidR="0087088A" w:rsidRDefault="00D71A7C" w:rsidP="00424C86">
            <w:r>
              <w:t>Core work completed</w:t>
            </w:r>
            <w:r w:rsidR="00E65600">
              <w:t>. Matt will make the submission</w:t>
            </w:r>
            <w:r>
              <w:t xml:space="preserve"> on the 18</w:t>
            </w:r>
            <w:r w:rsidRPr="00D71A7C">
              <w:rPr>
                <w:vertAlign w:val="superscript"/>
              </w:rPr>
              <w:t>th</w:t>
            </w:r>
            <w:r>
              <w:t>.</w:t>
            </w:r>
          </w:p>
          <w:p w14:paraId="495E9341" w14:textId="1F5AA9EC" w:rsidR="00736DE3" w:rsidRPr="00424C86" w:rsidRDefault="00736DE3" w:rsidP="00424C86">
            <w:r>
              <w:t>Completed on the 18</w:t>
            </w:r>
            <w:r w:rsidRPr="00736DE3">
              <w:rPr>
                <w:vertAlign w:val="superscript"/>
              </w:rPr>
              <w:t>th</w:t>
            </w:r>
            <w:r>
              <w:t xml:space="preserve"> May</w:t>
            </w:r>
            <w:r>
              <w:rPr>
                <w:vertAlign w:val="superscript"/>
              </w:rPr>
              <w:t xml:space="preserve">   </w:t>
            </w:r>
          </w:p>
        </w:tc>
      </w:tr>
      <w:tr w:rsidR="0087088A" w:rsidRPr="00424C86" w14:paraId="0E19E55E" w14:textId="77777777" w:rsidTr="00E65600">
        <w:trPr>
          <w:trHeight w:val="288"/>
        </w:trPr>
        <w:tc>
          <w:tcPr>
            <w:tcW w:w="1096" w:type="pct"/>
          </w:tcPr>
          <w:p w14:paraId="65B98E81" w14:textId="66508B0E" w:rsidR="0087088A" w:rsidRPr="00424C86" w:rsidRDefault="00E65600" w:rsidP="00424C86">
            <w:r>
              <w:t>Check list</w:t>
            </w:r>
          </w:p>
        </w:tc>
        <w:tc>
          <w:tcPr>
            <w:tcW w:w="1404" w:type="pct"/>
          </w:tcPr>
          <w:p w14:paraId="1A9CCB73" w14:textId="218D5BC5" w:rsidR="0087088A" w:rsidRPr="00424C86" w:rsidRDefault="00E65600" w:rsidP="00424C86">
            <w:r>
              <w:t>All</w:t>
            </w:r>
          </w:p>
        </w:tc>
        <w:tc>
          <w:tcPr>
            <w:tcW w:w="921" w:type="pct"/>
          </w:tcPr>
          <w:p w14:paraId="0C35B36D" w14:textId="7285E110" w:rsidR="0087088A" w:rsidRPr="00424C86" w:rsidRDefault="00E65600" w:rsidP="00424C86">
            <w:r>
              <w:t>18/05/2021</w:t>
            </w:r>
          </w:p>
        </w:tc>
        <w:tc>
          <w:tcPr>
            <w:tcW w:w="1579" w:type="pct"/>
          </w:tcPr>
          <w:p w14:paraId="34D29505" w14:textId="77777777" w:rsidR="0087088A" w:rsidRDefault="00E65600" w:rsidP="00424C86">
            <w:r>
              <w:t>All will respond individually based on the group decision.</w:t>
            </w:r>
          </w:p>
          <w:p w14:paraId="03311C5E" w14:textId="38C9BCD2" w:rsidR="00736DE3" w:rsidRPr="00424C86" w:rsidRDefault="00736DE3" w:rsidP="00424C86">
            <w:r>
              <w:t>Completed on the 18</w:t>
            </w:r>
            <w:r w:rsidRPr="00736DE3">
              <w:rPr>
                <w:vertAlign w:val="superscript"/>
              </w:rPr>
              <w:t>th</w:t>
            </w:r>
            <w:r>
              <w:t xml:space="preserve"> May</w:t>
            </w:r>
          </w:p>
        </w:tc>
      </w:tr>
      <w:tr w:rsidR="00E65600" w:rsidRPr="00424C86" w14:paraId="184DB9DE" w14:textId="77777777" w:rsidTr="00E65600">
        <w:trPr>
          <w:trHeight w:val="288"/>
        </w:trPr>
        <w:tc>
          <w:tcPr>
            <w:tcW w:w="1096" w:type="pct"/>
          </w:tcPr>
          <w:p w14:paraId="66992A35" w14:textId="3379391C" w:rsidR="00E65600" w:rsidRDefault="00E65600" w:rsidP="00424C86">
            <w:r>
              <w:t>Booking with a lecturer</w:t>
            </w:r>
          </w:p>
        </w:tc>
        <w:tc>
          <w:tcPr>
            <w:tcW w:w="1404" w:type="pct"/>
          </w:tcPr>
          <w:p w14:paraId="1CF517BC" w14:textId="36746793" w:rsidR="00E65600" w:rsidRDefault="00E65600" w:rsidP="00424C86">
            <w:r>
              <w:t>Bahee</w:t>
            </w:r>
          </w:p>
        </w:tc>
        <w:tc>
          <w:tcPr>
            <w:tcW w:w="921" w:type="pct"/>
          </w:tcPr>
          <w:p w14:paraId="019C5108" w14:textId="2A9B60BD" w:rsidR="00E65600" w:rsidRDefault="00E65600" w:rsidP="00424C86">
            <w:r>
              <w:t>14/05/2021</w:t>
            </w:r>
          </w:p>
        </w:tc>
        <w:tc>
          <w:tcPr>
            <w:tcW w:w="1579" w:type="pct"/>
          </w:tcPr>
          <w:p w14:paraId="64DD4931" w14:textId="7BF4C487" w:rsidR="00E65600" w:rsidRDefault="00E65600" w:rsidP="00424C86">
            <w:r>
              <w:t>Booking made with Gustavo Batista for 1PM-2PM, 18/05/2021</w:t>
            </w:r>
          </w:p>
        </w:tc>
      </w:tr>
      <w:tr w:rsidR="00D71A7C" w:rsidRPr="00424C86" w14:paraId="02FE28BE" w14:textId="77777777" w:rsidTr="00E65600">
        <w:trPr>
          <w:trHeight w:val="288"/>
        </w:trPr>
        <w:tc>
          <w:tcPr>
            <w:tcW w:w="1096" w:type="pct"/>
          </w:tcPr>
          <w:p w14:paraId="2E1C848F" w14:textId="3178AD98" w:rsidR="00D71A7C" w:rsidRDefault="00D71A7C" w:rsidP="00424C86">
            <w:r>
              <w:t>Review Data</w:t>
            </w:r>
          </w:p>
        </w:tc>
        <w:tc>
          <w:tcPr>
            <w:tcW w:w="1404" w:type="pct"/>
          </w:tcPr>
          <w:p w14:paraId="171630C7" w14:textId="74ADCB7C" w:rsidR="00D71A7C" w:rsidRDefault="00D71A7C" w:rsidP="00424C86">
            <w:r>
              <w:t>All</w:t>
            </w:r>
          </w:p>
        </w:tc>
        <w:tc>
          <w:tcPr>
            <w:tcW w:w="921" w:type="pct"/>
          </w:tcPr>
          <w:p w14:paraId="4959F911" w14:textId="25CB89B3" w:rsidR="00D71A7C" w:rsidRDefault="00D71A7C" w:rsidP="00424C86">
            <w:r>
              <w:t>24/05/2021</w:t>
            </w:r>
          </w:p>
        </w:tc>
        <w:tc>
          <w:tcPr>
            <w:tcW w:w="1579" w:type="pct"/>
          </w:tcPr>
          <w:p w14:paraId="1BB4D28D" w14:textId="3A3A7A22" w:rsidR="00D71A7C" w:rsidRDefault="00A747AD" w:rsidP="00424C86">
            <w:r>
              <w:t>Completed</w:t>
            </w:r>
          </w:p>
        </w:tc>
      </w:tr>
      <w:tr w:rsidR="00062672" w:rsidRPr="00424C86" w14:paraId="10D31531" w14:textId="77777777" w:rsidTr="00E65600">
        <w:trPr>
          <w:trHeight w:val="288"/>
        </w:trPr>
        <w:tc>
          <w:tcPr>
            <w:tcW w:w="1096" w:type="pct"/>
          </w:tcPr>
          <w:p w14:paraId="37E8E9AD" w14:textId="15822ADA" w:rsidR="00062672" w:rsidRDefault="00062672" w:rsidP="00424C86">
            <w:r>
              <w:t>Booking with a lecturer</w:t>
            </w:r>
          </w:p>
        </w:tc>
        <w:tc>
          <w:tcPr>
            <w:tcW w:w="1404" w:type="pct"/>
          </w:tcPr>
          <w:p w14:paraId="7D595F8B" w14:textId="282C3EC2" w:rsidR="00062672" w:rsidRDefault="00062672" w:rsidP="00424C86">
            <w:r>
              <w:t>Bahee</w:t>
            </w:r>
          </w:p>
        </w:tc>
        <w:tc>
          <w:tcPr>
            <w:tcW w:w="921" w:type="pct"/>
          </w:tcPr>
          <w:p w14:paraId="68B3658F" w14:textId="46E2C213" w:rsidR="00062672" w:rsidRDefault="00062672" w:rsidP="00424C86">
            <w:r>
              <w:t>24/05/2021</w:t>
            </w:r>
          </w:p>
        </w:tc>
        <w:tc>
          <w:tcPr>
            <w:tcW w:w="1579" w:type="pct"/>
          </w:tcPr>
          <w:p w14:paraId="454C07C6" w14:textId="429EB25D" w:rsidR="00062672" w:rsidRDefault="00062672" w:rsidP="00424C86">
            <w:r>
              <w:t>Booking made with Michele for 3PM-4PM, 27/05/2021</w:t>
            </w:r>
          </w:p>
        </w:tc>
      </w:tr>
      <w:tr w:rsidR="00A747AD" w:rsidRPr="00424C86" w14:paraId="09C0BFB3" w14:textId="77777777" w:rsidTr="00E65600">
        <w:trPr>
          <w:trHeight w:val="288"/>
        </w:trPr>
        <w:tc>
          <w:tcPr>
            <w:tcW w:w="1096" w:type="pct"/>
          </w:tcPr>
          <w:p w14:paraId="0E224241" w14:textId="509E3204" w:rsidR="00A747AD" w:rsidRDefault="00A747AD" w:rsidP="00424C86">
            <w:r>
              <w:t>Preprocess Data</w:t>
            </w:r>
          </w:p>
        </w:tc>
        <w:tc>
          <w:tcPr>
            <w:tcW w:w="1404" w:type="pct"/>
          </w:tcPr>
          <w:p w14:paraId="535466E4" w14:textId="5F3CBF8E" w:rsidR="00A747AD" w:rsidRDefault="00A747AD" w:rsidP="00424C86">
            <w:r>
              <w:t>Matt, Bahee</w:t>
            </w:r>
          </w:p>
        </w:tc>
        <w:tc>
          <w:tcPr>
            <w:tcW w:w="921" w:type="pct"/>
          </w:tcPr>
          <w:p w14:paraId="67FC2A44" w14:textId="34ACD6C1" w:rsidR="00A747AD" w:rsidRDefault="00A747AD" w:rsidP="00424C86">
            <w:r>
              <w:t>31/05/2021</w:t>
            </w:r>
          </w:p>
        </w:tc>
        <w:tc>
          <w:tcPr>
            <w:tcW w:w="1579" w:type="pct"/>
          </w:tcPr>
          <w:p w14:paraId="4FEE730E" w14:textId="0EA91FFB" w:rsidR="00A747AD" w:rsidRDefault="000035BD" w:rsidP="00424C86">
            <w:r>
              <w:t>C</w:t>
            </w:r>
            <w:r w:rsidR="00FF36F7">
              <w:t>ompleted</w:t>
            </w:r>
            <w:r>
              <w:t xml:space="preserve"> on time</w:t>
            </w:r>
          </w:p>
        </w:tc>
      </w:tr>
      <w:tr w:rsidR="00A747AD" w:rsidRPr="00424C86" w14:paraId="20103096" w14:textId="77777777" w:rsidTr="00E65600">
        <w:trPr>
          <w:trHeight w:val="288"/>
        </w:trPr>
        <w:tc>
          <w:tcPr>
            <w:tcW w:w="1096" w:type="pct"/>
          </w:tcPr>
          <w:p w14:paraId="7A4DA979" w14:textId="5545EF4B" w:rsidR="00A747AD" w:rsidRDefault="00A747AD" w:rsidP="00424C86">
            <w:r>
              <w:t>Document Data Visualization</w:t>
            </w:r>
          </w:p>
        </w:tc>
        <w:tc>
          <w:tcPr>
            <w:tcW w:w="1404" w:type="pct"/>
          </w:tcPr>
          <w:p w14:paraId="106B7182" w14:textId="0C609FC4" w:rsidR="00A747AD" w:rsidRDefault="00A747AD" w:rsidP="00424C86">
            <w:r>
              <w:t>Ahsan</w:t>
            </w:r>
          </w:p>
        </w:tc>
        <w:tc>
          <w:tcPr>
            <w:tcW w:w="921" w:type="pct"/>
          </w:tcPr>
          <w:p w14:paraId="04EE4718" w14:textId="0F4FC48B" w:rsidR="00A747AD" w:rsidRDefault="00A747AD" w:rsidP="00424C86">
            <w:r>
              <w:t>27/05/2021</w:t>
            </w:r>
          </w:p>
        </w:tc>
        <w:tc>
          <w:tcPr>
            <w:tcW w:w="1579" w:type="pct"/>
          </w:tcPr>
          <w:p w14:paraId="442A2668" w14:textId="090BF2EB" w:rsidR="00A747AD" w:rsidRDefault="00FF36F7" w:rsidP="00424C86">
            <w:r>
              <w:t>Completed on time</w:t>
            </w:r>
          </w:p>
        </w:tc>
      </w:tr>
      <w:tr w:rsidR="00A747AD" w:rsidRPr="00424C86" w14:paraId="29F20823" w14:textId="77777777" w:rsidTr="00E65600">
        <w:trPr>
          <w:trHeight w:val="288"/>
        </w:trPr>
        <w:tc>
          <w:tcPr>
            <w:tcW w:w="1096" w:type="pct"/>
          </w:tcPr>
          <w:p w14:paraId="66C01F80" w14:textId="427526F6" w:rsidR="00A747AD" w:rsidRDefault="00A747AD" w:rsidP="00424C86">
            <w:r>
              <w:t>Statistical Analysis of data</w:t>
            </w:r>
          </w:p>
        </w:tc>
        <w:tc>
          <w:tcPr>
            <w:tcW w:w="1404" w:type="pct"/>
          </w:tcPr>
          <w:p w14:paraId="73854FC2" w14:textId="15E6DAE0" w:rsidR="00A747AD" w:rsidRDefault="00A747AD" w:rsidP="00424C86">
            <w:r>
              <w:t>Rahul</w:t>
            </w:r>
          </w:p>
        </w:tc>
        <w:tc>
          <w:tcPr>
            <w:tcW w:w="921" w:type="pct"/>
          </w:tcPr>
          <w:p w14:paraId="5C51B2A5" w14:textId="4725A6EB" w:rsidR="00A747AD" w:rsidRDefault="00A747AD" w:rsidP="00424C86">
            <w:r>
              <w:t>31/05/2021</w:t>
            </w:r>
          </w:p>
        </w:tc>
        <w:tc>
          <w:tcPr>
            <w:tcW w:w="1579" w:type="pct"/>
          </w:tcPr>
          <w:p w14:paraId="453F56CE" w14:textId="2377696F" w:rsidR="00A747AD" w:rsidRDefault="000035BD" w:rsidP="00424C86">
            <w:r>
              <w:t>Completed on time</w:t>
            </w:r>
          </w:p>
        </w:tc>
      </w:tr>
      <w:tr w:rsidR="000C3F03" w:rsidRPr="00424C86" w14:paraId="140FCB06" w14:textId="77777777" w:rsidTr="00E65600">
        <w:trPr>
          <w:trHeight w:val="288"/>
        </w:trPr>
        <w:tc>
          <w:tcPr>
            <w:tcW w:w="1096" w:type="pct"/>
          </w:tcPr>
          <w:p w14:paraId="093A296D" w14:textId="09C5AC6F" w:rsidR="000C3F03" w:rsidRDefault="000C3F03" w:rsidP="00424C86">
            <w:r>
              <w:t>LSTM</w:t>
            </w:r>
          </w:p>
        </w:tc>
        <w:tc>
          <w:tcPr>
            <w:tcW w:w="1404" w:type="pct"/>
          </w:tcPr>
          <w:p w14:paraId="1753FA4A" w14:textId="16B2DBAF" w:rsidR="000C3F03" w:rsidRDefault="000C3F03" w:rsidP="00424C86">
            <w:r>
              <w:t>Matt</w:t>
            </w:r>
          </w:p>
        </w:tc>
        <w:tc>
          <w:tcPr>
            <w:tcW w:w="921" w:type="pct"/>
          </w:tcPr>
          <w:p w14:paraId="0BB5AB7F" w14:textId="7D712E49" w:rsidR="000C3F03" w:rsidRDefault="000C3F03" w:rsidP="00424C86">
            <w:r>
              <w:t>8/06/2021</w:t>
            </w:r>
          </w:p>
        </w:tc>
        <w:tc>
          <w:tcPr>
            <w:tcW w:w="1579" w:type="pct"/>
          </w:tcPr>
          <w:p w14:paraId="5380ECF8" w14:textId="3C23E163" w:rsidR="000C3F03" w:rsidRDefault="000035BD" w:rsidP="00424C86">
            <w:r>
              <w:t>Completed on time</w:t>
            </w:r>
          </w:p>
        </w:tc>
      </w:tr>
      <w:tr w:rsidR="000C3F03" w:rsidRPr="00424C86" w14:paraId="225AD759" w14:textId="77777777" w:rsidTr="00E65600">
        <w:trPr>
          <w:trHeight w:val="288"/>
        </w:trPr>
        <w:tc>
          <w:tcPr>
            <w:tcW w:w="1096" w:type="pct"/>
          </w:tcPr>
          <w:p w14:paraId="3016B0CD" w14:textId="1B68EEC0" w:rsidR="000C3F03" w:rsidRDefault="000C3F03" w:rsidP="00424C86">
            <w:r>
              <w:t>Solar PV</w:t>
            </w:r>
          </w:p>
        </w:tc>
        <w:tc>
          <w:tcPr>
            <w:tcW w:w="1404" w:type="pct"/>
          </w:tcPr>
          <w:p w14:paraId="71897C77" w14:textId="7A86488B" w:rsidR="000C3F03" w:rsidRDefault="000C3F03" w:rsidP="00424C86">
            <w:r>
              <w:t>Ahsan</w:t>
            </w:r>
          </w:p>
        </w:tc>
        <w:tc>
          <w:tcPr>
            <w:tcW w:w="921" w:type="pct"/>
          </w:tcPr>
          <w:p w14:paraId="4278D2D2" w14:textId="718FD6EF" w:rsidR="000C3F03" w:rsidRDefault="000C3F03" w:rsidP="00424C86">
            <w:r>
              <w:t>3/6/2021</w:t>
            </w:r>
          </w:p>
        </w:tc>
        <w:tc>
          <w:tcPr>
            <w:tcW w:w="1579" w:type="pct"/>
          </w:tcPr>
          <w:p w14:paraId="303CAA37" w14:textId="06C936C3" w:rsidR="000C3F03" w:rsidRDefault="00136E94" w:rsidP="00424C86">
            <w:r>
              <w:t>Provided monthly data</w:t>
            </w:r>
            <w:r w:rsidR="000035BD">
              <w:t xml:space="preserve"> on time</w:t>
            </w:r>
          </w:p>
        </w:tc>
      </w:tr>
      <w:tr w:rsidR="000C3F03" w:rsidRPr="00424C86" w14:paraId="638AE947" w14:textId="77777777" w:rsidTr="00E65600">
        <w:trPr>
          <w:trHeight w:val="288"/>
        </w:trPr>
        <w:tc>
          <w:tcPr>
            <w:tcW w:w="1096" w:type="pct"/>
          </w:tcPr>
          <w:p w14:paraId="3A689401" w14:textId="4BCD189F" w:rsidR="000C3F03" w:rsidRDefault="000C3F03" w:rsidP="00424C86">
            <w:r>
              <w:t>Review Model</w:t>
            </w:r>
          </w:p>
        </w:tc>
        <w:tc>
          <w:tcPr>
            <w:tcW w:w="1404" w:type="pct"/>
          </w:tcPr>
          <w:p w14:paraId="5902B5AA" w14:textId="4C47C461" w:rsidR="000C3F03" w:rsidRDefault="000C3F03" w:rsidP="00424C86">
            <w:r>
              <w:t>Bahee, Rahul</w:t>
            </w:r>
          </w:p>
        </w:tc>
        <w:tc>
          <w:tcPr>
            <w:tcW w:w="921" w:type="pct"/>
          </w:tcPr>
          <w:p w14:paraId="580029A7" w14:textId="1B6EDF49" w:rsidR="000C3F03" w:rsidRDefault="000C3F03" w:rsidP="00424C86">
            <w:r>
              <w:t>3/6/2021</w:t>
            </w:r>
          </w:p>
        </w:tc>
        <w:tc>
          <w:tcPr>
            <w:tcW w:w="1579" w:type="pct"/>
          </w:tcPr>
          <w:p w14:paraId="194ABEEA" w14:textId="27246CEE" w:rsidR="000C3F03" w:rsidRDefault="000C3F03" w:rsidP="00424C86">
            <w:r>
              <w:t>Review both MLP and LSTM</w:t>
            </w:r>
            <w:r w:rsidR="000035BD">
              <w:t>.</w:t>
            </w:r>
            <w:r w:rsidR="00FC5D35">
              <w:t xml:space="preserve"> Completed on time.</w:t>
            </w:r>
          </w:p>
        </w:tc>
      </w:tr>
      <w:tr w:rsidR="00062672" w:rsidRPr="00424C86" w14:paraId="445FE872" w14:textId="77777777" w:rsidTr="00E65600">
        <w:trPr>
          <w:trHeight w:val="288"/>
        </w:trPr>
        <w:tc>
          <w:tcPr>
            <w:tcW w:w="1096" w:type="pct"/>
          </w:tcPr>
          <w:p w14:paraId="75311AF2" w14:textId="637033F4" w:rsidR="00062672" w:rsidRDefault="00062672" w:rsidP="00424C86">
            <w:r>
              <w:lastRenderedPageBreak/>
              <w:t>Booking with a lecturer</w:t>
            </w:r>
          </w:p>
        </w:tc>
        <w:tc>
          <w:tcPr>
            <w:tcW w:w="1404" w:type="pct"/>
          </w:tcPr>
          <w:p w14:paraId="77E3ABEC" w14:textId="22DDA80C" w:rsidR="00062672" w:rsidRDefault="00062672" w:rsidP="00424C86">
            <w:r>
              <w:t>Bahee</w:t>
            </w:r>
          </w:p>
        </w:tc>
        <w:tc>
          <w:tcPr>
            <w:tcW w:w="921" w:type="pct"/>
          </w:tcPr>
          <w:p w14:paraId="7447803B" w14:textId="38D9A359" w:rsidR="00062672" w:rsidRDefault="00062672" w:rsidP="00424C86">
            <w:r>
              <w:t>3/6/2021</w:t>
            </w:r>
          </w:p>
        </w:tc>
        <w:tc>
          <w:tcPr>
            <w:tcW w:w="1579" w:type="pct"/>
          </w:tcPr>
          <w:p w14:paraId="760F4F3E" w14:textId="1EB26781" w:rsidR="00062672" w:rsidRDefault="00062672" w:rsidP="00424C86">
            <w:r>
              <w:t>Booking made with Michele for 7PM-8PM, 07/06/2021</w:t>
            </w:r>
          </w:p>
        </w:tc>
      </w:tr>
      <w:tr w:rsidR="00136E94" w:rsidRPr="00424C86" w14:paraId="7577B010" w14:textId="77777777" w:rsidTr="00E65600">
        <w:trPr>
          <w:trHeight w:val="288"/>
        </w:trPr>
        <w:tc>
          <w:tcPr>
            <w:tcW w:w="1096" w:type="pct"/>
          </w:tcPr>
          <w:p w14:paraId="06A1A40A" w14:textId="192B7AD1" w:rsidR="00136E94" w:rsidRDefault="00136E94" w:rsidP="00424C86">
            <w:r>
              <w:t>Solar PV</w:t>
            </w:r>
          </w:p>
        </w:tc>
        <w:tc>
          <w:tcPr>
            <w:tcW w:w="1404" w:type="pct"/>
          </w:tcPr>
          <w:p w14:paraId="021EC4DD" w14:textId="07BFE64C" w:rsidR="00136E94" w:rsidRDefault="00136E94" w:rsidP="00424C86">
            <w:r>
              <w:t>Bahee</w:t>
            </w:r>
          </w:p>
        </w:tc>
        <w:tc>
          <w:tcPr>
            <w:tcW w:w="921" w:type="pct"/>
          </w:tcPr>
          <w:p w14:paraId="717312B9" w14:textId="6AE75E89" w:rsidR="00136E94" w:rsidRDefault="00136E94" w:rsidP="00424C86">
            <w:r>
              <w:t>10/06/2021</w:t>
            </w:r>
          </w:p>
        </w:tc>
        <w:tc>
          <w:tcPr>
            <w:tcW w:w="1579" w:type="pct"/>
          </w:tcPr>
          <w:p w14:paraId="66A22523" w14:textId="1883EAE4" w:rsidR="00136E94" w:rsidRDefault="00136E94" w:rsidP="00424C86">
            <w:r>
              <w:t>Will try to incorporate the Solar PV as input.</w:t>
            </w:r>
          </w:p>
        </w:tc>
      </w:tr>
      <w:tr w:rsidR="00D9353D" w:rsidRPr="00424C86" w14:paraId="1E23963C" w14:textId="77777777" w:rsidTr="00E65600">
        <w:trPr>
          <w:trHeight w:val="288"/>
        </w:trPr>
        <w:tc>
          <w:tcPr>
            <w:tcW w:w="1096" w:type="pct"/>
          </w:tcPr>
          <w:p w14:paraId="0EA9124F" w14:textId="31C3A30B" w:rsidR="00D9353D" w:rsidRDefault="00D9353D" w:rsidP="00424C86">
            <w:r>
              <w:t>LSTM, MLP continuous improvement</w:t>
            </w:r>
          </w:p>
        </w:tc>
        <w:tc>
          <w:tcPr>
            <w:tcW w:w="1404" w:type="pct"/>
          </w:tcPr>
          <w:p w14:paraId="07300D6F" w14:textId="25B091AE" w:rsidR="00D9353D" w:rsidRDefault="00D9353D" w:rsidP="00424C86">
            <w:r>
              <w:t>Matt, Bahee</w:t>
            </w:r>
          </w:p>
        </w:tc>
        <w:tc>
          <w:tcPr>
            <w:tcW w:w="921" w:type="pct"/>
          </w:tcPr>
          <w:p w14:paraId="59801FA8" w14:textId="4AC80F55" w:rsidR="00D9353D" w:rsidRDefault="00D9353D" w:rsidP="00424C86">
            <w:r>
              <w:t>10/06/2021</w:t>
            </w:r>
          </w:p>
        </w:tc>
        <w:tc>
          <w:tcPr>
            <w:tcW w:w="1579" w:type="pct"/>
          </w:tcPr>
          <w:p w14:paraId="234B630C" w14:textId="11959585" w:rsidR="00D9353D" w:rsidRDefault="00D9353D" w:rsidP="00424C86">
            <w:r>
              <w:t>Ongoing</w:t>
            </w:r>
          </w:p>
        </w:tc>
      </w:tr>
      <w:tr w:rsidR="00D9353D" w:rsidRPr="00424C86" w14:paraId="527555F0" w14:textId="77777777" w:rsidTr="00E65600">
        <w:trPr>
          <w:trHeight w:val="288"/>
        </w:trPr>
        <w:tc>
          <w:tcPr>
            <w:tcW w:w="1096" w:type="pct"/>
          </w:tcPr>
          <w:p w14:paraId="7B9CCFF7" w14:textId="6837E8D3" w:rsidR="00D9353D" w:rsidRDefault="00D9353D" w:rsidP="00424C86">
            <w:r>
              <w:t>Model Validation</w:t>
            </w:r>
          </w:p>
        </w:tc>
        <w:tc>
          <w:tcPr>
            <w:tcW w:w="1404" w:type="pct"/>
          </w:tcPr>
          <w:p w14:paraId="49E323AD" w14:textId="5A8CDACF" w:rsidR="00D9353D" w:rsidRDefault="00D9353D" w:rsidP="00424C86">
            <w:r>
              <w:t>Rahul and Ahsan</w:t>
            </w:r>
          </w:p>
        </w:tc>
        <w:tc>
          <w:tcPr>
            <w:tcW w:w="921" w:type="pct"/>
          </w:tcPr>
          <w:p w14:paraId="29DC81E2" w14:textId="785A50F7" w:rsidR="00D9353D" w:rsidRDefault="00D9353D" w:rsidP="00424C86">
            <w:r>
              <w:t xml:space="preserve">10/06/2021 </w:t>
            </w:r>
          </w:p>
        </w:tc>
        <w:tc>
          <w:tcPr>
            <w:tcW w:w="1579" w:type="pct"/>
          </w:tcPr>
          <w:p w14:paraId="0B6F935F" w14:textId="435AFA30" w:rsidR="00D9353D" w:rsidRDefault="00D9353D" w:rsidP="00424C86">
            <w:r>
              <w:t>Ongoing</w:t>
            </w:r>
          </w:p>
        </w:tc>
      </w:tr>
      <w:tr w:rsidR="00FC5D35" w:rsidRPr="00424C86" w14:paraId="4DB92D19" w14:textId="77777777" w:rsidTr="00E65600">
        <w:trPr>
          <w:trHeight w:val="288"/>
        </w:trPr>
        <w:tc>
          <w:tcPr>
            <w:tcW w:w="1096" w:type="pct"/>
          </w:tcPr>
          <w:p w14:paraId="6D189499" w14:textId="60D566BC" w:rsidR="00FC5D35" w:rsidRDefault="00FC5D35" w:rsidP="00424C86">
            <w:r>
              <w:t>Prediction Program</w:t>
            </w:r>
          </w:p>
        </w:tc>
        <w:tc>
          <w:tcPr>
            <w:tcW w:w="1404" w:type="pct"/>
          </w:tcPr>
          <w:p w14:paraId="6309A62B" w14:textId="73D24FE4" w:rsidR="00FC5D35" w:rsidRDefault="00FC5D35" w:rsidP="00424C86">
            <w:r>
              <w:t>Bahee</w:t>
            </w:r>
          </w:p>
        </w:tc>
        <w:tc>
          <w:tcPr>
            <w:tcW w:w="921" w:type="pct"/>
          </w:tcPr>
          <w:p w14:paraId="0438B1BE" w14:textId="115045D8" w:rsidR="00FC5D35" w:rsidRDefault="00FC5D35" w:rsidP="00424C86">
            <w:r>
              <w:t>11/06/2021</w:t>
            </w:r>
          </w:p>
        </w:tc>
        <w:tc>
          <w:tcPr>
            <w:tcW w:w="1579" w:type="pct"/>
          </w:tcPr>
          <w:p w14:paraId="0E076BA4" w14:textId="2E36A769" w:rsidR="00FC5D35" w:rsidRDefault="00FC5D35" w:rsidP="00424C86">
            <w:r>
              <w:t>Will start working on it.</w:t>
            </w:r>
          </w:p>
        </w:tc>
      </w:tr>
      <w:tr w:rsidR="00FC5D35" w:rsidRPr="00424C86" w14:paraId="18DB35A2" w14:textId="77777777" w:rsidTr="00E65600">
        <w:trPr>
          <w:trHeight w:val="288"/>
        </w:trPr>
        <w:tc>
          <w:tcPr>
            <w:tcW w:w="1096" w:type="pct"/>
          </w:tcPr>
          <w:p w14:paraId="056BCD90" w14:textId="675060F0" w:rsidR="00FC5D35" w:rsidRDefault="00FC5D35" w:rsidP="00424C86">
            <w:r>
              <w:t>Exploring Alternative models and/or implementation</w:t>
            </w:r>
          </w:p>
        </w:tc>
        <w:tc>
          <w:tcPr>
            <w:tcW w:w="1404" w:type="pct"/>
          </w:tcPr>
          <w:p w14:paraId="13B9C30A" w14:textId="331801A1" w:rsidR="00FC5D35" w:rsidRDefault="00FC5D35" w:rsidP="00424C86">
            <w:r>
              <w:t>Ahsan</w:t>
            </w:r>
          </w:p>
        </w:tc>
        <w:tc>
          <w:tcPr>
            <w:tcW w:w="921" w:type="pct"/>
          </w:tcPr>
          <w:p w14:paraId="587C132C" w14:textId="1C9BE267" w:rsidR="00FC5D35" w:rsidRDefault="00FC5D35" w:rsidP="00424C86">
            <w:r>
              <w:t>11/06/2021</w:t>
            </w:r>
          </w:p>
        </w:tc>
        <w:tc>
          <w:tcPr>
            <w:tcW w:w="1579" w:type="pct"/>
          </w:tcPr>
          <w:p w14:paraId="2AF87632" w14:textId="45083EFD" w:rsidR="00FC5D35" w:rsidRDefault="00D2296A" w:rsidP="00424C86">
            <w:r>
              <w:t>Completed and presented on time</w:t>
            </w:r>
          </w:p>
        </w:tc>
      </w:tr>
      <w:tr w:rsidR="00FC5D35" w:rsidRPr="00424C86" w14:paraId="2A6B3BD3" w14:textId="77777777" w:rsidTr="00E65600">
        <w:trPr>
          <w:trHeight w:val="288"/>
        </w:trPr>
        <w:tc>
          <w:tcPr>
            <w:tcW w:w="1096" w:type="pct"/>
          </w:tcPr>
          <w:p w14:paraId="7914C86C" w14:textId="54EF6C9A" w:rsidR="00FC5D35" w:rsidRDefault="00FC5D35" w:rsidP="00424C86">
            <w:r>
              <w:t xml:space="preserve">Delegation of Report Tasks </w:t>
            </w:r>
          </w:p>
        </w:tc>
        <w:tc>
          <w:tcPr>
            <w:tcW w:w="1404" w:type="pct"/>
          </w:tcPr>
          <w:p w14:paraId="2D59C036" w14:textId="2F3C53DA" w:rsidR="00FC5D35" w:rsidRDefault="00FC5D35" w:rsidP="00424C86">
            <w:r>
              <w:t>Rahul</w:t>
            </w:r>
          </w:p>
        </w:tc>
        <w:tc>
          <w:tcPr>
            <w:tcW w:w="921" w:type="pct"/>
          </w:tcPr>
          <w:p w14:paraId="672F9D86" w14:textId="6388B52F" w:rsidR="00FC5D35" w:rsidRDefault="00FC5D35" w:rsidP="00424C86">
            <w:r>
              <w:t>11/06/2021</w:t>
            </w:r>
          </w:p>
        </w:tc>
        <w:tc>
          <w:tcPr>
            <w:tcW w:w="1579" w:type="pct"/>
          </w:tcPr>
          <w:p w14:paraId="28BB0994" w14:textId="798FF912" w:rsidR="00FC5D35" w:rsidRDefault="00D2296A" w:rsidP="00424C86">
            <w:r>
              <w:t>Discussed and distributed to team members on the 11</w:t>
            </w:r>
            <w:r w:rsidRPr="00D2296A">
              <w:rPr>
                <w:vertAlign w:val="superscript"/>
              </w:rPr>
              <w:t>th</w:t>
            </w:r>
            <w:r>
              <w:t>.</w:t>
            </w:r>
          </w:p>
        </w:tc>
      </w:tr>
      <w:tr w:rsidR="00D2296A" w:rsidRPr="00424C86" w14:paraId="504899B3" w14:textId="77777777" w:rsidTr="00E65600">
        <w:trPr>
          <w:trHeight w:val="288"/>
        </w:trPr>
        <w:tc>
          <w:tcPr>
            <w:tcW w:w="1096" w:type="pct"/>
          </w:tcPr>
          <w:p w14:paraId="516A6AE8" w14:textId="4720C424" w:rsidR="00D2296A" w:rsidRDefault="00D2296A" w:rsidP="00D2296A">
            <w:r>
              <w:t>Booking with a lecturer</w:t>
            </w:r>
          </w:p>
        </w:tc>
        <w:tc>
          <w:tcPr>
            <w:tcW w:w="1404" w:type="pct"/>
          </w:tcPr>
          <w:p w14:paraId="7A9439E4" w14:textId="4F117829" w:rsidR="00D2296A" w:rsidRDefault="00D2296A" w:rsidP="00D2296A">
            <w:r>
              <w:t>Bahee</w:t>
            </w:r>
          </w:p>
        </w:tc>
        <w:tc>
          <w:tcPr>
            <w:tcW w:w="921" w:type="pct"/>
          </w:tcPr>
          <w:p w14:paraId="237DEA73" w14:textId="3B7A6AF9" w:rsidR="00D2296A" w:rsidRDefault="00D2296A" w:rsidP="00D2296A">
            <w:r>
              <w:t>12</w:t>
            </w:r>
            <w:r>
              <w:t>/</w:t>
            </w:r>
            <w:r>
              <w:t>0</w:t>
            </w:r>
            <w:r>
              <w:t>6/2021</w:t>
            </w:r>
          </w:p>
        </w:tc>
        <w:tc>
          <w:tcPr>
            <w:tcW w:w="1579" w:type="pct"/>
          </w:tcPr>
          <w:p w14:paraId="3097F2C1" w14:textId="27B1D253" w:rsidR="00D2296A" w:rsidRDefault="00D2296A" w:rsidP="00D2296A">
            <w:r>
              <w:t xml:space="preserve">Booking made with Michele for 7PM-8PM, </w:t>
            </w:r>
            <w:r>
              <w:t>14</w:t>
            </w:r>
            <w:r>
              <w:t>/06/2021</w:t>
            </w:r>
          </w:p>
        </w:tc>
      </w:tr>
      <w:tr w:rsidR="00D2296A" w:rsidRPr="00424C86" w14:paraId="7D1328BF" w14:textId="77777777" w:rsidTr="00E65600">
        <w:trPr>
          <w:trHeight w:val="288"/>
        </w:trPr>
        <w:tc>
          <w:tcPr>
            <w:tcW w:w="1096" w:type="pct"/>
          </w:tcPr>
          <w:p w14:paraId="23B84CEA" w14:textId="5852D541" w:rsidR="00D2296A" w:rsidRDefault="00D2296A" w:rsidP="00D2296A">
            <w:r>
              <w:t>Report</w:t>
            </w:r>
          </w:p>
        </w:tc>
        <w:tc>
          <w:tcPr>
            <w:tcW w:w="1404" w:type="pct"/>
          </w:tcPr>
          <w:p w14:paraId="706B705E" w14:textId="7CCBF41A" w:rsidR="00D2296A" w:rsidRDefault="00D2296A" w:rsidP="00D2296A">
            <w:r>
              <w:t>All</w:t>
            </w:r>
          </w:p>
        </w:tc>
        <w:tc>
          <w:tcPr>
            <w:tcW w:w="921" w:type="pct"/>
          </w:tcPr>
          <w:p w14:paraId="64C2AB4D" w14:textId="37609350" w:rsidR="00D2296A" w:rsidRDefault="00D2296A" w:rsidP="00D2296A">
            <w:r>
              <w:t>15/06/2021</w:t>
            </w:r>
          </w:p>
        </w:tc>
        <w:tc>
          <w:tcPr>
            <w:tcW w:w="1579" w:type="pct"/>
          </w:tcPr>
          <w:p w14:paraId="1B328B35" w14:textId="77777777" w:rsidR="00D2296A" w:rsidRDefault="00D2296A" w:rsidP="00D2296A"/>
        </w:tc>
      </w:tr>
    </w:tbl>
    <w:p w14:paraId="3AE63D6B" w14:textId="77777777" w:rsidR="00A66B18" w:rsidRPr="00A6783B" w:rsidRDefault="00A66B18" w:rsidP="000E3FBF"/>
    <w:sectPr w:rsidR="00A66B18" w:rsidRPr="00A6783B" w:rsidSect="00C2798A">
      <w:headerReference w:type="default" r:id="rId10"/>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47552B" w14:textId="77777777" w:rsidR="00F41B18" w:rsidRDefault="00F41B18" w:rsidP="00A66B18">
      <w:pPr>
        <w:spacing w:before="0" w:after="0"/>
      </w:pPr>
      <w:r>
        <w:separator/>
      </w:r>
    </w:p>
  </w:endnote>
  <w:endnote w:type="continuationSeparator" w:id="0">
    <w:p w14:paraId="10A10C94" w14:textId="77777777" w:rsidR="00F41B18" w:rsidRDefault="00F41B18"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CEFBE7" w14:textId="77777777" w:rsidR="00F41B18" w:rsidRDefault="00F41B18" w:rsidP="00A66B18">
      <w:pPr>
        <w:spacing w:before="0" w:after="0"/>
      </w:pPr>
      <w:r>
        <w:separator/>
      </w:r>
    </w:p>
  </w:footnote>
  <w:footnote w:type="continuationSeparator" w:id="0">
    <w:p w14:paraId="0FCAD5D8" w14:textId="77777777" w:rsidR="00F41B18" w:rsidRDefault="00F41B18" w:rsidP="00A66B1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C70C4" w14:textId="77777777" w:rsidR="00A66B18" w:rsidRDefault="00A66B18">
    <w:pPr>
      <w:pStyle w:val="Header"/>
    </w:pPr>
    <w:r w:rsidRPr="0041428F">
      <w:rPr>
        <w:noProof/>
      </w:rPr>
      <mc:AlternateContent>
        <mc:Choice Requires="wpg">
          <w:drawing>
            <wp:anchor distT="0" distB="0" distL="114300" distR="114300" simplePos="0" relativeHeight="251659264" behindDoc="1" locked="0" layoutInCell="1" allowOverlap="1" wp14:anchorId="505B2C9E" wp14:editId="54CB7A9F">
              <wp:simplePos x="0" y="0"/>
              <wp:positionH relativeFrom="page">
                <wp:align>center</wp:align>
              </wp:positionH>
              <wp:positionV relativeFrom="paragraph">
                <wp:posOffset>-457200</wp:posOffset>
              </wp:positionV>
              <wp:extent cx="8247888" cy="3026664"/>
              <wp:effectExtent l="0" t="0" r="1270" b="2540"/>
              <wp:wrapNone/>
              <wp:docPr id="19" name="Graphic 1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8247888" cy="3026664"/>
                        <a:chOff x="-7144" y="-7144"/>
                        <a:chExt cx="6005513" cy="1924050"/>
                      </a:xfrm>
                    </wpg:grpSpPr>
                    <wps:wsp>
                      <wps:cNvPr id="20" name="Freeform: Shape 20">
                        <a:extLst>
                          <a:ext uri="{C183D7F6-B498-43B3-948B-1728B52AA6E4}">
                            <adec:decorative xmlns:adec="http://schemas.microsoft.com/office/drawing/2017/decorative" val="1"/>
                          </a:ext>
                        </a:extLst>
                      </wps:cNvPr>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Shape 22">
                        <a:extLst>
                          <a:ext uri="{C183D7F6-B498-43B3-948B-1728B52AA6E4}">
                            <adec:decorative xmlns:adec="http://schemas.microsoft.com/office/drawing/2017/decorative" val="1"/>
                          </a:ext>
                        </a:extLst>
                      </wps:cNvPr>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eeform: Shape 23">
                        <a:extLst>
                          <a:ext uri="{C183D7F6-B498-43B3-948B-1728B52AA6E4}">
                            <adec:decorative xmlns:adec="http://schemas.microsoft.com/office/drawing/2017/decorative" val="1"/>
                          </a:ext>
                        </a:extLst>
                      </wps:cNvPr>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Shape 24">
                        <a:extLst>
                          <a:ext uri="{C183D7F6-B498-43B3-948B-1728B52AA6E4}">
                            <adec:decorative xmlns:adec="http://schemas.microsoft.com/office/drawing/2017/decorative" val="1"/>
                          </a:ext>
                        </a:extLst>
                      </wps:cNvPr>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5D53567" id="Graphic 17" o:spid="_x0000_s1026" alt="&quot;&quot;" style="position:absolute;margin-left:0;margin-top:-36pt;width:649.45pt;height:238.3pt;z-index:-251657216;mso-position-horizontal:center;mso-position-horizontal-relative:page;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">
              <v:shape id="Freeform: Shape 20" o:spid="_x0000_s1027" alt="&quot;&quot;"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reeform: Shape 22" o:spid="_x0000_s1028" alt="&quot;&quot;"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reeform: Shape 23" o:spid="_x0000_s1029" alt="&quot;&quot;"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reeform: Shape 24" o:spid="_x0000_s1030" alt="&quot;&quot;"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w10:wrap anchorx="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A720ECC6"/>
    <w:lvl w:ilvl="0">
      <w:start w:val="1"/>
      <w:numFmt w:val="decimal"/>
      <w:lvlText w:val="%1."/>
      <w:lvlJc w:val="left"/>
      <w:pPr>
        <w:tabs>
          <w:tab w:val="num" w:pos="720"/>
        </w:tabs>
        <w:ind w:left="720" w:hanging="360"/>
      </w:pPr>
    </w:lvl>
  </w:abstractNum>
  <w:abstractNum w:abstractNumId="1" w15:restartNumberingAfterBreak="0">
    <w:nsid w:val="FFFFFF88"/>
    <w:multiLevelType w:val="singleLevel"/>
    <w:tmpl w:val="F4168A4A"/>
    <w:lvl w:ilvl="0">
      <w:start w:val="1"/>
      <w:numFmt w:val="decimal"/>
      <w:lvlText w:val="%1."/>
      <w:lvlJc w:val="left"/>
      <w:pPr>
        <w:tabs>
          <w:tab w:val="num" w:pos="360"/>
        </w:tabs>
        <w:ind w:left="360" w:hanging="360"/>
      </w:pPr>
    </w:lvl>
  </w:abstractNum>
  <w:abstractNum w:abstractNumId="2" w15:restartNumberingAfterBreak="0">
    <w:nsid w:val="0F10797D"/>
    <w:multiLevelType w:val="hybridMultilevel"/>
    <w:tmpl w:val="17F0A338"/>
    <w:lvl w:ilvl="0" w:tplc="B0149C2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99522AD"/>
    <w:multiLevelType w:val="multilevel"/>
    <w:tmpl w:val="F2FE7F5A"/>
    <w:lvl w:ilvl="0">
      <w:start w:val="1"/>
      <w:numFmt w:val="decimal"/>
      <w:pStyle w:val="ListNumber"/>
      <w:lvlText w:val="%1."/>
      <w:lvlJc w:val="left"/>
      <w:pPr>
        <w:ind w:left="360" w:hanging="360"/>
      </w:pPr>
      <w:rPr>
        <w:rFonts w:asciiTheme="minorHAnsi" w:hAnsiTheme="minorHAnsi" w:hint="default"/>
      </w:rPr>
    </w:lvl>
    <w:lvl w:ilvl="1">
      <w:start w:val="1"/>
      <w:numFmt w:val="lowerLetter"/>
      <w:pStyle w:val="ListNumber2"/>
      <w:lvlText w:val="%2."/>
      <w:lvlJc w:val="left"/>
      <w:pPr>
        <w:ind w:left="720" w:hanging="360"/>
      </w:pPr>
      <w:rPr>
        <w:rFonts w:asciiTheme="minorHAnsi" w:hAnsiTheme="minorHAnsi"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8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B18"/>
    <w:rsid w:val="000035BD"/>
    <w:rsid w:val="00007033"/>
    <w:rsid w:val="00062672"/>
    <w:rsid w:val="00083BAA"/>
    <w:rsid w:val="000C0F71"/>
    <w:rsid w:val="000C3F03"/>
    <w:rsid w:val="000E3FBF"/>
    <w:rsid w:val="0010680C"/>
    <w:rsid w:val="00133C8A"/>
    <w:rsid w:val="00136E94"/>
    <w:rsid w:val="001766D6"/>
    <w:rsid w:val="001A512C"/>
    <w:rsid w:val="001D0A89"/>
    <w:rsid w:val="001E2320"/>
    <w:rsid w:val="00214E28"/>
    <w:rsid w:val="00331DAB"/>
    <w:rsid w:val="00352B81"/>
    <w:rsid w:val="003941C9"/>
    <w:rsid w:val="003A0150"/>
    <w:rsid w:val="003B1A29"/>
    <w:rsid w:val="003C5711"/>
    <w:rsid w:val="003E24DF"/>
    <w:rsid w:val="00404FBE"/>
    <w:rsid w:val="00412E62"/>
    <w:rsid w:val="0041428F"/>
    <w:rsid w:val="00424C86"/>
    <w:rsid w:val="00474766"/>
    <w:rsid w:val="0048461A"/>
    <w:rsid w:val="004A1274"/>
    <w:rsid w:val="004A2B0D"/>
    <w:rsid w:val="004B3331"/>
    <w:rsid w:val="005C2210"/>
    <w:rsid w:val="005F32D7"/>
    <w:rsid w:val="00615018"/>
    <w:rsid w:val="0062123A"/>
    <w:rsid w:val="00646E75"/>
    <w:rsid w:val="006B3105"/>
    <w:rsid w:val="006D6101"/>
    <w:rsid w:val="006F6F10"/>
    <w:rsid w:val="00736DE3"/>
    <w:rsid w:val="00783E79"/>
    <w:rsid w:val="007B5AE8"/>
    <w:rsid w:val="007E6992"/>
    <w:rsid w:val="007E7141"/>
    <w:rsid w:val="007E7F36"/>
    <w:rsid w:val="007F5192"/>
    <w:rsid w:val="00835CA2"/>
    <w:rsid w:val="00862033"/>
    <w:rsid w:val="00867824"/>
    <w:rsid w:val="0087088A"/>
    <w:rsid w:val="008866E5"/>
    <w:rsid w:val="009A3ECE"/>
    <w:rsid w:val="009D6E13"/>
    <w:rsid w:val="00A66B18"/>
    <w:rsid w:val="00A6783B"/>
    <w:rsid w:val="00A747AD"/>
    <w:rsid w:val="00A930DE"/>
    <w:rsid w:val="00A96CF8"/>
    <w:rsid w:val="00AE1388"/>
    <w:rsid w:val="00AF3982"/>
    <w:rsid w:val="00B03A75"/>
    <w:rsid w:val="00B2499C"/>
    <w:rsid w:val="00B50294"/>
    <w:rsid w:val="00B57D6E"/>
    <w:rsid w:val="00BC24B5"/>
    <w:rsid w:val="00C2798A"/>
    <w:rsid w:val="00C454A4"/>
    <w:rsid w:val="00C541F7"/>
    <w:rsid w:val="00C6535F"/>
    <w:rsid w:val="00C701F7"/>
    <w:rsid w:val="00C70786"/>
    <w:rsid w:val="00D2296A"/>
    <w:rsid w:val="00D41084"/>
    <w:rsid w:val="00D46235"/>
    <w:rsid w:val="00D50AA8"/>
    <w:rsid w:val="00D66593"/>
    <w:rsid w:val="00D71A7C"/>
    <w:rsid w:val="00D9353D"/>
    <w:rsid w:val="00DE6DA2"/>
    <w:rsid w:val="00DF2D30"/>
    <w:rsid w:val="00E123EB"/>
    <w:rsid w:val="00E21240"/>
    <w:rsid w:val="00E55D74"/>
    <w:rsid w:val="00E61EEC"/>
    <w:rsid w:val="00E6540C"/>
    <w:rsid w:val="00E65600"/>
    <w:rsid w:val="00E81E2A"/>
    <w:rsid w:val="00E9035F"/>
    <w:rsid w:val="00EA6A6F"/>
    <w:rsid w:val="00EA74A4"/>
    <w:rsid w:val="00EB7785"/>
    <w:rsid w:val="00EC37E4"/>
    <w:rsid w:val="00EE0952"/>
    <w:rsid w:val="00F41B18"/>
    <w:rsid w:val="00F85275"/>
    <w:rsid w:val="00FC5D35"/>
    <w:rsid w:val="00FD78D8"/>
    <w:rsid w:val="00FE0F43"/>
    <w:rsid w:val="00FF36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3B640F58"/>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before="40" w:after="200"/>
      </w:pPr>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Unresolved Mention" w:semiHidden="1"/>
    <w:lsdException w:name="Smart Link" w:semiHidden="1" w:unhideWhenUsed="1"/>
  </w:latentStyles>
  <w:style w:type="paragraph" w:default="1" w:styleId="Normal">
    <w:name w:val="Normal"/>
    <w:qFormat/>
    <w:rsid w:val="00835CA2"/>
    <w:rPr>
      <w:rFonts w:eastAsiaTheme="minorHAnsi"/>
      <w:kern w:val="20"/>
      <w:szCs w:val="20"/>
    </w:rPr>
  </w:style>
  <w:style w:type="paragraph" w:styleId="Heading1">
    <w:name w:val="heading 1"/>
    <w:basedOn w:val="Normal"/>
    <w:next w:val="Normal"/>
    <w:link w:val="Heading1Char"/>
    <w:uiPriority w:val="8"/>
    <w:qFormat/>
    <w:rsid w:val="00424C86"/>
    <w:pPr>
      <w:spacing w:before="1080" w:after="240"/>
      <w:outlineLvl w:val="0"/>
    </w:pPr>
    <w:rPr>
      <w:rFonts w:asciiTheme="majorHAnsi" w:hAnsiTheme="majorHAnsi"/>
      <w:b/>
      <w:color w:val="17406D" w:themeColor="text2"/>
      <w:sz w:val="32"/>
    </w:rPr>
  </w:style>
  <w:style w:type="paragraph" w:styleId="Heading2">
    <w:name w:val="heading 2"/>
    <w:basedOn w:val="Normal"/>
    <w:next w:val="Normal"/>
    <w:link w:val="Heading2Char"/>
    <w:uiPriority w:val="9"/>
    <w:semiHidden/>
    <w:rsid w:val="00C2798A"/>
    <w:pPr>
      <w:keepNext/>
      <w:keepLines/>
      <w:spacing w:before="120" w:after="120"/>
      <w:jc w:val="center"/>
      <w:outlineLvl w:val="1"/>
    </w:pPr>
    <w:rPr>
      <w:rFonts w:asciiTheme="majorHAnsi" w:eastAsiaTheme="majorEastAsia" w:hAnsiTheme="majorHAnsi" w:cstheme="majorBidi"/>
      <w:b/>
      <w:color w:val="17406D" w:themeColor="text2"/>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424C86"/>
    <w:rPr>
      <w:rFonts w:asciiTheme="majorHAnsi" w:eastAsiaTheme="minorHAnsi" w:hAnsiTheme="majorHAnsi"/>
      <w:b/>
      <w:color w:val="17406D" w:themeColor="text2"/>
      <w:kern w:val="20"/>
      <w:sz w:val="32"/>
      <w:szCs w:val="20"/>
    </w:rPr>
  </w:style>
  <w:style w:type="paragraph" w:customStyle="1" w:styleId="Recipient">
    <w:name w:val="Recipient"/>
    <w:basedOn w:val="Normal"/>
    <w:uiPriority w:val="3"/>
    <w:semiHidden/>
    <w:qFormat/>
    <w:rsid w:val="00A66B18"/>
    <w:pPr>
      <w:spacing w:before="840" w:after="40"/>
    </w:pPr>
    <w:rPr>
      <w:b/>
      <w:bCs/>
      <w:color w:val="000000" w:themeColor="text1"/>
    </w:rPr>
  </w:style>
  <w:style w:type="paragraph" w:styleId="Salutation">
    <w:name w:val="Salutation"/>
    <w:basedOn w:val="Normal"/>
    <w:link w:val="SalutationChar"/>
    <w:uiPriority w:val="4"/>
    <w:semiHidden/>
    <w:qFormat/>
    <w:rsid w:val="00A66B18"/>
    <w:pPr>
      <w:spacing w:before="720"/>
    </w:pPr>
  </w:style>
  <w:style w:type="character" w:customStyle="1" w:styleId="SalutationChar">
    <w:name w:val="Salutation Char"/>
    <w:basedOn w:val="DefaultParagraphFont"/>
    <w:link w:val="Salutation"/>
    <w:uiPriority w:val="4"/>
    <w:semiHidden/>
    <w:rsid w:val="007E7F36"/>
    <w:rPr>
      <w:rFonts w:eastAsiaTheme="minorHAnsi"/>
      <w:color w:val="595959" w:themeColor="text1" w:themeTint="A6"/>
      <w:kern w:val="20"/>
      <w:szCs w:val="20"/>
    </w:rPr>
  </w:style>
  <w:style w:type="paragraph" w:styleId="Closing">
    <w:name w:val="Closing"/>
    <w:basedOn w:val="Normal"/>
    <w:next w:val="Signature"/>
    <w:link w:val="ClosingChar"/>
    <w:uiPriority w:val="6"/>
    <w:semiHidden/>
    <w:qFormat/>
    <w:rsid w:val="00A6783B"/>
    <w:pPr>
      <w:spacing w:before="480" w:after="960"/>
    </w:pPr>
  </w:style>
  <w:style w:type="character" w:customStyle="1" w:styleId="ClosingChar">
    <w:name w:val="Closing Char"/>
    <w:basedOn w:val="DefaultParagraphFont"/>
    <w:link w:val="Closing"/>
    <w:uiPriority w:val="6"/>
    <w:semiHidden/>
    <w:rsid w:val="007E7F36"/>
    <w:rPr>
      <w:rFonts w:eastAsiaTheme="minorHAnsi"/>
      <w:color w:val="595959" w:themeColor="text1" w:themeTint="A6"/>
      <w:kern w:val="20"/>
      <w:szCs w:val="20"/>
    </w:rPr>
  </w:style>
  <w:style w:type="paragraph" w:styleId="Signature">
    <w:name w:val="Signature"/>
    <w:basedOn w:val="Normal"/>
    <w:link w:val="SignatureChar"/>
    <w:uiPriority w:val="7"/>
    <w:semiHidden/>
    <w:qFormat/>
    <w:rsid w:val="00A6783B"/>
    <w:pPr>
      <w:contextualSpacing/>
    </w:pPr>
    <w:rPr>
      <w:b/>
      <w:bCs/>
      <w:color w:val="17406D" w:themeColor="accent1"/>
    </w:rPr>
  </w:style>
  <w:style w:type="character" w:customStyle="1" w:styleId="SignatureChar">
    <w:name w:val="Signature Char"/>
    <w:basedOn w:val="DefaultParagraphFont"/>
    <w:link w:val="Signature"/>
    <w:uiPriority w:val="7"/>
    <w:semiHidden/>
    <w:rsid w:val="007E7F36"/>
    <w:rPr>
      <w:rFonts w:eastAsiaTheme="minorHAnsi"/>
      <w:b/>
      <w:bCs/>
      <w:color w:val="17406D" w:themeColor="accent1"/>
      <w:kern w:val="20"/>
      <w:szCs w:val="20"/>
    </w:rPr>
  </w:style>
  <w:style w:type="paragraph" w:styleId="Header">
    <w:name w:val="header"/>
    <w:basedOn w:val="Normal"/>
    <w:link w:val="HeaderChar"/>
    <w:uiPriority w:val="99"/>
    <w:semiHidden/>
    <w:rsid w:val="003E24DF"/>
    <w:pPr>
      <w:spacing w:after="0"/>
      <w:jc w:val="right"/>
    </w:pPr>
  </w:style>
  <w:style w:type="character" w:customStyle="1" w:styleId="HeaderChar">
    <w:name w:val="Header Char"/>
    <w:basedOn w:val="DefaultParagraphFont"/>
    <w:link w:val="Header"/>
    <w:uiPriority w:val="99"/>
    <w:semiHidden/>
    <w:rsid w:val="007E7F36"/>
    <w:rPr>
      <w:rFonts w:eastAsiaTheme="minorHAnsi"/>
      <w:color w:val="595959" w:themeColor="text1" w:themeTint="A6"/>
      <w:kern w:val="20"/>
      <w:szCs w:val="20"/>
    </w:rPr>
  </w:style>
  <w:style w:type="character" w:styleId="Strong">
    <w:name w:val="Strong"/>
    <w:basedOn w:val="DefaultParagraphFont"/>
    <w:uiPriority w:val="1"/>
    <w:semiHidden/>
    <w:rsid w:val="003E24DF"/>
    <w:rPr>
      <w:b/>
      <w:bCs/>
    </w:rPr>
  </w:style>
  <w:style w:type="table" w:customStyle="1" w:styleId="BlueCurveMinutesTable">
    <w:name w:val="Blue Curve Minutes Table"/>
    <w:basedOn w:val="TableNormal"/>
    <w:uiPriority w:val="99"/>
    <w:rsid w:val="003941C9"/>
    <w:pPr>
      <w:spacing w:after="120"/>
    </w:pPr>
    <w:tblPr>
      <w:tblCellMar>
        <w:left w:w="0" w:type="dxa"/>
        <w:right w:w="115" w:type="dxa"/>
      </w:tblCellMar>
    </w:tblPr>
    <w:tblStylePr w:type="firstRow">
      <w:pPr>
        <w:wordWrap/>
        <w:jc w:val="center"/>
      </w:pPr>
      <w:rPr>
        <w:rFonts w:asciiTheme="majorHAnsi" w:hAnsiTheme="majorHAnsi"/>
        <w:b/>
        <w:color w:val="17406D" w:themeColor="text2"/>
        <w:sz w:val="26"/>
      </w:rPr>
      <w:tblPr/>
      <w:tcPr>
        <w:tcBorders>
          <w:top w:val="single" w:sz="18" w:space="0" w:color="17406D" w:themeColor="text2"/>
          <w:left w:val="nil"/>
          <w:bottom w:val="nil"/>
          <w:right w:val="nil"/>
          <w:insideH w:val="nil"/>
          <w:insideV w:val="nil"/>
          <w:tl2br w:val="nil"/>
          <w:tr2bl w:val="nil"/>
        </w:tcBorders>
      </w:tcPr>
    </w:tblStylePr>
  </w:style>
  <w:style w:type="character" w:customStyle="1" w:styleId="Heading2Char">
    <w:name w:val="Heading 2 Char"/>
    <w:basedOn w:val="DefaultParagraphFont"/>
    <w:link w:val="Heading2"/>
    <w:uiPriority w:val="9"/>
    <w:semiHidden/>
    <w:rsid w:val="00835CA2"/>
    <w:rPr>
      <w:rFonts w:asciiTheme="majorHAnsi" w:eastAsiaTheme="majorEastAsia" w:hAnsiTheme="majorHAnsi" w:cstheme="majorBidi"/>
      <w:b/>
      <w:color w:val="17406D" w:themeColor="text2"/>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kern w:val="0"/>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semiHidden/>
    <w:rsid w:val="00A66B18"/>
    <w:pPr>
      <w:tabs>
        <w:tab w:val="center" w:pos="4680"/>
        <w:tab w:val="right" w:pos="9360"/>
      </w:tabs>
      <w:spacing w:before="0" w:after="0"/>
    </w:pPr>
  </w:style>
  <w:style w:type="character" w:customStyle="1" w:styleId="FooterChar">
    <w:name w:val="Footer Char"/>
    <w:basedOn w:val="DefaultParagraphFont"/>
    <w:link w:val="Footer"/>
    <w:uiPriority w:val="99"/>
    <w:semiHidden/>
    <w:rsid w:val="007E7F36"/>
    <w:rPr>
      <w:rFonts w:eastAsiaTheme="minorHAnsi"/>
      <w:color w:val="595959" w:themeColor="text1" w:themeTint="A6"/>
      <w:kern w:val="20"/>
      <w:szCs w:val="20"/>
    </w:rPr>
  </w:style>
  <w:style w:type="paragraph" w:styleId="Title">
    <w:name w:val="Title"/>
    <w:basedOn w:val="Normal"/>
    <w:next w:val="Normal"/>
    <w:link w:val="TitleChar"/>
    <w:uiPriority w:val="10"/>
    <w:qFormat/>
    <w:rsid w:val="007E6992"/>
    <w:pPr>
      <w:spacing w:before="0" w:after="640"/>
      <w:contextualSpacing/>
    </w:pPr>
    <w:rPr>
      <w:rFonts w:asciiTheme="majorHAnsi" w:eastAsiaTheme="majorEastAsia" w:hAnsiTheme="majorHAnsi" w:cstheme="majorBidi"/>
      <w:caps/>
      <w:color w:val="FFFFFF" w:themeColor="background1"/>
      <w:spacing w:val="-10"/>
      <w:kern w:val="28"/>
      <w:sz w:val="52"/>
      <w:szCs w:val="56"/>
    </w:rPr>
  </w:style>
  <w:style w:type="character" w:customStyle="1" w:styleId="TitleChar">
    <w:name w:val="Title Char"/>
    <w:basedOn w:val="DefaultParagraphFont"/>
    <w:link w:val="Title"/>
    <w:uiPriority w:val="10"/>
    <w:rsid w:val="007E6992"/>
    <w:rPr>
      <w:rFonts w:asciiTheme="majorHAnsi" w:eastAsiaTheme="majorEastAsia" w:hAnsiTheme="majorHAnsi" w:cstheme="majorBidi"/>
      <w:caps/>
      <w:color w:val="FFFFFF" w:themeColor="background1"/>
      <w:spacing w:val="-10"/>
      <w:kern w:val="28"/>
      <w:sz w:val="52"/>
      <w:szCs w:val="56"/>
    </w:rPr>
  </w:style>
  <w:style w:type="paragraph" w:customStyle="1" w:styleId="MeetingInfo">
    <w:name w:val="Meeting Info"/>
    <w:basedOn w:val="Normal"/>
    <w:qFormat/>
    <w:rsid w:val="007E6992"/>
    <w:pPr>
      <w:spacing w:after="0"/>
    </w:pPr>
    <w:rPr>
      <w:color w:val="FFFFFF" w:themeColor="background1"/>
    </w:rPr>
  </w:style>
  <w:style w:type="table" w:styleId="TableGrid">
    <w:name w:val="Table Grid"/>
    <w:basedOn w:val="TableNormal"/>
    <w:uiPriority w:val="39"/>
    <w:rsid w:val="007E7F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etingTimes">
    <w:name w:val="Meeting Times"/>
    <w:basedOn w:val="Normal"/>
    <w:semiHidden/>
    <w:qFormat/>
    <w:rsid w:val="007E7F36"/>
    <w:pPr>
      <w:spacing w:before="120" w:after="0"/>
    </w:pPr>
    <w:rPr>
      <w:b/>
    </w:rPr>
  </w:style>
  <w:style w:type="paragraph" w:styleId="ListNumber">
    <w:name w:val="List Number"/>
    <w:basedOn w:val="Normal"/>
    <w:uiPriority w:val="99"/>
    <w:qFormat/>
    <w:rsid w:val="00424C86"/>
    <w:pPr>
      <w:numPr>
        <w:numId w:val="3"/>
      </w:numPr>
    </w:pPr>
  </w:style>
  <w:style w:type="paragraph" w:styleId="ListNumber2">
    <w:name w:val="List Number 2"/>
    <w:basedOn w:val="Normal"/>
    <w:uiPriority w:val="99"/>
    <w:semiHidden/>
    <w:rsid w:val="00133C8A"/>
    <w:pPr>
      <w:numPr>
        <w:ilvl w:val="1"/>
        <w:numId w:val="3"/>
      </w:numPr>
      <w:spacing w:after="100"/>
    </w:pPr>
  </w:style>
  <w:style w:type="paragraph" w:styleId="ListParagraph">
    <w:name w:val="List Paragraph"/>
    <w:basedOn w:val="Normal"/>
    <w:uiPriority w:val="34"/>
    <w:semiHidden/>
    <w:rsid w:val="00133C8A"/>
    <w:pPr>
      <w:contextualSpacing/>
    </w:pPr>
  </w:style>
  <w:style w:type="table" w:styleId="PlainTable4">
    <w:name w:val="Plain Table 4"/>
    <w:basedOn w:val="TableNormal"/>
    <w:uiPriority w:val="44"/>
    <w:rsid w:val="00424C86"/>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Blue%20curve%20minut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F18EB6190C34797A6A51205836C58B7"/>
        <w:category>
          <w:name w:val="General"/>
          <w:gallery w:val="placeholder"/>
        </w:category>
        <w:types>
          <w:type w:val="bbPlcHdr"/>
        </w:types>
        <w:behaviors>
          <w:behavior w:val="content"/>
        </w:behaviors>
        <w:guid w:val="{474A53C0-EE2F-4A6C-8CFB-FB136D11139C}"/>
      </w:docPartPr>
      <w:docPartBody>
        <w:p w:rsidR="002D1424" w:rsidRDefault="00677D24">
          <w:pPr>
            <w:pStyle w:val="9F18EB6190C34797A6A51205836C58B7"/>
          </w:pPr>
          <w:r>
            <w:t>Meeting minutes</w:t>
          </w:r>
        </w:p>
      </w:docPartBody>
    </w:docPart>
    <w:docPart>
      <w:docPartPr>
        <w:name w:val="9CA75E7082A543578E7D26553FA56401"/>
        <w:category>
          <w:name w:val="General"/>
          <w:gallery w:val="placeholder"/>
        </w:category>
        <w:types>
          <w:type w:val="bbPlcHdr"/>
        </w:types>
        <w:behaviors>
          <w:behavior w:val="content"/>
        </w:behaviors>
        <w:guid w:val="{A82BA93A-5FC0-4760-BB21-F035DDDAB410}"/>
      </w:docPartPr>
      <w:docPartBody>
        <w:p w:rsidR="002D1424" w:rsidRDefault="00677D24">
          <w:pPr>
            <w:pStyle w:val="9CA75E7082A543578E7D26553FA56401"/>
          </w:pPr>
          <w:r>
            <w:t>Location:</w:t>
          </w:r>
        </w:p>
      </w:docPartBody>
    </w:docPart>
    <w:docPart>
      <w:docPartPr>
        <w:name w:val="74FB4A630E814007838E94259D3A5B0B"/>
        <w:category>
          <w:name w:val="General"/>
          <w:gallery w:val="placeholder"/>
        </w:category>
        <w:types>
          <w:type w:val="bbPlcHdr"/>
        </w:types>
        <w:behaviors>
          <w:behavior w:val="content"/>
        </w:behaviors>
        <w:guid w:val="{DB29E1C2-DC9D-4C2A-A39D-065A334F2A27}"/>
      </w:docPartPr>
      <w:docPartBody>
        <w:p w:rsidR="002D1424" w:rsidRDefault="00677D24">
          <w:pPr>
            <w:pStyle w:val="74FB4A630E814007838E94259D3A5B0B"/>
          </w:pPr>
          <w:r>
            <w:t>Date:</w:t>
          </w:r>
        </w:p>
      </w:docPartBody>
    </w:docPart>
    <w:docPart>
      <w:docPartPr>
        <w:name w:val="4F66CC99083E4208A8AC01061705977A"/>
        <w:category>
          <w:name w:val="General"/>
          <w:gallery w:val="placeholder"/>
        </w:category>
        <w:types>
          <w:type w:val="bbPlcHdr"/>
        </w:types>
        <w:behaviors>
          <w:behavior w:val="content"/>
        </w:behaviors>
        <w:guid w:val="{F9C65F44-54EA-42B4-B866-90AAB3B3A0C0}"/>
      </w:docPartPr>
      <w:docPartBody>
        <w:p w:rsidR="002D1424" w:rsidRDefault="00677D24">
          <w:pPr>
            <w:pStyle w:val="4F66CC99083E4208A8AC01061705977A"/>
          </w:pPr>
          <w:r>
            <w:t>Time:</w:t>
          </w:r>
        </w:p>
      </w:docPartBody>
    </w:docPart>
    <w:docPart>
      <w:docPartPr>
        <w:name w:val="0092CA553FBA43BC9077421CE9788168"/>
        <w:category>
          <w:name w:val="General"/>
          <w:gallery w:val="placeholder"/>
        </w:category>
        <w:types>
          <w:type w:val="bbPlcHdr"/>
        </w:types>
        <w:behaviors>
          <w:behavior w:val="content"/>
        </w:behaviors>
        <w:guid w:val="{2882F08A-4968-48DA-9659-A4102F3A1644}"/>
      </w:docPartPr>
      <w:docPartBody>
        <w:p w:rsidR="002D1424" w:rsidRDefault="00677D24">
          <w:pPr>
            <w:pStyle w:val="0092CA553FBA43BC9077421CE9788168"/>
          </w:pPr>
          <w:r>
            <w:t>Facilitator:</w:t>
          </w:r>
        </w:p>
      </w:docPartBody>
    </w:docPart>
    <w:docPart>
      <w:docPartPr>
        <w:name w:val="79AD894B11754C92B0A0958A78E838EA"/>
        <w:category>
          <w:name w:val="General"/>
          <w:gallery w:val="placeholder"/>
        </w:category>
        <w:types>
          <w:type w:val="bbPlcHdr"/>
        </w:types>
        <w:behaviors>
          <w:behavior w:val="content"/>
        </w:behaviors>
        <w:guid w:val="{F8083570-B4B1-407B-B939-D27EF37CC0BD}"/>
      </w:docPartPr>
      <w:docPartBody>
        <w:p w:rsidR="002D1424" w:rsidRDefault="00677D24">
          <w:pPr>
            <w:pStyle w:val="79AD894B11754C92B0A0958A78E838EA"/>
          </w:pPr>
          <w:r w:rsidRPr="007E7F36">
            <w:t>Agenda Items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D24"/>
    <w:rsid w:val="002D1424"/>
    <w:rsid w:val="00634B4C"/>
    <w:rsid w:val="00677D2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F18EB6190C34797A6A51205836C58B7">
    <w:name w:val="9F18EB6190C34797A6A51205836C58B7"/>
  </w:style>
  <w:style w:type="paragraph" w:customStyle="1" w:styleId="9CA75E7082A543578E7D26553FA56401">
    <w:name w:val="9CA75E7082A543578E7D26553FA56401"/>
  </w:style>
  <w:style w:type="paragraph" w:customStyle="1" w:styleId="74FB4A630E814007838E94259D3A5B0B">
    <w:name w:val="74FB4A630E814007838E94259D3A5B0B"/>
  </w:style>
  <w:style w:type="paragraph" w:customStyle="1" w:styleId="4F66CC99083E4208A8AC01061705977A">
    <w:name w:val="4F66CC99083E4208A8AC01061705977A"/>
  </w:style>
  <w:style w:type="paragraph" w:customStyle="1" w:styleId="0092CA553FBA43BC9077421CE9788168">
    <w:name w:val="0092CA553FBA43BC9077421CE9788168"/>
  </w:style>
  <w:style w:type="paragraph" w:customStyle="1" w:styleId="79AD894B11754C92B0A0958A78E838EA">
    <w:name w:val="79AD894B11754C92B0A0958A78E838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01">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BA794167-A4C1-4536-B49E-965A94A705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97B8C85-6F04-47D9-B1BE-B0D0A043E804}">
  <ds:schemaRefs>
    <ds:schemaRef ds:uri="http://schemas.microsoft.com/sharepoint/v3/contenttype/forms"/>
  </ds:schemaRefs>
</ds:datastoreItem>
</file>

<file path=customXml/itemProps3.xml><?xml version="1.0" encoding="utf-8"?>
<ds:datastoreItem xmlns:ds="http://schemas.openxmlformats.org/officeDocument/2006/customXml" ds:itemID="{13391EB3-EF77-4D83-BFD6-BBCB02F922AE}">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Blue curve minutes.dotx</Template>
  <TotalTime>0</TotalTime>
  <Pages>3</Pages>
  <Words>387</Words>
  <Characters>2209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2021-05-13T23:28:00Z</dcterms:created>
  <dcterms:modified xsi:type="dcterms:W3CDTF">2021-06-13T02:58:00Z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