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C475829" w14:textId="77777777" w:rsidTr="00424C86">
        <w:trPr>
          <w:trHeight w:val="270"/>
        </w:trPr>
        <w:tc>
          <w:tcPr>
            <w:tcW w:w="5000" w:type="pct"/>
            <w:gridSpan w:val="2"/>
          </w:tcPr>
          <w:p w14:paraId="52F0D5CF" w14:textId="6266638F" w:rsidR="007E7141" w:rsidRPr="00C2798A" w:rsidRDefault="00F41B18" w:rsidP="00C2798A">
            <w:pPr>
              <w:pStyle w:val="Title"/>
            </w:pPr>
            <w:r>
              <w:t xml:space="preserve">GROUP D – </w:t>
            </w:r>
            <w:r w:rsidR="00C23852">
              <w:t>1</w:t>
            </w:r>
            <w:r w:rsidR="00472A13">
              <w:t>1</w:t>
            </w:r>
            <w:r w:rsidR="00A930DE" w:rsidRPr="00A930DE">
              <w:rPr>
                <w:vertAlign w:val="superscript"/>
              </w:rPr>
              <w:t>th</w:t>
            </w:r>
            <w:r w:rsidR="00A930DE">
              <w:t xml:space="preserve"> </w:t>
            </w:r>
            <w:sdt>
              <w:sdtPr>
                <w:id w:val="1630440582"/>
                <w:placeholder>
                  <w:docPart w:val="9F18EB6190C34797A6A51205836C58B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Meeting minutes</w:t>
                </w:r>
              </w:sdtContent>
            </w:sdt>
          </w:p>
        </w:tc>
      </w:tr>
      <w:tr w:rsidR="00EC37E4" w:rsidRPr="00C2798A" w14:paraId="53D42D16" w14:textId="77777777" w:rsidTr="00424C86">
        <w:trPr>
          <w:trHeight w:val="492"/>
        </w:trPr>
        <w:tc>
          <w:tcPr>
            <w:tcW w:w="917" w:type="pct"/>
          </w:tcPr>
          <w:p w14:paraId="580E27A9" w14:textId="77777777" w:rsidR="007E7141" w:rsidRPr="00C2798A" w:rsidRDefault="00450479" w:rsidP="00C2798A">
            <w:pPr>
              <w:pStyle w:val="MeetingInfo"/>
            </w:pPr>
            <w:sdt>
              <w:sdtPr>
                <w:id w:val="-1289583197"/>
                <w:placeholder>
                  <w:docPart w:val="9CA75E7082A543578E7D26553FA56401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32146785" w14:textId="6235E30E" w:rsidR="007E7141" w:rsidRPr="00C2798A" w:rsidRDefault="00F41B18" w:rsidP="00C2798A">
            <w:pPr>
              <w:pStyle w:val="MeetingInfo"/>
            </w:pPr>
            <w:r>
              <w:t>Virtual (Zoom)</w:t>
            </w:r>
          </w:p>
        </w:tc>
      </w:tr>
      <w:tr w:rsidR="00EC37E4" w:rsidRPr="00C2798A" w14:paraId="401C1AF5" w14:textId="77777777" w:rsidTr="00424C86">
        <w:trPr>
          <w:trHeight w:val="492"/>
        </w:trPr>
        <w:tc>
          <w:tcPr>
            <w:tcW w:w="917" w:type="pct"/>
          </w:tcPr>
          <w:p w14:paraId="0DD281AF" w14:textId="77777777" w:rsidR="007E7141" w:rsidRPr="00C2798A" w:rsidRDefault="00450479" w:rsidP="00C2798A">
            <w:pPr>
              <w:pStyle w:val="MeetingInfo"/>
            </w:pPr>
            <w:sdt>
              <w:sdtPr>
                <w:id w:val="493453970"/>
                <w:placeholder>
                  <w:docPart w:val="74FB4A630E814007838E94259D3A5B0B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5FC5BE22" w14:textId="339E9144" w:rsidR="007E7141" w:rsidRPr="00C2798A" w:rsidRDefault="00450479" w:rsidP="00C2798A">
            <w:pPr>
              <w:pStyle w:val="MeetingInfo"/>
            </w:pPr>
            <w:r>
              <w:t>15</w:t>
            </w:r>
            <w:r w:rsidR="00F41B18">
              <w:t>/0</w:t>
            </w:r>
            <w:r w:rsidR="00404FBE">
              <w:t>6</w:t>
            </w:r>
            <w:r w:rsidR="00F41B18">
              <w:t>/2021</w:t>
            </w:r>
          </w:p>
        </w:tc>
      </w:tr>
      <w:tr w:rsidR="00EC37E4" w:rsidRPr="00C2798A" w14:paraId="4753BAA4" w14:textId="77777777" w:rsidTr="00424C86">
        <w:trPr>
          <w:trHeight w:val="492"/>
        </w:trPr>
        <w:tc>
          <w:tcPr>
            <w:tcW w:w="917" w:type="pct"/>
          </w:tcPr>
          <w:p w14:paraId="11430578" w14:textId="77777777" w:rsidR="007E7141" w:rsidRPr="00C2798A" w:rsidRDefault="00450479" w:rsidP="00C2798A">
            <w:pPr>
              <w:pStyle w:val="MeetingInfo"/>
            </w:pPr>
            <w:sdt>
              <w:sdtPr>
                <w:id w:val="784001095"/>
                <w:placeholder>
                  <w:docPart w:val="4F66CC99083E4208A8AC01061705977A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5335859D" w14:textId="075BFEF2" w:rsidR="007E7141" w:rsidRPr="00C2798A" w:rsidRDefault="00F41B18" w:rsidP="00C2798A">
            <w:pPr>
              <w:pStyle w:val="MeetingInfo"/>
            </w:pPr>
            <w:r>
              <w:t>7:30pm – 8:30pm</w:t>
            </w:r>
          </w:p>
        </w:tc>
      </w:tr>
      <w:tr w:rsidR="00EC37E4" w:rsidRPr="00C2798A" w14:paraId="3B475CD9" w14:textId="77777777" w:rsidTr="00424C86">
        <w:trPr>
          <w:trHeight w:val="492"/>
        </w:trPr>
        <w:tc>
          <w:tcPr>
            <w:tcW w:w="917" w:type="pct"/>
          </w:tcPr>
          <w:p w14:paraId="722C00EA" w14:textId="77777777" w:rsidR="007E7141" w:rsidRPr="00C2798A" w:rsidRDefault="00450479" w:rsidP="00C2798A">
            <w:pPr>
              <w:pStyle w:val="MeetingInfo"/>
            </w:pPr>
            <w:sdt>
              <w:sdtPr>
                <w:id w:val="-1643179864"/>
                <w:placeholder>
                  <w:docPart w:val="0092CA553FBA43BC9077421CE9788168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1D2BFAF5" w14:textId="46CB54E3" w:rsidR="007E7141" w:rsidRPr="00C2798A" w:rsidRDefault="00F41B18" w:rsidP="00C2798A">
            <w:pPr>
              <w:pStyle w:val="MeetingInfo"/>
            </w:pPr>
            <w:r>
              <w:t>Bahee Gnanasundram</w:t>
            </w:r>
          </w:p>
        </w:tc>
      </w:tr>
    </w:tbl>
    <w:sdt>
      <w:sdtPr>
        <w:id w:val="921066030"/>
        <w:placeholder>
          <w:docPart w:val="79AD894B11754C92B0A0958A78E838EA"/>
        </w:placeholder>
        <w:temporary/>
        <w:showingPlcHdr/>
        <w15:appearance w15:val="hidden"/>
      </w:sdtPr>
      <w:sdtEndPr/>
      <w:sdtContent>
        <w:p w14:paraId="3BC1D47D" w14:textId="77777777" w:rsidR="007E7F36" w:rsidRDefault="007E7F36" w:rsidP="007E7F36">
          <w:pPr>
            <w:pStyle w:val="Heading1"/>
          </w:pPr>
          <w:r w:rsidRPr="007E7F36">
            <w:t>Agenda Items</w:t>
          </w:r>
        </w:p>
      </w:sdtContent>
    </w:sdt>
    <w:p w14:paraId="6EF71870" w14:textId="2185B21A" w:rsidR="00412E62" w:rsidRDefault="00472A13" w:rsidP="00424C86">
      <w:pPr>
        <w:pStyle w:val="ListNumber"/>
      </w:pPr>
      <w:r>
        <w:t>Prepare for presentation</w:t>
      </w:r>
    </w:p>
    <w:p w14:paraId="79D722FB" w14:textId="4FD08F1A" w:rsidR="00133C8A" w:rsidRDefault="00F41B18" w:rsidP="00133C8A">
      <w:pPr>
        <w:pStyle w:val="ListNumber"/>
      </w:pPr>
      <w:r>
        <w:t>Working out action plan.</w:t>
      </w:r>
    </w:p>
    <w:p w14:paraId="15152230" w14:textId="69BCECF9" w:rsidR="00F41B18" w:rsidRDefault="00F41B18" w:rsidP="00F41B18">
      <w:pPr>
        <w:pStyle w:val="Heading1"/>
      </w:pPr>
      <w:r>
        <w:t>Meeting Minutes</w:t>
      </w:r>
    </w:p>
    <w:p w14:paraId="0FDC04CC" w14:textId="25299E81" w:rsidR="00F41B18" w:rsidRDefault="00F41B18" w:rsidP="00F41B18">
      <w:r>
        <w:t>Start Time: 7:30pm</w:t>
      </w:r>
    </w:p>
    <w:p w14:paraId="48B27981" w14:textId="70405F22" w:rsidR="00F41B18" w:rsidRDefault="00F41B18" w:rsidP="00F41B18">
      <w:r>
        <w:t>Finish Time: 8:30pm</w:t>
      </w:r>
    </w:p>
    <w:p w14:paraId="592BFEF3" w14:textId="7DA27F30" w:rsidR="004B3331" w:rsidRDefault="00F41B18" w:rsidP="00F41B18">
      <w:r>
        <w:t>Attendees: Bahee Gnanasundram, Mat</w:t>
      </w:r>
      <w:r w:rsidR="004B3331">
        <w:t>hthew Seery, Rahul Lobo, Mohammad Ahsan Ullah</w:t>
      </w:r>
    </w:p>
    <w:p w14:paraId="263F9236" w14:textId="074708FC" w:rsidR="00E65600" w:rsidRPr="00E65600" w:rsidRDefault="00E65600" w:rsidP="00F41B18">
      <w:pPr>
        <w:rPr>
          <w:b/>
          <w:bCs/>
          <w:u w:val="single"/>
        </w:rPr>
      </w:pPr>
      <w:r w:rsidRPr="00E65600">
        <w:rPr>
          <w:b/>
          <w:bCs/>
          <w:u w:val="single"/>
        </w:rPr>
        <w:t>Outcome:</w:t>
      </w:r>
    </w:p>
    <w:p w14:paraId="054373B6" w14:textId="17484C7B" w:rsidR="00671DCF" w:rsidRDefault="00472A13" w:rsidP="00E65600">
      <w:pPr>
        <w:pStyle w:val="ListNumber2"/>
      </w:pPr>
      <w:r>
        <w:t>Everyone discussed and decided as to how to break down the task</w:t>
      </w:r>
    </w:p>
    <w:p w14:paraId="2DF7456B" w14:textId="31EEAEE7" w:rsidR="006B3105" w:rsidRDefault="00472A13" w:rsidP="00E65600">
      <w:pPr>
        <w:pStyle w:val="ListNumber2"/>
      </w:pPr>
      <w:r>
        <w:t>Everyone individually record their slides and Bahee to merge them.</w:t>
      </w:r>
    </w:p>
    <w:p w14:paraId="4D65E747" w14:textId="4E31CC7F" w:rsidR="00133C8A" w:rsidRDefault="00E65600" w:rsidP="00E65600">
      <w:pPr>
        <w:pStyle w:val="Heading1"/>
      </w:pPr>
      <w:r>
        <w:t>Action Items</w:t>
      </w:r>
    </w:p>
    <w:p w14:paraId="16486EA6" w14:textId="77777777" w:rsidR="00F41B18" w:rsidRPr="00133C8A" w:rsidRDefault="00F41B18" w:rsidP="00F41B18">
      <w:pPr>
        <w:pStyle w:val="ListNumber"/>
        <w:numPr>
          <w:ilvl w:val="0"/>
          <w:numId w:val="0"/>
        </w:numPr>
        <w:ind w:left="360"/>
      </w:pPr>
    </w:p>
    <w:tbl>
      <w:tblPr>
        <w:tblStyle w:val="TableGrid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0"/>
        <w:gridCol w:w="2625"/>
        <w:gridCol w:w="1722"/>
        <w:gridCol w:w="2953"/>
      </w:tblGrid>
      <w:tr w:rsidR="0087088A" w:rsidRPr="00424C86" w14:paraId="60D67EC5" w14:textId="77777777" w:rsidTr="00E65600">
        <w:trPr>
          <w:trHeight w:val="315"/>
        </w:trPr>
        <w:tc>
          <w:tcPr>
            <w:tcW w:w="1096" w:type="pct"/>
          </w:tcPr>
          <w:p w14:paraId="59665E71" w14:textId="6684447F" w:rsidR="0087088A" w:rsidRPr="00424C86" w:rsidRDefault="00E65600" w:rsidP="00424C86">
            <w:r>
              <w:t>Task</w:t>
            </w:r>
          </w:p>
        </w:tc>
        <w:tc>
          <w:tcPr>
            <w:tcW w:w="1404" w:type="pct"/>
          </w:tcPr>
          <w:p w14:paraId="4741F21D" w14:textId="4F5D728D" w:rsidR="0087088A" w:rsidRPr="00424C86" w:rsidRDefault="00E65600" w:rsidP="00424C86">
            <w:r>
              <w:t>Name</w:t>
            </w:r>
          </w:p>
        </w:tc>
        <w:tc>
          <w:tcPr>
            <w:tcW w:w="921" w:type="pct"/>
          </w:tcPr>
          <w:p w14:paraId="47F20CF0" w14:textId="1E30E4D5" w:rsidR="0087088A" w:rsidRPr="00424C86" w:rsidRDefault="00E65600" w:rsidP="00424C86">
            <w:r>
              <w:t>Completion Date</w:t>
            </w:r>
          </w:p>
        </w:tc>
        <w:tc>
          <w:tcPr>
            <w:tcW w:w="1579" w:type="pct"/>
          </w:tcPr>
          <w:p w14:paraId="2BE73B31" w14:textId="2A98CCDA" w:rsidR="0087088A" w:rsidRPr="00424C86" w:rsidRDefault="00E65600" w:rsidP="00424C86">
            <w:r>
              <w:t>Current Status</w:t>
            </w:r>
          </w:p>
        </w:tc>
      </w:tr>
      <w:tr w:rsidR="0087088A" w:rsidRPr="00424C86" w14:paraId="20F0FB20" w14:textId="77777777" w:rsidTr="00E65600">
        <w:trPr>
          <w:trHeight w:val="288"/>
        </w:trPr>
        <w:tc>
          <w:tcPr>
            <w:tcW w:w="1096" w:type="pct"/>
          </w:tcPr>
          <w:p w14:paraId="1FCA3FB5" w14:textId="6ED04403" w:rsidR="0087088A" w:rsidRPr="00424C86" w:rsidRDefault="00E65600" w:rsidP="00424C86">
            <w:r>
              <w:t>Meeting Minutes</w:t>
            </w:r>
          </w:p>
        </w:tc>
        <w:tc>
          <w:tcPr>
            <w:tcW w:w="1404" w:type="pct"/>
          </w:tcPr>
          <w:p w14:paraId="2CFACB10" w14:textId="4444C2FA" w:rsidR="0087088A" w:rsidRPr="00424C86" w:rsidRDefault="00E65600" w:rsidP="00424C86">
            <w:r>
              <w:t>Bahee</w:t>
            </w:r>
          </w:p>
        </w:tc>
        <w:tc>
          <w:tcPr>
            <w:tcW w:w="921" w:type="pct"/>
          </w:tcPr>
          <w:p w14:paraId="2C4CE328" w14:textId="3C26E4F3" w:rsidR="0087088A" w:rsidRPr="00424C86" w:rsidRDefault="00E65600" w:rsidP="00424C86">
            <w:r>
              <w:t>16/05/2021</w:t>
            </w:r>
          </w:p>
        </w:tc>
        <w:tc>
          <w:tcPr>
            <w:tcW w:w="1579" w:type="pct"/>
          </w:tcPr>
          <w:p w14:paraId="1CB32DCE" w14:textId="633C850C" w:rsidR="0087088A" w:rsidRPr="00424C86" w:rsidRDefault="00E65600" w:rsidP="00424C86">
            <w:r>
              <w:t>Completed</w:t>
            </w:r>
          </w:p>
        </w:tc>
      </w:tr>
      <w:tr w:rsidR="0087088A" w:rsidRPr="00424C86" w14:paraId="35DDB354" w14:textId="77777777" w:rsidTr="00E65600">
        <w:trPr>
          <w:trHeight w:val="288"/>
        </w:trPr>
        <w:tc>
          <w:tcPr>
            <w:tcW w:w="1096" w:type="pct"/>
          </w:tcPr>
          <w:p w14:paraId="57DEB272" w14:textId="22EB0DBB" w:rsidR="0087088A" w:rsidRPr="00424C86" w:rsidRDefault="00E65600" w:rsidP="00424C86">
            <w:r>
              <w:lastRenderedPageBreak/>
              <w:t>Git Repository Setup</w:t>
            </w:r>
          </w:p>
        </w:tc>
        <w:tc>
          <w:tcPr>
            <w:tcW w:w="1404" w:type="pct"/>
          </w:tcPr>
          <w:p w14:paraId="1570A59F" w14:textId="3C83D656" w:rsidR="0087088A" w:rsidRPr="00424C86" w:rsidRDefault="00D71A7C" w:rsidP="00424C86">
            <w:r>
              <w:t>Matt</w:t>
            </w:r>
          </w:p>
        </w:tc>
        <w:tc>
          <w:tcPr>
            <w:tcW w:w="921" w:type="pct"/>
          </w:tcPr>
          <w:p w14:paraId="1D8E6EF3" w14:textId="447D8E64" w:rsidR="0087088A" w:rsidRPr="00424C86" w:rsidRDefault="00E65600" w:rsidP="00424C86">
            <w:r>
              <w:t>1</w:t>
            </w:r>
            <w:r w:rsidR="00D71A7C">
              <w:t>6</w:t>
            </w:r>
            <w:r>
              <w:t>/05/2021</w:t>
            </w:r>
          </w:p>
        </w:tc>
        <w:tc>
          <w:tcPr>
            <w:tcW w:w="1579" w:type="pct"/>
          </w:tcPr>
          <w:p w14:paraId="7C431DDD" w14:textId="306D072F" w:rsidR="0087088A" w:rsidRPr="00424C86" w:rsidRDefault="00D71A7C" w:rsidP="00424C86">
            <w:r>
              <w:t>Completed</w:t>
            </w:r>
          </w:p>
        </w:tc>
      </w:tr>
      <w:tr w:rsidR="0087088A" w:rsidRPr="00424C86" w14:paraId="4C43F277" w14:textId="77777777" w:rsidTr="00E65600">
        <w:trPr>
          <w:trHeight w:val="288"/>
        </w:trPr>
        <w:tc>
          <w:tcPr>
            <w:tcW w:w="1096" w:type="pct"/>
          </w:tcPr>
          <w:p w14:paraId="153563BA" w14:textId="7928378F" w:rsidR="0087088A" w:rsidRPr="00424C86" w:rsidRDefault="00E65600" w:rsidP="00424C86">
            <w:r>
              <w:t xml:space="preserve">Group Project Plan &amp; </w:t>
            </w:r>
          </w:p>
        </w:tc>
        <w:tc>
          <w:tcPr>
            <w:tcW w:w="1404" w:type="pct"/>
          </w:tcPr>
          <w:p w14:paraId="3C3F919D" w14:textId="60E4F428" w:rsidR="0087088A" w:rsidRPr="00424C86" w:rsidRDefault="00E65600" w:rsidP="00424C86">
            <w:r>
              <w:t>All</w:t>
            </w:r>
          </w:p>
        </w:tc>
        <w:tc>
          <w:tcPr>
            <w:tcW w:w="921" w:type="pct"/>
          </w:tcPr>
          <w:p w14:paraId="6DC212F8" w14:textId="4251BDDF" w:rsidR="0087088A" w:rsidRPr="00424C86" w:rsidRDefault="00E65600" w:rsidP="00424C86">
            <w:r>
              <w:t>1</w:t>
            </w:r>
            <w:r w:rsidR="00D71A7C">
              <w:t>8</w:t>
            </w:r>
            <w:r>
              <w:t>/05/2021</w:t>
            </w:r>
          </w:p>
        </w:tc>
        <w:tc>
          <w:tcPr>
            <w:tcW w:w="1579" w:type="pct"/>
          </w:tcPr>
          <w:p w14:paraId="2502455D" w14:textId="77777777" w:rsidR="0087088A" w:rsidRDefault="00D71A7C" w:rsidP="00424C86">
            <w:r>
              <w:t>Core work completed</w:t>
            </w:r>
            <w:r w:rsidR="00E65600">
              <w:t>. Matt will make the submission</w:t>
            </w:r>
            <w:r>
              <w:t xml:space="preserve"> on the 18</w:t>
            </w:r>
            <w:r w:rsidRPr="00D71A7C">
              <w:rPr>
                <w:vertAlign w:val="superscript"/>
              </w:rPr>
              <w:t>th</w:t>
            </w:r>
            <w:r>
              <w:t>.</w:t>
            </w:r>
          </w:p>
          <w:p w14:paraId="495E9341" w14:textId="1F5AA9EC" w:rsidR="00736DE3" w:rsidRPr="00424C86" w:rsidRDefault="00736DE3" w:rsidP="00424C86">
            <w:r>
              <w:t>Completed on the 18</w:t>
            </w:r>
            <w:r w:rsidRPr="00736DE3">
              <w:rPr>
                <w:vertAlign w:val="superscript"/>
              </w:rPr>
              <w:t>th</w:t>
            </w:r>
            <w:r>
              <w:t xml:space="preserve"> May</w:t>
            </w:r>
            <w:r>
              <w:rPr>
                <w:vertAlign w:val="superscript"/>
              </w:rPr>
              <w:t xml:space="preserve">   </w:t>
            </w:r>
          </w:p>
        </w:tc>
      </w:tr>
      <w:tr w:rsidR="0087088A" w:rsidRPr="00424C86" w14:paraId="0E19E55E" w14:textId="77777777" w:rsidTr="00E65600">
        <w:trPr>
          <w:trHeight w:val="288"/>
        </w:trPr>
        <w:tc>
          <w:tcPr>
            <w:tcW w:w="1096" w:type="pct"/>
          </w:tcPr>
          <w:p w14:paraId="65B98E81" w14:textId="66508B0E" w:rsidR="0087088A" w:rsidRPr="00424C86" w:rsidRDefault="00E65600" w:rsidP="00424C86">
            <w:r>
              <w:t>Check list</w:t>
            </w:r>
          </w:p>
        </w:tc>
        <w:tc>
          <w:tcPr>
            <w:tcW w:w="1404" w:type="pct"/>
          </w:tcPr>
          <w:p w14:paraId="1A9CCB73" w14:textId="218D5BC5" w:rsidR="0087088A" w:rsidRPr="00424C86" w:rsidRDefault="00E65600" w:rsidP="00424C86">
            <w:r>
              <w:t>All</w:t>
            </w:r>
          </w:p>
        </w:tc>
        <w:tc>
          <w:tcPr>
            <w:tcW w:w="921" w:type="pct"/>
          </w:tcPr>
          <w:p w14:paraId="0C35B36D" w14:textId="7285E110" w:rsidR="0087088A" w:rsidRPr="00424C86" w:rsidRDefault="00E65600" w:rsidP="00424C86">
            <w:r>
              <w:t>18/05/2021</w:t>
            </w:r>
          </w:p>
        </w:tc>
        <w:tc>
          <w:tcPr>
            <w:tcW w:w="1579" w:type="pct"/>
          </w:tcPr>
          <w:p w14:paraId="34D29505" w14:textId="77777777" w:rsidR="0087088A" w:rsidRDefault="00E65600" w:rsidP="00424C86">
            <w:r>
              <w:t>All will respond individually based on the group decision.</w:t>
            </w:r>
          </w:p>
          <w:p w14:paraId="03311C5E" w14:textId="38C9BCD2" w:rsidR="00736DE3" w:rsidRPr="00424C86" w:rsidRDefault="00736DE3" w:rsidP="00424C86">
            <w:r>
              <w:t>Completed on the 18</w:t>
            </w:r>
            <w:r w:rsidRPr="00736DE3">
              <w:rPr>
                <w:vertAlign w:val="superscript"/>
              </w:rPr>
              <w:t>th</w:t>
            </w:r>
            <w:r>
              <w:t xml:space="preserve"> May</w:t>
            </w:r>
          </w:p>
        </w:tc>
      </w:tr>
      <w:tr w:rsidR="00E65600" w:rsidRPr="00424C86" w14:paraId="184DB9DE" w14:textId="77777777" w:rsidTr="00E65600">
        <w:trPr>
          <w:trHeight w:val="288"/>
        </w:trPr>
        <w:tc>
          <w:tcPr>
            <w:tcW w:w="1096" w:type="pct"/>
          </w:tcPr>
          <w:p w14:paraId="66992A35" w14:textId="3379391C" w:rsidR="00E65600" w:rsidRDefault="00E65600" w:rsidP="00424C86">
            <w:r>
              <w:t>Booking with a lecturer</w:t>
            </w:r>
          </w:p>
        </w:tc>
        <w:tc>
          <w:tcPr>
            <w:tcW w:w="1404" w:type="pct"/>
          </w:tcPr>
          <w:p w14:paraId="1CF517BC" w14:textId="36746793" w:rsidR="00E65600" w:rsidRDefault="00E65600" w:rsidP="00424C86">
            <w:r>
              <w:t>Bahee</w:t>
            </w:r>
          </w:p>
        </w:tc>
        <w:tc>
          <w:tcPr>
            <w:tcW w:w="921" w:type="pct"/>
          </w:tcPr>
          <w:p w14:paraId="019C5108" w14:textId="2A9B60BD" w:rsidR="00E65600" w:rsidRDefault="00E65600" w:rsidP="00424C86">
            <w:r>
              <w:t>14/05/2021</w:t>
            </w:r>
          </w:p>
        </w:tc>
        <w:tc>
          <w:tcPr>
            <w:tcW w:w="1579" w:type="pct"/>
          </w:tcPr>
          <w:p w14:paraId="64DD4931" w14:textId="7BF4C487" w:rsidR="00E65600" w:rsidRDefault="00E65600" w:rsidP="00424C86">
            <w:r>
              <w:t>Booking made with Gustavo Batista for 1PM-2PM, 18/05/2021</w:t>
            </w:r>
          </w:p>
        </w:tc>
      </w:tr>
      <w:tr w:rsidR="00D71A7C" w:rsidRPr="00424C86" w14:paraId="02FE28BE" w14:textId="77777777" w:rsidTr="00E65600">
        <w:trPr>
          <w:trHeight w:val="288"/>
        </w:trPr>
        <w:tc>
          <w:tcPr>
            <w:tcW w:w="1096" w:type="pct"/>
          </w:tcPr>
          <w:p w14:paraId="2E1C848F" w14:textId="3178AD98" w:rsidR="00D71A7C" w:rsidRDefault="00D71A7C" w:rsidP="00424C86">
            <w:r>
              <w:t>Review Data</w:t>
            </w:r>
          </w:p>
        </w:tc>
        <w:tc>
          <w:tcPr>
            <w:tcW w:w="1404" w:type="pct"/>
          </w:tcPr>
          <w:p w14:paraId="171630C7" w14:textId="74ADCB7C" w:rsidR="00D71A7C" w:rsidRDefault="00D71A7C" w:rsidP="00424C86">
            <w:r>
              <w:t>All</w:t>
            </w:r>
          </w:p>
        </w:tc>
        <w:tc>
          <w:tcPr>
            <w:tcW w:w="921" w:type="pct"/>
          </w:tcPr>
          <w:p w14:paraId="4959F911" w14:textId="25CB89B3" w:rsidR="00D71A7C" w:rsidRDefault="00D71A7C" w:rsidP="00424C86">
            <w:r>
              <w:t>24/05/2021</w:t>
            </w:r>
          </w:p>
        </w:tc>
        <w:tc>
          <w:tcPr>
            <w:tcW w:w="1579" w:type="pct"/>
          </w:tcPr>
          <w:p w14:paraId="1BB4D28D" w14:textId="3A3A7A22" w:rsidR="00D71A7C" w:rsidRDefault="00A747AD" w:rsidP="00424C86">
            <w:r>
              <w:t>Completed</w:t>
            </w:r>
          </w:p>
        </w:tc>
      </w:tr>
      <w:tr w:rsidR="00062672" w:rsidRPr="00424C86" w14:paraId="10D31531" w14:textId="77777777" w:rsidTr="00E65600">
        <w:trPr>
          <w:trHeight w:val="288"/>
        </w:trPr>
        <w:tc>
          <w:tcPr>
            <w:tcW w:w="1096" w:type="pct"/>
          </w:tcPr>
          <w:p w14:paraId="37E8E9AD" w14:textId="15822ADA" w:rsidR="00062672" w:rsidRDefault="00062672" w:rsidP="00424C86">
            <w:r>
              <w:t>Booking with a lecturer</w:t>
            </w:r>
          </w:p>
        </w:tc>
        <w:tc>
          <w:tcPr>
            <w:tcW w:w="1404" w:type="pct"/>
          </w:tcPr>
          <w:p w14:paraId="7D595F8B" w14:textId="282C3EC2" w:rsidR="00062672" w:rsidRDefault="00062672" w:rsidP="00424C86">
            <w:r>
              <w:t>Bahee</w:t>
            </w:r>
          </w:p>
        </w:tc>
        <w:tc>
          <w:tcPr>
            <w:tcW w:w="921" w:type="pct"/>
          </w:tcPr>
          <w:p w14:paraId="68B3658F" w14:textId="46E2C213" w:rsidR="00062672" w:rsidRDefault="00062672" w:rsidP="00424C86">
            <w:r>
              <w:t>24/05/2021</w:t>
            </w:r>
          </w:p>
        </w:tc>
        <w:tc>
          <w:tcPr>
            <w:tcW w:w="1579" w:type="pct"/>
          </w:tcPr>
          <w:p w14:paraId="454C07C6" w14:textId="429EB25D" w:rsidR="00062672" w:rsidRDefault="00062672" w:rsidP="00424C86">
            <w:r>
              <w:t>Booking made with Michele for 3PM-4PM, 27/05/2021</w:t>
            </w:r>
          </w:p>
        </w:tc>
      </w:tr>
      <w:tr w:rsidR="00A747AD" w:rsidRPr="00424C86" w14:paraId="09C0BFB3" w14:textId="77777777" w:rsidTr="00E65600">
        <w:trPr>
          <w:trHeight w:val="288"/>
        </w:trPr>
        <w:tc>
          <w:tcPr>
            <w:tcW w:w="1096" w:type="pct"/>
          </w:tcPr>
          <w:p w14:paraId="0E224241" w14:textId="509E3204" w:rsidR="00A747AD" w:rsidRDefault="00A747AD" w:rsidP="00424C86">
            <w:r>
              <w:t>Preprocess Data</w:t>
            </w:r>
          </w:p>
        </w:tc>
        <w:tc>
          <w:tcPr>
            <w:tcW w:w="1404" w:type="pct"/>
          </w:tcPr>
          <w:p w14:paraId="535466E4" w14:textId="5F3CBF8E" w:rsidR="00A747AD" w:rsidRDefault="00A747AD" w:rsidP="00424C86">
            <w:r>
              <w:t>Matt, Bahee</w:t>
            </w:r>
          </w:p>
        </w:tc>
        <w:tc>
          <w:tcPr>
            <w:tcW w:w="921" w:type="pct"/>
          </w:tcPr>
          <w:p w14:paraId="67FC2A44" w14:textId="34ACD6C1" w:rsidR="00A747AD" w:rsidRDefault="00A747AD" w:rsidP="00424C86">
            <w:r>
              <w:t>31/05/2021</w:t>
            </w:r>
          </w:p>
        </w:tc>
        <w:tc>
          <w:tcPr>
            <w:tcW w:w="1579" w:type="pct"/>
          </w:tcPr>
          <w:p w14:paraId="4FEE730E" w14:textId="0EA91FFB" w:rsidR="00A747AD" w:rsidRDefault="000035BD" w:rsidP="00424C86">
            <w:r>
              <w:t>C</w:t>
            </w:r>
            <w:r w:rsidR="00FF36F7">
              <w:t>ompleted</w:t>
            </w:r>
            <w:r>
              <w:t xml:space="preserve"> on time</w:t>
            </w:r>
          </w:p>
        </w:tc>
      </w:tr>
      <w:tr w:rsidR="00A747AD" w:rsidRPr="00424C86" w14:paraId="20103096" w14:textId="77777777" w:rsidTr="00E65600">
        <w:trPr>
          <w:trHeight w:val="288"/>
        </w:trPr>
        <w:tc>
          <w:tcPr>
            <w:tcW w:w="1096" w:type="pct"/>
          </w:tcPr>
          <w:p w14:paraId="7A4DA979" w14:textId="5545EF4B" w:rsidR="00A747AD" w:rsidRDefault="00A747AD" w:rsidP="00424C86">
            <w:r>
              <w:t>Document Data Visualization</w:t>
            </w:r>
          </w:p>
        </w:tc>
        <w:tc>
          <w:tcPr>
            <w:tcW w:w="1404" w:type="pct"/>
          </w:tcPr>
          <w:p w14:paraId="106B7182" w14:textId="0C609FC4" w:rsidR="00A747AD" w:rsidRDefault="00A747AD" w:rsidP="00424C86">
            <w:r>
              <w:t>Ahsan</w:t>
            </w:r>
          </w:p>
        </w:tc>
        <w:tc>
          <w:tcPr>
            <w:tcW w:w="921" w:type="pct"/>
          </w:tcPr>
          <w:p w14:paraId="04EE4718" w14:textId="0F4FC48B" w:rsidR="00A747AD" w:rsidRDefault="00A747AD" w:rsidP="00424C86">
            <w:r>
              <w:t>27/05/2021</w:t>
            </w:r>
          </w:p>
        </w:tc>
        <w:tc>
          <w:tcPr>
            <w:tcW w:w="1579" w:type="pct"/>
          </w:tcPr>
          <w:p w14:paraId="442A2668" w14:textId="090BF2EB" w:rsidR="00A747AD" w:rsidRDefault="00FF36F7" w:rsidP="00424C86">
            <w:r>
              <w:t>Completed on time</w:t>
            </w:r>
          </w:p>
        </w:tc>
      </w:tr>
      <w:tr w:rsidR="00A747AD" w:rsidRPr="00424C86" w14:paraId="29F20823" w14:textId="77777777" w:rsidTr="00E65600">
        <w:trPr>
          <w:trHeight w:val="288"/>
        </w:trPr>
        <w:tc>
          <w:tcPr>
            <w:tcW w:w="1096" w:type="pct"/>
          </w:tcPr>
          <w:p w14:paraId="66C01F80" w14:textId="427526F6" w:rsidR="00A747AD" w:rsidRDefault="00A747AD" w:rsidP="00424C86">
            <w:r>
              <w:t>Statistical Analysis of data</w:t>
            </w:r>
          </w:p>
        </w:tc>
        <w:tc>
          <w:tcPr>
            <w:tcW w:w="1404" w:type="pct"/>
          </w:tcPr>
          <w:p w14:paraId="73854FC2" w14:textId="15E6DAE0" w:rsidR="00A747AD" w:rsidRDefault="00A747AD" w:rsidP="00424C86">
            <w:r>
              <w:t>Rahul</w:t>
            </w:r>
          </w:p>
        </w:tc>
        <w:tc>
          <w:tcPr>
            <w:tcW w:w="921" w:type="pct"/>
          </w:tcPr>
          <w:p w14:paraId="5C51B2A5" w14:textId="4725A6EB" w:rsidR="00A747AD" w:rsidRDefault="00A747AD" w:rsidP="00424C86">
            <w:r>
              <w:t>31/05/2021</w:t>
            </w:r>
          </w:p>
        </w:tc>
        <w:tc>
          <w:tcPr>
            <w:tcW w:w="1579" w:type="pct"/>
          </w:tcPr>
          <w:p w14:paraId="453F56CE" w14:textId="2377696F" w:rsidR="00A747AD" w:rsidRDefault="000035BD" w:rsidP="00424C86">
            <w:r>
              <w:t>Completed on time</w:t>
            </w:r>
          </w:p>
        </w:tc>
      </w:tr>
      <w:tr w:rsidR="000C3F03" w:rsidRPr="00424C86" w14:paraId="140FCB06" w14:textId="77777777" w:rsidTr="00E65600">
        <w:trPr>
          <w:trHeight w:val="288"/>
        </w:trPr>
        <w:tc>
          <w:tcPr>
            <w:tcW w:w="1096" w:type="pct"/>
          </w:tcPr>
          <w:p w14:paraId="093A296D" w14:textId="09C5AC6F" w:rsidR="000C3F03" w:rsidRDefault="000C3F03" w:rsidP="00424C86">
            <w:r>
              <w:t>LSTM</w:t>
            </w:r>
          </w:p>
        </w:tc>
        <w:tc>
          <w:tcPr>
            <w:tcW w:w="1404" w:type="pct"/>
          </w:tcPr>
          <w:p w14:paraId="1753FA4A" w14:textId="16B2DBAF" w:rsidR="000C3F03" w:rsidRDefault="000C3F03" w:rsidP="00424C86">
            <w:r>
              <w:t>Matt</w:t>
            </w:r>
          </w:p>
        </w:tc>
        <w:tc>
          <w:tcPr>
            <w:tcW w:w="921" w:type="pct"/>
          </w:tcPr>
          <w:p w14:paraId="0BB5AB7F" w14:textId="7D712E49" w:rsidR="000C3F03" w:rsidRDefault="000C3F03" w:rsidP="00424C86">
            <w:r>
              <w:t>8/06/2021</w:t>
            </w:r>
          </w:p>
        </w:tc>
        <w:tc>
          <w:tcPr>
            <w:tcW w:w="1579" w:type="pct"/>
          </w:tcPr>
          <w:p w14:paraId="5380ECF8" w14:textId="3C23E163" w:rsidR="000C3F03" w:rsidRDefault="000035BD" w:rsidP="00424C86">
            <w:r>
              <w:t>Completed on time</w:t>
            </w:r>
          </w:p>
        </w:tc>
      </w:tr>
      <w:tr w:rsidR="000C3F03" w:rsidRPr="00424C86" w14:paraId="225AD759" w14:textId="77777777" w:rsidTr="00E65600">
        <w:trPr>
          <w:trHeight w:val="288"/>
        </w:trPr>
        <w:tc>
          <w:tcPr>
            <w:tcW w:w="1096" w:type="pct"/>
          </w:tcPr>
          <w:p w14:paraId="3016B0CD" w14:textId="1B68EEC0" w:rsidR="000C3F03" w:rsidRDefault="000C3F03" w:rsidP="00424C86">
            <w:r>
              <w:t>Solar PV</w:t>
            </w:r>
          </w:p>
        </w:tc>
        <w:tc>
          <w:tcPr>
            <w:tcW w:w="1404" w:type="pct"/>
          </w:tcPr>
          <w:p w14:paraId="71897C77" w14:textId="7A86488B" w:rsidR="000C3F03" w:rsidRDefault="000C3F03" w:rsidP="00424C86">
            <w:r>
              <w:t>Ahsan</w:t>
            </w:r>
          </w:p>
        </w:tc>
        <w:tc>
          <w:tcPr>
            <w:tcW w:w="921" w:type="pct"/>
          </w:tcPr>
          <w:p w14:paraId="4278D2D2" w14:textId="718FD6EF" w:rsidR="000C3F03" w:rsidRDefault="000C3F03" w:rsidP="00424C86">
            <w:r>
              <w:t>3/6/2021</w:t>
            </w:r>
          </w:p>
        </w:tc>
        <w:tc>
          <w:tcPr>
            <w:tcW w:w="1579" w:type="pct"/>
          </w:tcPr>
          <w:p w14:paraId="303CAA37" w14:textId="06C936C3" w:rsidR="000C3F03" w:rsidRDefault="00136E94" w:rsidP="00424C86">
            <w:r>
              <w:t>Provided monthly data</w:t>
            </w:r>
            <w:r w:rsidR="000035BD">
              <w:t xml:space="preserve"> on time</w:t>
            </w:r>
          </w:p>
        </w:tc>
      </w:tr>
      <w:tr w:rsidR="000C3F03" w:rsidRPr="00424C86" w14:paraId="638AE947" w14:textId="77777777" w:rsidTr="00E65600">
        <w:trPr>
          <w:trHeight w:val="288"/>
        </w:trPr>
        <w:tc>
          <w:tcPr>
            <w:tcW w:w="1096" w:type="pct"/>
          </w:tcPr>
          <w:p w14:paraId="3A689401" w14:textId="4BCD189F" w:rsidR="000C3F03" w:rsidRDefault="000C3F03" w:rsidP="00424C86">
            <w:r>
              <w:t>Review Model</w:t>
            </w:r>
          </w:p>
        </w:tc>
        <w:tc>
          <w:tcPr>
            <w:tcW w:w="1404" w:type="pct"/>
          </w:tcPr>
          <w:p w14:paraId="5902B5AA" w14:textId="4C47C461" w:rsidR="000C3F03" w:rsidRDefault="000C3F03" w:rsidP="00424C86">
            <w:r>
              <w:t>Bahee, Rahul</w:t>
            </w:r>
          </w:p>
        </w:tc>
        <w:tc>
          <w:tcPr>
            <w:tcW w:w="921" w:type="pct"/>
          </w:tcPr>
          <w:p w14:paraId="580029A7" w14:textId="1B6EDF49" w:rsidR="000C3F03" w:rsidRDefault="000C3F03" w:rsidP="00424C86">
            <w:r>
              <w:t>3/6/2021</w:t>
            </w:r>
          </w:p>
        </w:tc>
        <w:tc>
          <w:tcPr>
            <w:tcW w:w="1579" w:type="pct"/>
          </w:tcPr>
          <w:p w14:paraId="194ABEEA" w14:textId="27246CEE" w:rsidR="000C3F03" w:rsidRDefault="000C3F03" w:rsidP="00424C86">
            <w:r>
              <w:t>Review both MLP and LSTM</w:t>
            </w:r>
            <w:r w:rsidR="000035BD">
              <w:t>.</w:t>
            </w:r>
            <w:r w:rsidR="00FC5D35">
              <w:t xml:space="preserve"> Completed on time.</w:t>
            </w:r>
          </w:p>
        </w:tc>
      </w:tr>
      <w:tr w:rsidR="00062672" w:rsidRPr="00424C86" w14:paraId="445FE872" w14:textId="77777777" w:rsidTr="00E65600">
        <w:trPr>
          <w:trHeight w:val="288"/>
        </w:trPr>
        <w:tc>
          <w:tcPr>
            <w:tcW w:w="1096" w:type="pct"/>
          </w:tcPr>
          <w:p w14:paraId="75311AF2" w14:textId="637033F4" w:rsidR="00062672" w:rsidRDefault="00062672" w:rsidP="00424C86">
            <w:r>
              <w:t>Booking with a lecturer</w:t>
            </w:r>
          </w:p>
        </w:tc>
        <w:tc>
          <w:tcPr>
            <w:tcW w:w="1404" w:type="pct"/>
          </w:tcPr>
          <w:p w14:paraId="77E3ABEC" w14:textId="22DDA80C" w:rsidR="00062672" w:rsidRDefault="00062672" w:rsidP="00424C86">
            <w:r>
              <w:t>Bahee</w:t>
            </w:r>
          </w:p>
        </w:tc>
        <w:tc>
          <w:tcPr>
            <w:tcW w:w="921" w:type="pct"/>
          </w:tcPr>
          <w:p w14:paraId="7447803B" w14:textId="38D9A359" w:rsidR="00062672" w:rsidRDefault="00062672" w:rsidP="00424C86">
            <w:r>
              <w:t>3/6/2021</w:t>
            </w:r>
          </w:p>
        </w:tc>
        <w:tc>
          <w:tcPr>
            <w:tcW w:w="1579" w:type="pct"/>
          </w:tcPr>
          <w:p w14:paraId="760F4F3E" w14:textId="1EB26781" w:rsidR="00062672" w:rsidRDefault="00062672" w:rsidP="00424C86">
            <w:r>
              <w:t>Booking made with Michele for 7PM-8PM, 07/06/2021</w:t>
            </w:r>
          </w:p>
        </w:tc>
      </w:tr>
      <w:tr w:rsidR="00136E94" w:rsidRPr="00424C86" w14:paraId="7577B010" w14:textId="77777777" w:rsidTr="00E65600">
        <w:trPr>
          <w:trHeight w:val="288"/>
        </w:trPr>
        <w:tc>
          <w:tcPr>
            <w:tcW w:w="1096" w:type="pct"/>
          </w:tcPr>
          <w:p w14:paraId="06A1A40A" w14:textId="192B7AD1" w:rsidR="00136E94" w:rsidRDefault="00136E94" w:rsidP="00424C86">
            <w:r>
              <w:t>Solar PV</w:t>
            </w:r>
          </w:p>
        </w:tc>
        <w:tc>
          <w:tcPr>
            <w:tcW w:w="1404" w:type="pct"/>
          </w:tcPr>
          <w:p w14:paraId="021EC4DD" w14:textId="07BFE64C" w:rsidR="00136E94" w:rsidRDefault="00136E94" w:rsidP="00424C86">
            <w:r>
              <w:t>Bahee</w:t>
            </w:r>
          </w:p>
        </w:tc>
        <w:tc>
          <w:tcPr>
            <w:tcW w:w="921" w:type="pct"/>
          </w:tcPr>
          <w:p w14:paraId="717312B9" w14:textId="6AE75E89" w:rsidR="00136E94" w:rsidRDefault="00136E94" w:rsidP="00424C86">
            <w:r>
              <w:t>10/06/2021</w:t>
            </w:r>
          </w:p>
        </w:tc>
        <w:tc>
          <w:tcPr>
            <w:tcW w:w="1579" w:type="pct"/>
          </w:tcPr>
          <w:p w14:paraId="66A22523" w14:textId="1883EAE4" w:rsidR="00136E94" w:rsidRDefault="00136E94" w:rsidP="00424C86">
            <w:r>
              <w:t>Will try to incorporate the Solar PV as input.</w:t>
            </w:r>
          </w:p>
        </w:tc>
      </w:tr>
      <w:tr w:rsidR="00D9353D" w:rsidRPr="00424C86" w14:paraId="1E23963C" w14:textId="77777777" w:rsidTr="00E65600">
        <w:trPr>
          <w:trHeight w:val="288"/>
        </w:trPr>
        <w:tc>
          <w:tcPr>
            <w:tcW w:w="1096" w:type="pct"/>
          </w:tcPr>
          <w:p w14:paraId="0EA9124F" w14:textId="31C3A30B" w:rsidR="00D9353D" w:rsidRDefault="00D9353D" w:rsidP="00424C86">
            <w:r>
              <w:lastRenderedPageBreak/>
              <w:t>LSTM, MLP continuous improvement</w:t>
            </w:r>
          </w:p>
        </w:tc>
        <w:tc>
          <w:tcPr>
            <w:tcW w:w="1404" w:type="pct"/>
          </w:tcPr>
          <w:p w14:paraId="07300D6F" w14:textId="25B091AE" w:rsidR="00D9353D" w:rsidRDefault="00D9353D" w:rsidP="00424C86">
            <w:r>
              <w:t>Matt, Bahee</w:t>
            </w:r>
          </w:p>
        </w:tc>
        <w:tc>
          <w:tcPr>
            <w:tcW w:w="921" w:type="pct"/>
          </w:tcPr>
          <w:p w14:paraId="59801FA8" w14:textId="4AC80F55" w:rsidR="00D9353D" w:rsidRDefault="00D9353D" w:rsidP="00424C86">
            <w:r>
              <w:t>10/06/2021</w:t>
            </w:r>
          </w:p>
        </w:tc>
        <w:tc>
          <w:tcPr>
            <w:tcW w:w="1579" w:type="pct"/>
          </w:tcPr>
          <w:p w14:paraId="234B630C" w14:textId="11959585" w:rsidR="00D9353D" w:rsidRDefault="00D9353D" w:rsidP="00424C86">
            <w:r>
              <w:t>Ongoing</w:t>
            </w:r>
          </w:p>
        </w:tc>
      </w:tr>
      <w:tr w:rsidR="00D9353D" w:rsidRPr="00424C86" w14:paraId="527555F0" w14:textId="77777777" w:rsidTr="00E65600">
        <w:trPr>
          <w:trHeight w:val="288"/>
        </w:trPr>
        <w:tc>
          <w:tcPr>
            <w:tcW w:w="1096" w:type="pct"/>
          </w:tcPr>
          <w:p w14:paraId="7B9CCFF7" w14:textId="6837E8D3" w:rsidR="00D9353D" w:rsidRDefault="00D9353D" w:rsidP="00424C86">
            <w:r>
              <w:t>Model Validation</w:t>
            </w:r>
          </w:p>
        </w:tc>
        <w:tc>
          <w:tcPr>
            <w:tcW w:w="1404" w:type="pct"/>
          </w:tcPr>
          <w:p w14:paraId="49E323AD" w14:textId="5A8CDACF" w:rsidR="00D9353D" w:rsidRDefault="00D9353D" w:rsidP="00424C86">
            <w:r>
              <w:t>Rahul and Ahsan</w:t>
            </w:r>
          </w:p>
        </w:tc>
        <w:tc>
          <w:tcPr>
            <w:tcW w:w="921" w:type="pct"/>
          </w:tcPr>
          <w:p w14:paraId="29DC81E2" w14:textId="785A50F7" w:rsidR="00D9353D" w:rsidRDefault="00D9353D" w:rsidP="00424C86">
            <w:r>
              <w:t xml:space="preserve">10/06/2021 </w:t>
            </w:r>
          </w:p>
        </w:tc>
        <w:tc>
          <w:tcPr>
            <w:tcW w:w="1579" w:type="pct"/>
          </w:tcPr>
          <w:p w14:paraId="0B6F935F" w14:textId="435AFA30" w:rsidR="00D9353D" w:rsidRDefault="00D9353D" w:rsidP="00424C86">
            <w:r>
              <w:t>Ongoing</w:t>
            </w:r>
          </w:p>
        </w:tc>
      </w:tr>
      <w:tr w:rsidR="00FC5D35" w:rsidRPr="00424C86" w14:paraId="4DB92D19" w14:textId="77777777" w:rsidTr="00E65600">
        <w:trPr>
          <w:trHeight w:val="288"/>
        </w:trPr>
        <w:tc>
          <w:tcPr>
            <w:tcW w:w="1096" w:type="pct"/>
          </w:tcPr>
          <w:p w14:paraId="6D189499" w14:textId="60D566BC" w:rsidR="00FC5D35" w:rsidRDefault="00FC5D35" w:rsidP="00424C86">
            <w:r>
              <w:t>Prediction Program</w:t>
            </w:r>
          </w:p>
        </w:tc>
        <w:tc>
          <w:tcPr>
            <w:tcW w:w="1404" w:type="pct"/>
          </w:tcPr>
          <w:p w14:paraId="6309A62B" w14:textId="73D24FE4" w:rsidR="00FC5D35" w:rsidRDefault="00FC5D35" w:rsidP="00424C86">
            <w:r>
              <w:t>Bahee</w:t>
            </w:r>
          </w:p>
        </w:tc>
        <w:tc>
          <w:tcPr>
            <w:tcW w:w="921" w:type="pct"/>
          </w:tcPr>
          <w:p w14:paraId="0438B1BE" w14:textId="115045D8" w:rsidR="00FC5D35" w:rsidRDefault="00FC5D35" w:rsidP="00424C86">
            <w:r>
              <w:t>11/06/2021</w:t>
            </w:r>
          </w:p>
        </w:tc>
        <w:tc>
          <w:tcPr>
            <w:tcW w:w="1579" w:type="pct"/>
          </w:tcPr>
          <w:p w14:paraId="0E076BA4" w14:textId="2E36A769" w:rsidR="00FC5D35" w:rsidRDefault="00FC5D35" w:rsidP="00424C86">
            <w:r>
              <w:t>Will start working on it.</w:t>
            </w:r>
          </w:p>
        </w:tc>
      </w:tr>
      <w:tr w:rsidR="00FC5D35" w:rsidRPr="00424C86" w14:paraId="18DB35A2" w14:textId="77777777" w:rsidTr="00E65600">
        <w:trPr>
          <w:trHeight w:val="288"/>
        </w:trPr>
        <w:tc>
          <w:tcPr>
            <w:tcW w:w="1096" w:type="pct"/>
          </w:tcPr>
          <w:p w14:paraId="056BCD90" w14:textId="675060F0" w:rsidR="00FC5D35" w:rsidRDefault="00FC5D35" w:rsidP="00424C86">
            <w:r>
              <w:t>Exploring Alternative models and/or implementation</w:t>
            </w:r>
          </w:p>
        </w:tc>
        <w:tc>
          <w:tcPr>
            <w:tcW w:w="1404" w:type="pct"/>
          </w:tcPr>
          <w:p w14:paraId="13B9C30A" w14:textId="331801A1" w:rsidR="00FC5D35" w:rsidRDefault="00FC5D35" w:rsidP="00424C86">
            <w:r>
              <w:t>Ahsan</w:t>
            </w:r>
          </w:p>
        </w:tc>
        <w:tc>
          <w:tcPr>
            <w:tcW w:w="921" w:type="pct"/>
          </w:tcPr>
          <w:p w14:paraId="587C132C" w14:textId="1C9BE267" w:rsidR="00FC5D35" w:rsidRDefault="00FC5D35" w:rsidP="00424C86">
            <w:r>
              <w:t>11/06/2021</w:t>
            </w:r>
          </w:p>
        </w:tc>
        <w:tc>
          <w:tcPr>
            <w:tcW w:w="1579" w:type="pct"/>
          </w:tcPr>
          <w:p w14:paraId="2AF87632" w14:textId="45083EFD" w:rsidR="00FC5D35" w:rsidRDefault="00D2296A" w:rsidP="00424C86">
            <w:r>
              <w:t>Completed and presented on time</w:t>
            </w:r>
          </w:p>
        </w:tc>
      </w:tr>
      <w:tr w:rsidR="00FC5D35" w:rsidRPr="00424C86" w14:paraId="2A6B3BD3" w14:textId="77777777" w:rsidTr="00E65600">
        <w:trPr>
          <w:trHeight w:val="288"/>
        </w:trPr>
        <w:tc>
          <w:tcPr>
            <w:tcW w:w="1096" w:type="pct"/>
          </w:tcPr>
          <w:p w14:paraId="7914C86C" w14:textId="54EF6C9A" w:rsidR="00FC5D35" w:rsidRDefault="00FC5D35" w:rsidP="00424C86">
            <w:r>
              <w:t xml:space="preserve">Delegation of Report Tasks </w:t>
            </w:r>
          </w:p>
        </w:tc>
        <w:tc>
          <w:tcPr>
            <w:tcW w:w="1404" w:type="pct"/>
          </w:tcPr>
          <w:p w14:paraId="2D59C036" w14:textId="2F3C53DA" w:rsidR="00FC5D35" w:rsidRDefault="00FC5D35" w:rsidP="00424C86">
            <w:r>
              <w:t>Rahul</w:t>
            </w:r>
          </w:p>
        </w:tc>
        <w:tc>
          <w:tcPr>
            <w:tcW w:w="921" w:type="pct"/>
          </w:tcPr>
          <w:p w14:paraId="672F9D86" w14:textId="6388B52F" w:rsidR="00FC5D35" w:rsidRDefault="00FC5D35" w:rsidP="00424C86">
            <w:r>
              <w:t>11/06/2021</w:t>
            </w:r>
          </w:p>
        </w:tc>
        <w:tc>
          <w:tcPr>
            <w:tcW w:w="1579" w:type="pct"/>
          </w:tcPr>
          <w:p w14:paraId="28BB0994" w14:textId="798FF912" w:rsidR="00FC5D35" w:rsidRDefault="00D2296A" w:rsidP="00424C86">
            <w:r>
              <w:t>Discussed and distributed to team members on the 11</w:t>
            </w:r>
            <w:r w:rsidRPr="00D2296A">
              <w:rPr>
                <w:vertAlign w:val="superscript"/>
              </w:rPr>
              <w:t>th</w:t>
            </w:r>
            <w:r>
              <w:t>.</w:t>
            </w:r>
          </w:p>
        </w:tc>
      </w:tr>
      <w:tr w:rsidR="00D2296A" w:rsidRPr="00424C86" w14:paraId="504899B3" w14:textId="77777777" w:rsidTr="00E65600">
        <w:trPr>
          <w:trHeight w:val="288"/>
        </w:trPr>
        <w:tc>
          <w:tcPr>
            <w:tcW w:w="1096" w:type="pct"/>
          </w:tcPr>
          <w:p w14:paraId="516A6AE8" w14:textId="4720C424" w:rsidR="00D2296A" w:rsidRDefault="00D2296A" w:rsidP="00D2296A">
            <w:r>
              <w:t>Booking with a lecturer</w:t>
            </w:r>
          </w:p>
        </w:tc>
        <w:tc>
          <w:tcPr>
            <w:tcW w:w="1404" w:type="pct"/>
          </w:tcPr>
          <w:p w14:paraId="7A9439E4" w14:textId="4F117829" w:rsidR="00D2296A" w:rsidRDefault="00D2296A" w:rsidP="00D2296A">
            <w:r>
              <w:t>Bahee</w:t>
            </w:r>
          </w:p>
        </w:tc>
        <w:tc>
          <w:tcPr>
            <w:tcW w:w="921" w:type="pct"/>
          </w:tcPr>
          <w:p w14:paraId="237DEA73" w14:textId="3B7A6AF9" w:rsidR="00D2296A" w:rsidRDefault="00D2296A" w:rsidP="00D2296A">
            <w:r>
              <w:t>12/06/2021</w:t>
            </w:r>
          </w:p>
        </w:tc>
        <w:tc>
          <w:tcPr>
            <w:tcW w:w="1579" w:type="pct"/>
          </w:tcPr>
          <w:p w14:paraId="3097F2C1" w14:textId="27B1D253" w:rsidR="00D2296A" w:rsidRDefault="00D2296A" w:rsidP="00D2296A">
            <w:r>
              <w:t>Booking made with Michele for 7PM-8PM, 14/06/2021</w:t>
            </w:r>
          </w:p>
        </w:tc>
      </w:tr>
      <w:tr w:rsidR="00D2296A" w:rsidRPr="00424C86" w14:paraId="7D1328BF" w14:textId="77777777" w:rsidTr="00E65600">
        <w:trPr>
          <w:trHeight w:val="288"/>
        </w:trPr>
        <w:tc>
          <w:tcPr>
            <w:tcW w:w="1096" w:type="pct"/>
          </w:tcPr>
          <w:p w14:paraId="23B84CEA" w14:textId="5852D541" w:rsidR="00D2296A" w:rsidRDefault="00D2296A" w:rsidP="00D2296A">
            <w:r>
              <w:t>Report</w:t>
            </w:r>
          </w:p>
        </w:tc>
        <w:tc>
          <w:tcPr>
            <w:tcW w:w="1404" w:type="pct"/>
          </w:tcPr>
          <w:p w14:paraId="706B705E" w14:textId="7CCBF41A" w:rsidR="00D2296A" w:rsidRDefault="00D2296A" w:rsidP="00D2296A">
            <w:r>
              <w:t>All</w:t>
            </w:r>
          </w:p>
        </w:tc>
        <w:tc>
          <w:tcPr>
            <w:tcW w:w="921" w:type="pct"/>
          </w:tcPr>
          <w:p w14:paraId="64C2AB4D" w14:textId="37609350" w:rsidR="00D2296A" w:rsidRDefault="00D2296A" w:rsidP="00D2296A">
            <w:r>
              <w:t>15/06/2021</w:t>
            </w:r>
          </w:p>
        </w:tc>
        <w:tc>
          <w:tcPr>
            <w:tcW w:w="1579" w:type="pct"/>
          </w:tcPr>
          <w:p w14:paraId="639E3BB8" w14:textId="77777777" w:rsidR="00D2296A" w:rsidRDefault="00671DCF" w:rsidP="00D2296A">
            <w:r>
              <w:t xml:space="preserve">Final report to be produce on the </w:t>
            </w:r>
            <w:r w:rsidR="00472A13">
              <w:t xml:space="preserve">15 </w:t>
            </w:r>
            <w:r>
              <w:t>June 2021.</w:t>
            </w:r>
          </w:p>
          <w:p w14:paraId="1B328B35" w14:textId="09B6E5F0" w:rsidR="0092060E" w:rsidRDefault="0092060E" w:rsidP="00D2296A">
            <w:r>
              <w:t>Completed on time.</w:t>
            </w:r>
          </w:p>
        </w:tc>
      </w:tr>
      <w:tr w:rsidR="00472A13" w:rsidRPr="00424C86" w14:paraId="675879D0" w14:textId="77777777" w:rsidTr="00E65600">
        <w:trPr>
          <w:trHeight w:val="288"/>
        </w:trPr>
        <w:tc>
          <w:tcPr>
            <w:tcW w:w="1096" w:type="pct"/>
          </w:tcPr>
          <w:p w14:paraId="134C201A" w14:textId="20303193" w:rsidR="00472A13" w:rsidRDefault="00472A13" w:rsidP="00D2296A">
            <w:r>
              <w:t>Presentation</w:t>
            </w:r>
          </w:p>
        </w:tc>
        <w:tc>
          <w:tcPr>
            <w:tcW w:w="1404" w:type="pct"/>
          </w:tcPr>
          <w:p w14:paraId="4F4E7AC4" w14:textId="77777777" w:rsidR="00472A13" w:rsidRDefault="00472A13" w:rsidP="00D2296A">
            <w:r>
              <w:t>Bahee: Introduction &amp; Data Analysis</w:t>
            </w:r>
          </w:p>
          <w:p w14:paraId="43023A4A" w14:textId="77777777" w:rsidR="00472A13" w:rsidRDefault="00472A13" w:rsidP="00D2296A">
            <w:r>
              <w:t>Matt: Description of the model</w:t>
            </w:r>
          </w:p>
          <w:p w14:paraId="76E5BFC6" w14:textId="77777777" w:rsidR="00472A13" w:rsidRDefault="00472A13" w:rsidP="00D2296A">
            <w:r>
              <w:t>Ahsan: Visualize the outcome</w:t>
            </w:r>
          </w:p>
          <w:p w14:paraId="6A783399" w14:textId="40820C64" w:rsidR="00472A13" w:rsidRDefault="00472A13" w:rsidP="00D2296A">
            <w:r>
              <w:t>Rahul: Discussion and Conclusion</w:t>
            </w:r>
          </w:p>
        </w:tc>
        <w:tc>
          <w:tcPr>
            <w:tcW w:w="921" w:type="pct"/>
          </w:tcPr>
          <w:p w14:paraId="20607097" w14:textId="6D9F2442" w:rsidR="00472A13" w:rsidRDefault="00472A13" w:rsidP="00D2296A">
            <w:r>
              <w:t>21/06/2021</w:t>
            </w:r>
          </w:p>
        </w:tc>
        <w:tc>
          <w:tcPr>
            <w:tcW w:w="1579" w:type="pct"/>
          </w:tcPr>
          <w:p w14:paraId="2ECC1BEF" w14:textId="77777777" w:rsidR="00472A13" w:rsidRDefault="00472A13" w:rsidP="00D2296A"/>
        </w:tc>
      </w:tr>
    </w:tbl>
    <w:p w14:paraId="3AE63D6B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7552B" w14:textId="77777777" w:rsidR="00F41B18" w:rsidRDefault="00F41B18" w:rsidP="00A66B18">
      <w:pPr>
        <w:spacing w:before="0" w:after="0"/>
      </w:pPr>
      <w:r>
        <w:separator/>
      </w:r>
    </w:p>
  </w:endnote>
  <w:endnote w:type="continuationSeparator" w:id="0">
    <w:p w14:paraId="10A10C94" w14:textId="77777777" w:rsidR="00F41B18" w:rsidRDefault="00F41B1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EFBE7" w14:textId="77777777" w:rsidR="00F41B18" w:rsidRDefault="00F41B18" w:rsidP="00A66B18">
      <w:pPr>
        <w:spacing w:before="0" w:after="0"/>
      </w:pPr>
      <w:r>
        <w:separator/>
      </w:r>
    </w:p>
  </w:footnote>
  <w:footnote w:type="continuationSeparator" w:id="0">
    <w:p w14:paraId="0FCAD5D8" w14:textId="77777777" w:rsidR="00F41B18" w:rsidRDefault="00F41B18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C70C4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5B2C9E" wp14:editId="54CB7A9F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D53567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18"/>
    <w:rsid w:val="000035BD"/>
    <w:rsid w:val="00007033"/>
    <w:rsid w:val="00062672"/>
    <w:rsid w:val="00083BAA"/>
    <w:rsid w:val="000C0F71"/>
    <w:rsid w:val="000C3F03"/>
    <w:rsid w:val="000E3FBF"/>
    <w:rsid w:val="0010680C"/>
    <w:rsid w:val="00133C8A"/>
    <w:rsid w:val="00136E94"/>
    <w:rsid w:val="001766D6"/>
    <w:rsid w:val="001A512C"/>
    <w:rsid w:val="001D0A89"/>
    <w:rsid w:val="001E2320"/>
    <w:rsid w:val="00214E28"/>
    <w:rsid w:val="00331DAB"/>
    <w:rsid w:val="00352B81"/>
    <w:rsid w:val="003941C9"/>
    <w:rsid w:val="003A0150"/>
    <w:rsid w:val="003B1A29"/>
    <w:rsid w:val="003C5711"/>
    <w:rsid w:val="003E24DF"/>
    <w:rsid w:val="00404FBE"/>
    <w:rsid w:val="00412E62"/>
    <w:rsid w:val="0041428F"/>
    <w:rsid w:val="00424C86"/>
    <w:rsid w:val="00450479"/>
    <w:rsid w:val="00472A13"/>
    <w:rsid w:val="00474766"/>
    <w:rsid w:val="0048461A"/>
    <w:rsid w:val="004A1274"/>
    <w:rsid w:val="004A2B0D"/>
    <w:rsid w:val="004B3331"/>
    <w:rsid w:val="005C2210"/>
    <w:rsid w:val="005F32D7"/>
    <w:rsid w:val="00615018"/>
    <w:rsid w:val="0062123A"/>
    <w:rsid w:val="00646E75"/>
    <w:rsid w:val="00671DCF"/>
    <w:rsid w:val="006B3105"/>
    <w:rsid w:val="006D6101"/>
    <w:rsid w:val="006F6F10"/>
    <w:rsid w:val="00736DE3"/>
    <w:rsid w:val="00783E79"/>
    <w:rsid w:val="007B5AE8"/>
    <w:rsid w:val="007E6992"/>
    <w:rsid w:val="007E7141"/>
    <w:rsid w:val="007E7F36"/>
    <w:rsid w:val="007F5192"/>
    <w:rsid w:val="00835CA2"/>
    <w:rsid w:val="00862033"/>
    <w:rsid w:val="00867824"/>
    <w:rsid w:val="0087088A"/>
    <w:rsid w:val="008866E5"/>
    <w:rsid w:val="0092060E"/>
    <w:rsid w:val="009A3ECE"/>
    <w:rsid w:val="009D6E13"/>
    <w:rsid w:val="00A66B18"/>
    <w:rsid w:val="00A6783B"/>
    <w:rsid w:val="00A747AD"/>
    <w:rsid w:val="00A930DE"/>
    <w:rsid w:val="00A96CF8"/>
    <w:rsid w:val="00AE1388"/>
    <w:rsid w:val="00AF3982"/>
    <w:rsid w:val="00B03A75"/>
    <w:rsid w:val="00B2499C"/>
    <w:rsid w:val="00B50294"/>
    <w:rsid w:val="00B57D6E"/>
    <w:rsid w:val="00BC24B5"/>
    <w:rsid w:val="00C23852"/>
    <w:rsid w:val="00C2798A"/>
    <w:rsid w:val="00C454A4"/>
    <w:rsid w:val="00C541F7"/>
    <w:rsid w:val="00C6535F"/>
    <w:rsid w:val="00C701F7"/>
    <w:rsid w:val="00C70786"/>
    <w:rsid w:val="00D2296A"/>
    <w:rsid w:val="00D41084"/>
    <w:rsid w:val="00D46235"/>
    <w:rsid w:val="00D50AA8"/>
    <w:rsid w:val="00D66593"/>
    <w:rsid w:val="00D71A7C"/>
    <w:rsid w:val="00D9353D"/>
    <w:rsid w:val="00DE6DA2"/>
    <w:rsid w:val="00DF2D30"/>
    <w:rsid w:val="00E123EB"/>
    <w:rsid w:val="00E21240"/>
    <w:rsid w:val="00E55D74"/>
    <w:rsid w:val="00E61EEC"/>
    <w:rsid w:val="00E6540C"/>
    <w:rsid w:val="00E65600"/>
    <w:rsid w:val="00E81E2A"/>
    <w:rsid w:val="00E9035F"/>
    <w:rsid w:val="00EA6A6F"/>
    <w:rsid w:val="00EA74A4"/>
    <w:rsid w:val="00EB7785"/>
    <w:rsid w:val="00EC37E4"/>
    <w:rsid w:val="00EE0952"/>
    <w:rsid w:val="00F41B18"/>
    <w:rsid w:val="00F85275"/>
    <w:rsid w:val="00FC5D35"/>
    <w:rsid w:val="00FD78D8"/>
    <w:rsid w:val="00FE0F43"/>
    <w:rsid w:val="00FF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3B640F5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18EB6190C34797A6A51205836C5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A53C0-EE2F-4A6C-8CFB-FB136D11139C}"/>
      </w:docPartPr>
      <w:docPartBody>
        <w:p w:rsidR="002D1424" w:rsidRDefault="00677D24">
          <w:pPr>
            <w:pStyle w:val="9F18EB6190C34797A6A51205836C58B7"/>
          </w:pPr>
          <w:r>
            <w:t>Meeting minutes</w:t>
          </w:r>
        </w:p>
      </w:docPartBody>
    </w:docPart>
    <w:docPart>
      <w:docPartPr>
        <w:name w:val="9CA75E7082A543578E7D26553FA56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BA93A-5FC0-4760-BB21-F035DDDAB410}"/>
      </w:docPartPr>
      <w:docPartBody>
        <w:p w:rsidR="002D1424" w:rsidRDefault="00677D24">
          <w:pPr>
            <w:pStyle w:val="9CA75E7082A543578E7D26553FA56401"/>
          </w:pPr>
          <w:r>
            <w:t>Location:</w:t>
          </w:r>
        </w:p>
      </w:docPartBody>
    </w:docPart>
    <w:docPart>
      <w:docPartPr>
        <w:name w:val="74FB4A630E814007838E94259D3A5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9E1C2-DC9D-4C2A-A39D-065A334F2A27}"/>
      </w:docPartPr>
      <w:docPartBody>
        <w:p w:rsidR="002D1424" w:rsidRDefault="00677D24">
          <w:pPr>
            <w:pStyle w:val="74FB4A630E814007838E94259D3A5B0B"/>
          </w:pPr>
          <w:r>
            <w:t>Date:</w:t>
          </w:r>
        </w:p>
      </w:docPartBody>
    </w:docPart>
    <w:docPart>
      <w:docPartPr>
        <w:name w:val="4F66CC99083E4208A8AC010617059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F44-54EA-42B4-B866-90AAB3B3A0C0}"/>
      </w:docPartPr>
      <w:docPartBody>
        <w:p w:rsidR="002D1424" w:rsidRDefault="00677D24">
          <w:pPr>
            <w:pStyle w:val="4F66CC99083E4208A8AC01061705977A"/>
          </w:pPr>
          <w:r>
            <w:t>Time:</w:t>
          </w:r>
        </w:p>
      </w:docPartBody>
    </w:docPart>
    <w:docPart>
      <w:docPartPr>
        <w:name w:val="0092CA553FBA43BC9077421CE9788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2F08A-4968-48DA-9659-A4102F3A1644}"/>
      </w:docPartPr>
      <w:docPartBody>
        <w:p w:rsidR="002D1424" w:rsidRDefault="00677D24">
          <w:pPr>
            <w:pStyle w:val="0092CA553FBA43BC9077421CE9788168"/>
          </w:pPr>
          <w:r>
            <w:t>Facilitator:</w:t>
          </w:r>
        </w:p>
      </w:docPartBody>
    </w:docPart>
    <w:docPart>
      <w:docPartPr>
        <w:name w:val="79AD894B11754C92B0A0958A78E83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83570-B4B1-407B-B939-D27EF37CC0BD}"/>
      </w:docPartPr>
      <w:docPartBody>
        <w:p w:rsidR="002D1424" w:rsidRDefault="00677D24">
          <w:pPr>
            <w:pStyle w:val="79AD894B11754C92B0A0958A78E838EA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24"/>
    <w:rsid w:val="002D1424"/>
    <w:rsid w:val="00634B4C"/>
    <w:rsid w:val="006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18EB6190C34797A6A51205836C58B7">
    <w:name w:val="9F18EB6190C34797A6A51205836C58B7"/>
  </w:style>
  <w:style w:type="paragraph" w:customStyle="1" w:styleId="9CA75E7082A543578E7D26553FA56401">
    <w:name w:val="9CA75E7082A543578E7D26553FA56401"/>
  </w:style>
  <w:style w:type="paragraph" w:customStyle="1" w:styleId="74FB4A630E814007838E94259D3A5B0B">
    <w:name w:val="74FB4A630E814007838E94259D3A5B0B"/>
  </w:style>
  <w:style w:type="paragraph" w:customStyle="1" w:styleId="4F66CC99083E4208A8AC01061705977A">
    <w:name w:val="4F66CC99083E4208A8AC01061705977A"/>
  </w:style>
  <w:style w:type="paragraph" w:customStyle="1" w:styleId="0092CA553FBA43BC9077421CE9788168">
    <w:name w:val="0092CA553FBA43BC9077421CE9788168"/>
  </w:style>
  <w:style w:type="paragraph" w:customStyle="1" w:styleId="79AD894B11754C92B0A0958A78E838EA">
    <w:name w:val="79AD894B11754C92B0A0958A78E838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2021-05-13T23:28:00Z</dcterms:created>
  <dcterms:modified xsi:type="dcterms:W3CDTF">2021-06-21T22:41:00Z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