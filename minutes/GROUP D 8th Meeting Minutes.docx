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11A1F464" w:rsidR="007E7141" w:rsidRPr="00C2798A" w:rsidRDefault="00F41B18" w:rsidP="00C2798A">
            <w:pPr>
              <w:pStyle w:val="Title"/>
            </w:pPr>
            <w:r>
              <w:t xml:space="preserve">GROUP D – </w:t>
            </w:r>
            <w:r w:rsidR="000035BD">
              <w:t>8</w:t>
            </w:r>
            <w:r w:rsidR="00A930DE" w:rsidRPr="00A930DE">
              <w:rPr>
                <w:vertAlign w:val="superscript"/>
              </w:rPr>
              <w:t>th</w:t>
            </w:r>
            <w:r w:rsidR="00A930DE">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CC2268"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CC2268"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4CEFFB21" w:rsidR="007E7141" w:rsidRPr="00C2798A" w:rsidRDefault="00CC2268" w:rsidP="00C2798A">
            <w:pPr>
              <w:pStyle w:val="MeetingInfo"/>
            </w:pPr>
            <w:r>
              <w:t>06</w:t>
            </w:r>
            <w:r w:rsidR="00F41B18">
              <w:t>/0</w:t>
            </w:r>
            <w:r w:rsidR="00404FBE">
              <w:t>6</w:t>
            </w:r>
            <w:r w:rsidR="00F41B18">
              <w:t>/2021</w:t>
            </w:r>
          </w:p>
        </w:tc>
      </w:tr>
      <w:tr w:rsidR="00EC37E4" w:rsidRPr="00C2798A" w14:paraId="4753BAA4" w14:textId="77777777" w:rsidTr="00424C86">
        <w:trPr>
          <w:trHeight w:val="492"/>
        </w:trPr>
        <w:tc>
          <w:tcPr>
            <w:tcW w:w="917" w:type="pct"/>
          </w:tcPr>
          <w:p w14:paraId="11430578" w14:textId="77777777" w:rsidR="007E7141" w:rsidRPr="00C2798A" w:rsidRDefault="00CC2268"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CC2268"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7B8942D0" w14:textId="7E25B878" w:rsidR="00331DAB" w:rsidRDefault="00331DAB" w:rsidP="00424C86">
      <w:pPr>
        <w:pStyle w:val="ListNumber"/>
      </w:pPr>
      <w:r>
        <w:t>Discuss the progress of LSTM</w:t>
      </w:r>
    </w:p>
    <w:p w14:paraId="0822D1B4" w14:textId="3CC1AB9C" w:rsidR="000035BD" w:rsidRDefault="000035BD" w:rsidP="00424C86">
      <w:pPr>
        <w:pStyle w:val="ListNumber"/>
      </w:pPr>
      <w:r>
        <w:t>Discuss the usage of Solar PV</w:t>
      </w:r>
    </w:p>
    <w:p w14:paraId="6EF71870" w14:textId="76F9C47E" w:rsidR="00412E62" w:rsidRDefault="00412E62" w:rsidP="00424C86">
      <w:pPr>
        <w:pStyle w:val="ListNumber"/>
      </w:pPr>
      <w:r>
        <w:t xml:space="preserve">Discuss </w:t>
      </w:r>
      <w:r w:rsidR="000035BD">
        <w:t>the plan for Prediction</w:t>
      </w:r>
    </w:p>
    <w:p w14:paraId="79D722FB" w14:textId="4FD08F1A"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 xml:space="preserve">Attendees: Bahee Gnanasundram, </w:t>
      </w:r>
      <w:proofErr w:type="spellStart"/>
      <w:r>
        <w:t>Mat</w:t>
      </w:r>
      <w:r w:rsidR="004B3331">
        <w:t>hthew</w:t>
      </w:r>
      <w:proofErr w:type="spellEnd"/>
      <w:r w:rsidR="004B3331">
        <w:t xml:space="preserve"> </w:t>
      </w:r>
      <w:proofErr w:type="spellStart"/>
      <w:r w:rsidR="004B3331">
        <w:t>Seery</w:t>
      </w:r>
      <w:proofErr w:type="spellEnd"/>
      <w:r w:rsidR="004B3331">
        <w:t>, Rahul Lobo, Mohammad Ahsan Ullah</w:t>
      </w:r>
    </w:p>
    <w:p w14:paraId="263F9236" w14:textId="074708FC" w:rsidR="00E65600" w:rsidRPr="00E65600" w:rsidRDefault="00E65600" w:rsidP="00F41B18">
      <w:pPr>
        <w:rPr>
          <w:b/>
          <w:bCs/>
          <w:u w:val="single"/>
        </w:rPr>
      </w:pPr>
      <w:r w:rsidRPr="00E65600">
        <w:rPr>
          <w:b/>
          <w:bCs/>
          <w:u w:val="single"/>
        </w:rPr>
        <w:t>Outcome:</w:t>
      </w:r>
    </w:p>
    <w:p w14:paraId="2C9D0D7F" w14:textId="418383A2" w:rsidR="000C3F03" w:rsidRDefault="00736DE3" w:rsidP="00E65600">
      <w:pPr>
        <w:pStyle w:val="ListNumber2"/>
      </w:pPr>
      <w:r>
        <w:t xml:space="preserve">Matt </w:t>
      </w:r>
      <w:r w:rsidR="00FC5D35">
        <w:t xml:space="preserve">improved the model with BIDIRECTIONAL </w:t>
      </w:r>
      <w:r w:rsidR="000C3F03">
        <w:t xml:space="preserve">with RMSE of </w:t>
      </w:r>
      <w:r w:rsidR="00FC5D35">
        <w:t xml:space="preserve">about </w:t>
      </w:r>
      <w:r w:rsidR="00136E94">
        <w:t>70</w:t>
      </w:r>
      <w:r w:rsidR="000C3F03">
        <w:t>MW</w:t>
      </w:r>
      <w:r w:rsidR="00FC5D35">
        <w:t xml:space="preserve"> on test data</w:t>
      </w:r>
      <w:r w:rsidR="000C3F03">
        <w:t xml:space="preserve">. </w:t>
      </w:r>
    </w:p>
    <w:p w14:paraId="2DF7456B" w14:textId="388FC30C" w:rsidR="006B3105" w:rsidRDefault="00FC5D35" w:rsidP="00E65600">
      <w:pPr>
        <w:pStyle w:val="ListNumber2"/>
      </w:pPr>
      <w:r>
        <w:t>Bahee demonstrated that the Solar PV could not be used with our model with any kind of approximation as the available information in across the entire state and only cumulative monthly figure.</w:t>
      </w:r>
    </w:p>
    <w:p w14:paraId="74F183A6" w14:textId="2CD4828B" w:rsidR="00D71A7C" w:rsidRDefault="00FC5D35" w:rsidP="00E65600">
      <w:pPr>
        <w:pStyle w:val="ListNumber2"/>
      </w:pPr>
      <w:r>
        <w:t>Bahee discuss a plan to save the model and write a separate program to build the model using a fundamental algorithm of forecasting demand based on the first set of actual demand, then forecast on forecasted demand.</w:t>
      </w:r>
    </w:p>
    <w:p w14:paraId="6FA0DE98" w14:textId="6BD7E57E" w:rsidR="00FC5D35" w:rsidRDefault="00FC5D35" w:rsidP="00E65600">
      <w:pPr>
        <w:pStyle w:val="ListNumber2"/>
      </w:pPr>
      <w:r>
        <w:t>Ahsan to explore independent implementation of models to see whether further improvement can be performed.</w:t>
      </w:r>
    </w:p>
    <w:p w14:paraId="548C0171" w14:textId="4E831758" w:rsidR="00FC5D35" w:rsidRDefault="00FC5D35" w:rsidP="00E65600">
      <w:pPr>
        <w:pStyle w:val="ListNumber2"/>
      </w:pPr>
      <w:r>
        <w:t>Rahul to start looking at the report format and start compiling the necessary information.</w:t>
      </w:r>
    </w:p>
    <w:p w14:paraId="4D65E747" w14:textId="4E31CC7F" w:rsidR="00133C8A" w:rsidRDefault="00E65600" w:rsidP="00E65600">
      <w:pPr>
        <w:pStyle w:val="Heading1"/>
      </w:pPr>
      <w:r>
        <w:lastRenderedPageBreak/>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t>Git Repository Setup</w:t>
            </w:r>
          </w:p>
        </w:tc>
        <w:tc>
          <w:tcPr>
            <w:tcW w:w="1404" w:type="pct"/>
          </w:tcPr>
          <w:p w14:paraId="1570A59F" w14:textId="3C83D656" w:rsidR="0087088A" w:rsidRPr="00424C86" w:rsidRDefault="00D71A7C" w:rsidP="00424C86">
            <w:r>
              <w:t>Matt</w:t>
            </w:r>
          </w:p>
        </w:tc>
        <w:tc>
          <w:tcPr>
            <w:tcW w:w="921" w:type="pct"/>
          </w:tcPr>
          <w:p w14:paraId="1D8E6EF3" w14:textId="447D8E64" w:rsidR="0087088A" w:rsidRPr="00424C86" w:rsidRDefault="00E65600" w:rsidP="00424C86">
            <w:r>
              <w:t>1</w:t>
            </w:r>
            <w:r w:rsidR="00D71A7C">
              <w:t>6</w:t>
            </w:r>
            <w:r>
              <w:t>/05/2021</w:t>
            </w:r>
          </w:p>
        </w:tc>
        <w:tc>
          <w:tcPr>
            <w:tcW w:w="1579" w:type="pct"/>
          </w:tcPr>
          <w:p w14:paraId="7C431DDD" w14:textId="306D072F" w:rsidR="0087088A" w:rsidRPr="00424C86" w:rsidRDefault="00D71A7C" w:rsidP="00424C86">
            <w:r>
              <w:t>Completed</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4251BDDF" w:rsidR="0087088A" w:rsidRPr="00424C86" w:rsidRDefault="00E65600" w:rsidP="00424C86">
            <w:r>
              <w:t>1</w:t>
            </w:r>
            <w:r w:rsidR="00D71A7C">
              <w:t>8</w:t>
            </w:r>
            <w:r>
              <w:t>/05/2021</w:t>
            </w:r>
          </w:p>
        </w:tc>
        <w:tc>
          <w:tcPr>
            <w:tcW w:w="1579" w:type="pct"/>
          </w:tcPr>
          <w:p w14:paraId="2502455D" w14:textId="77777777" w:rsidR="0087088A" w:rsidRDefault="00D71A7C" w:rsidP="00424C86">
            <w:r>
              <w:t>Core work completed</w:t>
            </w:r>
            <w:r w:rsidR="00E65600">
              <w:t>. Matt will make the submission</w:t>
            </w:r>
            <w:r>
              <w:t xml:space="preserve"> on the 18</w:t>
            </w:r>
            <w:r w:rsidRPr="00D71A7C">
              <w:rPr>
                <w:vertAlign w:val="superscript"/>
              </w:rPr>
              <w:t>th</w:t>
            </w:r>
            <w:r>
              <w:t>.</w:t>
            </w:r>
          </w:p>
          <w:p w14:paraId="495E9341" w14:textId="1F5AA9EC" w:rsidR="00736DE3" w:rsidRPr="00424C86" w:rsidRDefault="00736DE3" w:rsidP="00424C86">
            <w:r>
              <w:t>Completed on the 18</w:t>
            </w:r>
            <w:r w:rsidRPr="00736DE3">
              <w:rPr>
                <w:vertAlign w:val="superscript"/>
              </w:rPr>
              <w:t>th</w:t>
            </w:r>
            <w:r>
              <w:t xml:space="preserve"> May</w:t>
            </w:r>
            <w:r>
              <w:rPr>
                <w:vertAlign w:val="superscript"/>
              </w:rPr>
              <w:t xml:space="preserve">   </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34D29505" w14:textId="77777777" w:rsidR="0087088A" w:rsidRDefault="00E65600" w:rsidP="00424C86">
            <w:r>
              <w:t>All will respond individually based on the group decision.</w:t>
            </w:r>
          </w:p>
          <w:p w14:paraId="03311C5E" w14:textId="38C9BCD2" w:rsidR="00736DE3" w:rsidRPr="00424C86" w:rsidRDefault="00736DE3" w:rsidP="00424C86">
            <w:r>
              <w:t>Completed on the 18</w:t>
            </w:r>
            <w:r w:rsidRPr="00736DE3">
              <w:rPr>
                <w:vertAlign w:val="superscript"/>
              </w:rPr>
              <w:t>th</w:t>
            </w:r>
            <w:r>
              <w:t xml:space="preserve"> May</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r w:rsidR="00D71A7C" w:rsidRPr="00424C86" w14:paraId="02FE28BE" w14:textId="77777777" w:rsidTr="00E65600">
        <w:trPr>
          <w:trHeight w:val="288"/>
        </w:trPr>
        <w:tc>
          <w:tcPr>
            <w:tcW w:w="1096" w:type="pct"/>
          </w:tcPr>
          <w:p w14:paraId="2E1C848F" w14:textId="3178AD98" w:rsidR="00D71A7C" w:rsidRDefault="00D71A7C" w:rsidP="00424C86">
            <w:r>
              <w:t>Review Data</w:t>
            </w:r>
          </w:p>
        </w:tc>
        <w:tc>
          <w:tcPr>
            <w:tcW w:w="1404" w:type="pct"/>
          </w:tcPr>
          <w:p w14:paraId="171630C7" w14:textId="74ADCB7C" w:rsidR="00D71A7C" w:rsidRDefault="00D71A7C" w:rsidP="00424C86">
            <w:r>
              <w:t>All</w:t>
            </w:r>
          </w:p>
        </w:tc>
        <w:tc>
          <w:tcPr>
            <w:tcW w:w="921" w:type="pct"/>
          </w:tcPr>
          <w:p w14:paraId="4959F911" w14:textId="25CB89B3" w:rsidR="00D71A7C" w:rsidRDefault="00D71A7C" w:rsidP="00424C86">
            <w:r>
              <w:t>24/05/2021</w:t>
            </w:r>
          </w:p>
        </w:tc>
        <w:tc>
          <w:tcPr>
            <w:tcW w:w="1579" w:type="pct"/>
          </w:tcPr>
          <w:p w14:paraId="1BB4D28D" w14:textId="3A3A7A22" w:rsidR="00D71A7C" w:rsidRDefault="00A747AD" w:rsidP="00424C86">
            <w:r>
              <w:t>Completed</w:t>
            </w:r>
          </w:p>
        </w:tc>
      </w:tr>
      <w:tr w:rsidR="00062672" w:rsidRPr="00424C86" w14:paraId="10D31531" w14:textId="77777777" w:rsidTr="00E65600">
        <w:trPr>
          <w:trHeight w:val="288"/>
        </w:trPr>
        <w:tc>
          <w:tcPr>
            <w:tcW w:w="1096" w:type="pct"/>
          </w:tcPr>
          <w:p w14:paraId="37E8E9AD" w14:textId="15822ADA" w:rsidR="00062672" w:rsidRDefault="00062672" w:rsidP="00424C86">
            <w:r>
              <w:t>Booking with a lecturer</w:t>
            </w:r>
          </w:p>
        </w:tc>
        <w:tc>
          <w:tcPr>
            <w:tcW w:w="1404" w:type="pct"/>
          </w:tcPr>
          <w:p w14:paraId="7D595F8B" w14:textId="282C3EC2" w:rsidR="00062672" w:rsidRDefault="00062672" w:rsidP="00424C86">
            <w:r>
              <w:t>Bahee</w:t>
            </w:r>
          </w:p>
        </w:tc>
        <w:tc>
          <w:tcPr>
            <w:tcW w:w="921" w:type="pct"/>
          </w:tcPr>
          <w:p w14:paraId="68B3658F" w14:textId="46E2C213" w:rsidR="00062672" w:rsidRDefault="00062672" w:rsidP="00424C86">
            <w:r>
              <w:t>24/05/2021</w:t>
            </w:r>
          </w:p>
        </w:tc>
        <w:tc>
          <w:tcPr>
            <w:tcW w:w="1579" w:type="pct"/>
          </w:tcPr>
          <w:p w14:paraId="454C07C6" w14:textId="429EB25D" w:rsidR="00062672" w:rsidRDefault="00062672" w:rsidP="00424C86">
            <w:r>
              <w:t>Booking made with Michele for 3PM-4PM, 27/05/2021</w:t>
            </w:r>
          </w:p>
        </w:tc>
      </w:tr>
      <w:tr w:rsidR="00A747AD" w:rsidRPr="00424C86" w14:paraId="09C0BFB3" w14:textId="77777777" w:rsidTr="00E65600">
        <w:trPr>
          <w:trHeight w:val="288"/>
        </w:trPr>
        <w:tc>
          <w:tcPr>
            <w:tcW w:w="1096" w:type="pct"/>
          </w:tcPr>
          <w:p w14:paraId="0E224241" w14:textId="509E3204" w:rsidR="00A747AD" w:rsidRDefault="00A747AD" w:rsidP="00424C86">
            <w:r>
              <w:t>Preprocess Data</w:t>
            </w:r>
          </w:p>
        </w:tc>
        <w:tc>
          <w:tcPr>
            <w:tcW w:w="1404" w:type="pct"/>
          </w:tcPr>
          <w:p w14:paraId="535466E4" w14:textId="5F3CBF8E" w:rsidR="00A747AD" w:rsidRDefault="00A747AD" w:rsidP="00424C86">
            <w:r>
              <w:t>Matt, Bahee</w:t>
            </w:r>
          </w:p>
        </w:tc>
        <w:tc>
          <w:tcPr>
            <w:tcW w:w="921" w:type="pct"/>
          </w:tcPr>
          <w:p w14:paraId="67FC2A44" w14:textId="34ACD6C1" w:rsidR="00A747AD" w:rsidRDefault="00A747AD" w:rsidP="00424C86">
            <w:r>
              <w:t>31/05/2021</w:t>
            </w:r>
          </w:p>
        </w:tc>
        <w:tc>
          <w:tcPr>
            <w:tcW w:w="1579" w:type="pct"/>
          </w:tcPr>
          <w:p w14:paraId="4FEE730E" w14:textId="0EA91FFB" w:rsidR="00A747AD" w:rsidRDefault="000035BD" w:rsidP="00424C86">
            <w:r>
              <w:t>C</w:t>
            </w:r>
            <w:r w:rsidR="00FF36F7">
              <w:t>ompleted</w:t>
            </w:r>
            <w:r>
              <w:t xml:space="preserve"> on time</w:t>
            </w:r>
          </w:p>
        </w:tc>
      </w:tr>
      <w:tr w:rsidR="00A747AD" w:rsidRPr="00424C86" w14:paraId="20103096" w14:textId="77777777" w:rsidTr="00E65600">
        <w:trPr>
          <w:trHeight w:val="288"/>
        </w:trPr>
        <w:tc>
          <w:tcPr>
            <w:tcW w:w="1096" w:type="pct"/>
          </w:tcPr>
          <w:p w14:paraId="7A4DA979" w14:textId="5545EF4B" w:rsidR="00A747AD" w:rsidRDefault="00A747AD" w:rsidP="00424C86">
            <w:r>
              <w:t>Document Data Visualization</w:t>
            </w:r>
          </w:p>
        </w:tc>
        <w:tc>
          <w:tcPr>
            <w:tcW w:w="1404" w:type="pct"/>
          </w:tcPr>
          <w:p w14:paraId="106B7182" w14:textId="0C609FC4" w:rsidR="00A747AD" w:rsidRDefault="00A747AD" w:rsidP="00424C86">
            <w:r>
              <w:t>Ahsan</w:t>
            </w:r>
          </w:p>
        </w:tc>
        <w:tc>
          <w:tcPr>
            <w:tcW w:w="921" w:type="pct"/>
          </w:tcPr>
          <w:p w14:paraId="04EE4718" w14:textId="0F4FC48B" w:rsidR="00A747AD" w:rsidRDefault="00A747AD" w:rsidP="00424C86">
            <w:r>
              <w:t>27/05/2021</w:t>
            </w:r>
          </w:p>
        </w:tc>
        <w:tc>
          <w:tcPr>
            <w:tcW w:w="1579" w:type="pct"/>
          </w:tcPr>
          <w:p w14:paraId="442A2668" w14:textId="090BF2EB" w:rsidR="00A747AD" w:rsidRDefault="00FF36F7" w:rsidP="00424C86">
            <w:r>
              <w:t>Completed on time</w:t>
            </w:r>
          </w:p>
        </w:tc>
      </w:tr>
      <w:tr w:rsidR="00A747AD" w:rsidRPr="00424C86" w14:paraId="29F20823" w14:textId="77777777" w:rsidTr="00E65600">
        <w:trPr>
          <w:trHeight w:val="288"/>
        </w:trPr>
        <w:tc>
          <w:tcPr>
            <w:tcW w:w="1096" w:type="pct"/>
          </w:tcPr>
          <w:p w14:paraId="66C01F80" w14:textId="427526F6" w:rsidR="00A747AD" w:rsidRDefault="00A747AD" w:rsidP="00424C86">
            <w:r>
              <w:t>Statistical Analysis of data</w:t>
            </w:r>
          </w:p>
        </w:tc>
        <w:tc>
          <w:tcPr>
            <w:tcW w:w="1404" w:type="pct"/>
          </w:tcPr>
          <w:p w14:paraId="73854FC2" w14:textId="15E6DAE0" w:rsidR="00A747AD" w:rsidRDefault="00A747AD" w:rsidP="00424C86">
            <w:r>
              <w:t>Rahul</w:t>
            </w:r>
          </w:p>
        </w:tc>
        <w:tc>
          <w:tcPr>
            <w:tcW w:w="921" w:type="pct"/>
          </w:tcPr>
          <w:p w14:paraId="5C51B2A5" w14:textId="4725A6EB" w:rsidR="00A747AD" w:rsidRDefault="00A747AD" w:rsidP="00424C86">
            <w:r>
              <w:t>31/05/2021</w:t>
            </w:r>
          </w:p>
        </w:tc>
        <w:tc>
          <w:tcPr>
            <w:tcW w:w="1579" w:type="pct"/>
          </w:tcPr>
          <w:p w14:paraId="453F56CE" w14:textId="2377696F" w:rsidR="00A747AD" w:rsidRDefault="000035BD" w:rsidP="00424C86">
            <w:r>
              <w:t>Completed on time</w:t>
            </w:r>
          </w:p>
        </w:tc>
      </w:tr>
      <w:tr w:rsidR="000C3F03" w:rsidRPr="00424C86" w14:paraId="140FCB06" w14:textId="77777777" w:rsidTr="00E65600">
        <w:trPr>
          <w:trHeight w:val="288"/>
        </w:trPr>
        <w:tc>
          <w:tcPr>
            <w:tcW w:w="1096" w:type="pct"/>
          </w:tcPr>
          <w:p w14:paraId="093A296D" w14:textId="09C5AC6F" w:rsidR="000C3F03" w:rsidRDefault="000C3F03" w:rsidP="00424C86">
            <w:r>
              <w:t>LSTM</w:t>
            </w:r>
          </w:p>
        </w:tc>
        <w:tc>
          <w:tcPr>
            <w:tcW w:w="1404" w:type="pct"/>
          </w:tcPr>
          <w:p w14:paraId="1753FA4A" w14:textId="16B2DBAF" w:rsidR="000C3F03" w:rsidRDefault="000C3F03" w:rsidP="00424C86">
            <w:r>
              <w:t>Matt</w:t>
            </w:r>
          </w:p>
        </w:tc>
        <w:tc>
          <w:tcPr>
            <w:tcW w:w="921" w:type="pct"/>
          </w:tcPr>
          <w:p w14:paraId="0BB5AB7F" w14:textId="7D712E49" w:rsidR="000C3F03" w:rsidRDefault="000C3F03" w:rsidP="00424C86">
            <w:r>
              <w:t>8/06/2021</w:t>
            </w:r>
          </w:p>
        </w:tc>
        <w:tc>
          <w:tcPr>
            <w:tcW w:w="1579" w:type="pct"/>
          </w:tcPr>
          <w:p w14:paraId="5380ECF8" w14:textId="3C23E163" w:rsidR="000C3F03" w:rsidRDefault="000035BD" w:rsidP="00424C86">
            <w:r>
              <w:t>Completed on time</w:t>
            </w:r>
          </w:p>
        </w:tc>
      </w:tr>
      <w:tr w:rsidR="000C3F03" w:rsidRPr="00424C86" w14:paraId="225AD759" w14:textId="77777777" w:rsidTr="00E65600">
        <w:trPr>
          <w:trHeight w:val="288"/>
        </w:trPr>
        <w:tc>
          <w:tcPr>
            <w:tcW w:w="1096" w:type="pct"/>
          </w:tcPr>
          <w:p w14:paraId="3016B0CD" w14:textId="1B68EEC0" w:rsidR="000C3F03" w:rsidRDefault="000C3F03" w:rsidP="00424C86">
            <w:r>
              <w:t>Solar PV</w:t>
            </w:r>
          </w:p>
        </w:tc>
        <w:tc>
          <w:tcPr>
            <w:tcW w:w="1404" w:type="pct"/>
          </w:tcPr>
          <w:p w14:paraId="71897C77" w14:textId="7A86488B" w:rsidR="000C3F03" w:rsidRDefault="000C3F03" w:rsidP="00424C86">
            <w:r>
              <w:t>Ahsan</w:t>
            </w:r>
          </w:p>
        </w:tc>
        <w:tc>
          <w:tcPr>
            <w:tcW w:w="921" w:type="pct"/>
          </w:tcPr>
          <w:p w14:paraId="4278D2D2" w14:textId="718FD6EF" w:rsidR="000C3F03" w:rsidRDefault="000C3F03" w:rsidP="00424C86">
            <w:r>
              <w:t>3/6/2021</w:t>
            </w:r>
          </w:p>
        </w:tc>
        <w:tc>
          <w:tcPr>
            <w:tcW w:w="1579" w:type="pct"/>
          </w:tcPr>
          <w:p w14:paraId="303CAA37" w14:textId="06C936C3" w:rsidR="000C3F03" w:rsidRDefault="00136E94" w:rsidP="00424C86">
            <w:r>
              <w:t>Provided monthly data</w:t>
            </w:r>
            <w:r w:rsidR="000035BD">
              <w:t xml:space="preserve"> on time</w:t>
            </w:r>
          </w:p>
        </w:tc>
      </w:tr>
      <w:tr w:rsidR="000C3F03" w:rsidRPr="00424C86" w14:paraId="638AE947" w14:textId="77777777" w:rsidTr="00E65600">
        <w:trPr>
          <w:trHeight w:val="288"/>
        </w:trPr>
        <w:tc>
          <w:tcPr>
            <w:tcW w:w="1096" w:type="pct"/>
          </w:tcPr>
          <w:p w14:paraId="3A689401" w14:textId="4BCD189F" w:rsidR="000C3F03" w:rsidRDefault="000C3F03" w:rsidP="00424C86">
            <w:r>
              <w:t>Review Model</w:t>
            </w:r>
          </w:p>
        </w:tc>
        <w:tc>
          <w:tcPr>
            <w:tcW w:w="1404" w:type="pct"/>
          </w:tcPr>
          <w:p w14:paraId="5902B5AA" w14:textId="4C47C461" w:rsidR="000C3F03" w:rsidRDefault="000C3F03" w:rsidP="00424C86">
            <w:r>
              <w:t>Bahee, Rahul</w:t>
            </w:r>
          </w:p>
        </w:tc>
        <w:tc>
          <w:tcPr>
            <w:tcW w:w="921" w:type="pct"/>
          </w:tcPr>
          <w:p w14:paraId="580029A7" w14:textId="1B6EDF49" w:rsidR="000C3F03" w:rsidRDefault="000C3F03" w:rsidP="00424C86">
            <w:r>
              <w:t>3/6/2021</w:t>
            </w:r>
          </w:p>
        </w:tc>
        <w:tc>
          <w:tcPr>
            <w:tcW w:w="1579" w:type="pct"/>
          </w:tcPr>
          <w:p w14:paraId="194ABEEA" w14:textId="27246CEE" w:rsidR="000C3F03" w:rsidRDefault="000C3F03" w:rsidP="00424C86">
            <w:r>
              <w:t>Review both MLP and LSTM</w:t>
            </w:r>
            <w:r w:rsidR="000035BD">
              <w:t>.</w:t>
            </w:r>
            <w:r w:rsidR="00FC5D35">
              <w:t xml:space="preserve"> Completed on time.</w:t>
            </w:r>
          </w:p>
        </w:tc>
      </w:tr>
      <w:tr w:rsidR="00062672" w:rsidRPr="00424C86" w14:paraId="445FE872" w14:textId="77777777" w:rsidTr="00E65600">
        <w:trPr>
          <w:trHeight w:val="288"/>
        </w:trPr>
        <w:tc>
          <w:tcPr>
            <w:tcW w:w="1096" w:type="pct"/>
          </w:tcPr>
          <w:p w14:paraId="75311AF2" w14:textId="637033F4" w:rsidR="00062672" w:rsidRDefault="00062672" w:rsidP="00424C86">
            <w:r>
              <w:lastRenderedPageBreak/>
              <w:t>Booking with a lecturer</w:t>
            </w:r>
          </w:p>
        </w:tc>
        <w:tc>
          <w:tcPr>
            <w:tcW w:w="1404" w:type="pct"/>
          </w:tcPr>
          <w:p w14:paraId="77E3ABEC" w14:textId="22DDA80C" w:rsidR="00062672" w:rsidRDefault="00062672" w:rsidP="00424C86">
            <w:r>
              <w:t>Bahee</w:t>
            </w:r>
          </w:p>
        </w:tc>
        <w:tc>
          <w:tcPr>
            <w:tcW w:w="921" w:type="pct"/>
          </w:tcPr>
          <w:p w14:paraId="7447803B" w14:textId="38D9A359" w:rsidR="00062672" w:rsidRDefault="00062672" w:rsidP="00424C86">
            <w:r>
              <w:t>3/6/2021</w:t>
            </w:r>
          </w:p>
        </w:tc>
        <w:tc>
          <w:tcPr>
            <w:tcW w:w="1579" w:type="pct"/>
          </w:tcPr>
          <w:p w14:paraId="760F4F3E" w14:textId="1EB26781" w:rsidR="00062672" w:rsidRDefault="00062672" w:rsidP="00424C86">
            <w:r>
              <w:t>Booking made with Michele for 7PM-8PM, 07/06/2021</w:t>
            </w:r>
          </w:p>
        </w:tc>
      </w:tr>
      <w:tr w:rsidR="00136E94" w:rsidRPr="00424C86" w14:paraId="7577B010" w14:textId="77777777" w:rsidTr="00E65600">
        <w:trPr>
          <w:trHeight w:val="288"/>
        </w:trPr>
        <w:tc>
          <w:tcPr>
            <w:tcW w:w="1096" w:type="pct"/>
          </w:tcPr>
          <w:p w14:paraId="06A1A40A" w14:textId="192B7AD1" w:rsidR="00136E94" w:rsidRDefault="00136E94" w:rsidP="00424C86">
            <w:r>
              <w:t>Solar PV</w:t>
            </w:r>
          </w:p>
        </w:tc>
        <w:tc>
          <w:tcPr>
            <w:tcW w:w="1404" w:type="pct"/>
          </w:tcPr>
          <w:p w14:paraId="021EC4DD" w14:textId="07BFE64C" w:rsidR="00136E94" w:rsidRDefault="00136E94" w:rsidP="00424C86">
            <w:r>
              <w:t>Bahee</w:t>
            </w:r>
          </w:p>
        </w:tc>
        <w:tc>
          <w:tcPr>
            <w:tcW w:w="921" w:type="pct"/>
          </w:tcPr>
          <w:p w14:paraId="717312B9" w14:textId="6AE75E89" w:rsidR="00136E94" w:rsidRDefault="00136E94" w:rsidP="00424C86">
            <w:r>
              <w:t>10/06/2021</w:t>
            </w:r>
          </w:p>
        </w:tc>
        <w:tc>
          <w:tcPr>
            <w:tcW w:w="1579" w:type="pct"/>
          </w:tcPr>
          <w:p w14:paraId="66A22523" w14:textId="1883EAE4" w:rsidR="00136E94" w:rsidRDefault="00136E94" w:rsidP="00424C86">
            <w:r>
              <w:t>Will try to incorporate the Solar PV as input.</w:t>
            </w:r>
          </w:p>
        </w:tc>
      </w:tr>
      <w:tr w:rsidR="00D9353D" w:rsidRPr="00424C86" w14:paraId="1E23963C" w14:textId="77777777" w:rsidTr="00E65600">
        <w:trPr>
          <w:trHeight w:val="288"/>
        </w:trPr>
        <w:tc>
          <w:tcPr>
            <w:tcW w:w="1096" w:type="pct"/>
          </w:tcPr>
          <w:p w14:paraId="0EA9124F" w14:textId="31C3A30B" w:rsidR="00D9353D" w:rsidRDefault="00D9353D" w:rsidP="00424C86">
            <w:r>
              <w:t>LSTM, MLP continuous improvement</w:t>
            </w:r>
          </w:p>
        </w:tc>
        <w:tc>
          <w:tcPr>
            <w:tcW w:w="1404" w:type="pct"/>
          </w:tcPr>
          <w:p w14:paraId="07300D6F" w14:textId="25B091AE" w:rsidR="00D9353D" w:rsidRDefault="00D9353D" w:rsidP="00424C86">
            <w:r>
              <w:t>Matt, Bahee</w:t>
            </w:r>
          </w:p>
        </w:tc>
        <w:tc>
          <w:tcPr>
            <w:tcW w:w="921" w:type="pct"/>
          </w:tcPr>
          <w:p w14:paraId="59801FA8" w14:textId="4AC80F55" w:rsidR="00D9353D" w:rsidRDefault="00D9353D" w:rsidP="00424C86">
            <w:r>
              <w:t>10/06/2021</w:t>
            </w:r>
          </w:p>
        </w:tc>
        <w:tc>
          <w:tcPr>
            <w:tcW w:w="1579" w:type="pct"/>
          </w:tcPr>
          <w:p w14:paraId="234B630C" w14:textId="11959585" w:rsidR="00D9353D" w:rsidRDefault="00D9353D" w:rsidP="00424C86">
            <w:r>
              <w:t>Ongoing</w:t>
            </w:r>
          </w:p>
        </w:tc>
      </w:tr>
      <w:tr w:rsidR="00D9353D" w:rsidRPr="00424C86" w14:paraId="527555F0" w14:textId="77777777" w:rsidTr="00E65600">
        <w:trPr>
          <w:trHeight w:val="288"/>
        </w:trPr>
        <w:tc>
          <w:tcPr>
            <w:tcW w:w="1096" w:type="pct"/>
          </w:tcPr>
          <w:p w14:paraId="7B9CCFF7" w14:textId="6837E8D3" w:rsidR="00D9353D" w:rsidRDefault="00D9353D" w:rsidP="00424C86">
            <w:r>
              <w:t>Model Validation</w:t>
            </w:r>
          </w:p>
        </w:tc>
        <w:tc>
          <w:tcPr>
            <w:tcW w:w="1404" w:type="pct"/>
          </w:tcPr>
          <w:p w14:paraId="49E323AD" w14:textId="5A8CDACF" w:rsidR="00D9353D" w:rsidRDefault="00D9353D" w:rsidP="00424C86">
            <w:r>
              <w:t>Rahul and Ahsan</w:t>
            </w:r>
          </w:p>
        </w:tc>
        <w:tc>
          <w:tcPr>
            <w:tcW w:w="921" w:type="pct"/>
          </w:tcPr>
          <w:p w14:paraId="29DC81E2" w14:textId="785A50F7" w:rsidR="00D9353D" w:rsidRDefault="00D9353D" w:rsidP="00424C86">
            <w:r>
              <w:t xml:space="preserve">10/06/2021 </w:t>
            </w:r>
          </w:p>
        </w:tc>
        <w:tc>
          <w:tcPr>
            <w:tcW w:w="1579" w:type="pct"/>
          </w:tcPr>
          <w:p w14:paraId="0B6F935F" w14:textId="435AFA30" w:rsidR="00D9353D" w:rsidRDefault="00D9353D" w:rsidP="00424C86">
            <w:r>
              <w:t>Ongoing</w:t>
            </w:r>
          </w:p>
        </w:tc>
      </w:tr>
      <w:tr w:rsidR="00FC5D35" w:rsidRPr="00424C86" w14:paraId="4DB92D19" w14:textId="77777777" w:rsidTr="00E65600">
        <w:trPr>
          <w:trHeight w:val="288"/>
        </w:trPr>
        <w:tc>
          <w:tcPr>
            <w:tcW w:w="1096" w:type="pct"/>
          </w:tcPr>
          <w:p w14:paraId="6D189499" w14:textId="60D566BC" w:rsidR="00FC5D35" w:rsidRDefault="00FC5D35" w:rsidP="00424C86">
            <w:r>
              <w:t>Prediction Program</w:t>
            </w:r>
          </w:p>
        </w:tc>
        <w:tc>
          <w:tcPr>
            <w:tcW w:w="1404" w:type="pct"/>
          </w:tcPr>
          <w:p w14:paraId="6309A62B" w14:textId="73D24FE4" w:rsidR="00FC5D35" w:rsidRDefault="00FC5D35" w:rsidP="00424C86">
            <w:r>
              <w:t>Bahee</w:t>
            </w:r>
          </w:p>
        </w:tc>
        <w:tc>
          <w:tcPr>
            <w:tcW w:w="921" w:type="pct"/>
          </w:tcPr>
          <w:p w14:paraId="0438B1BE" w14:textId="115045D8" w:rsidR="00FC5D35" w:rsidRDefault="00FC5D35" w:rsidP="00424C86">
            <w:r>
              <w:t>11/06/2021</w:t>
            </w:r>
          </w:p>
        </w:tc>
        <w:tc>
          <w:tcPr>
            <w:tcW w:w="1579" w:type="pct"/>
          </w:tcPr>
          <w:p w14:paraId="0E076BA4" w14:textId="2E36A769" w:rsidR="00FC5D35" w:rsidRDefault="00FC5D35" w:rsidP="00424C86">
            <w:r>
              <w:t>Will start working on it.</w:t>
            </w:r>
          </w:p>
        </w:tc>
      </w:tr>
      <w:tr w:rsidR="00FC5D35" w:rsidRPr="00424C86" w14:paraId="18DB35A2" w14:textId="77777777" w:rsidTr="00E65600">
        <w:trPr>
          <w:trHeight w:val="288"/>
        </w:trPr>
        <w:tc>
          <w:tcPr>
            <w:tcW w:w="1096" w:type="pct"/>
          </w:tcPr>
          <w:p w14:paraId="056BCD90" w14:textId="675060F0" w:rsidR="00FC5D35" w:rsidRDefault="00FC5D35" w:rsidP="00424C86">
            <w:r>
              <w:t>Exploring Alternative models and/or implementation</w:t>
            </w:r>
          </w:p>
        </w:tc>
        <w:tc>
          <w:tcPr>
            <w:tcW w:w="1404" w:type="pct"/>
          </w:tcPr>
          <w:p w14:paraId="13B9C30A" w14:textId="331801A1" w:rsidR="00FC5D35" w:rsidRDefault="00FC5D35" w:rsidP="00424C86">
            <w:r>
              <w:t>Ahsan</w:t>
            </w:r>
          </w:p>
        </w:tc>
        <w:tc>
          <w:tcPr>
            <w:tcW w:w="921" w:type="pct"/>
          </w:tcPr>
          <w:p w14:paraId="587C132C" w14:textId="1C9BE267" w:rsidR="00FC5D35" w:rsidRDefault="00FC5D35" w:rsidP="00424C86">
            <w:r>
              <w:t>11/06/2021</w:t>
            </w:r>
          </w:p>
        </w:tc>
        <w:tc>
          <w:tcPr>
            <w:tcW w:w="1579" w:type="pct"/>
          </w:tcPr>
          <w:p w14:paraId="2AF87632" w14:textId="77777777" w:rsidR="00FC5D35" w:rsidRDefault="00FC5D35" w:rsidP="00424C86"/>
        </w:tc>
      </w:tr>
      <w:tr w:rsidR="00FC5D35" w:rsidRPr="00424C86" w14:paraId="2A6B3BD3" w14:textId="77777777" w:rsidTr="00E65600">
        <w:trPr>
          <w:trHeight w:val="288"/>
        </w:trPr>
        <w:tc>
          <w:tcPr>
            <w:tcW w:w="1096" w:type="pct"/>
          </w:tcPr>
          <w:p w14:paraId="7914C86C" w14:textId="54EF6C9A" w:rsidR="00FC5D35" w:rsidRDefault="00FC5D35" w:rsidP="00424C86">
            <w:r>
              <w:t xml:space="preserve">Delegation of Report Tasks </w:t>
            </w:r>
          </w:p>
        </w:tc>
        <w:tc>
          <w:tcPr>
            <w:tcW w:w="1404" w:type="pct"/>
          </w:tcPr>
          <w:p w14:paraId="2D59C036" w14:textId="2F3C53DA" w:rsidR="00FC5D35" w:rsidRDefault="00FC5D35" w:rsidP="00424C86">
            <w:r>
              <w:t>Rahul</w:t>
            </w:r>
          </w:p>
        </w:tc>
        <w:tc>
          <w:tcPr>
            <w:tcW w:w="921" w:type="pct"/>
          </w:tcPr>
          <w:p w14:paraId="672F9D86" w14:textId="6388B52F" w:rsidR="00FC5D35" w:rsidRDefault="00FC5D35" w:rsidP="00424C86">
            <w:r>
              <w:t>11/06/2021</w:t>
            </w:r>
          </w:p>
        </w:tc>
        <w:tc>
          <w:tcPr>
            <w:tcW w:w="1579" w:type="pct"/>
          </w:tcPr>
          <w:p w14:paraId="28BB0994" w14:textId="77777777" w:rsidR="00FC5D35" w:rsidRDefault="00FC5D35" w:rsidP="00424C86"/>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35BD"/>
    <w:rsid w:val="00007033"/>
    <w:rsid w:val="00062672"/>
    <w:rsid w:val="00083BAA"/>
    <w:rsid w:val="000C0F71"/>
    <w:rsid w:val="000C3F03"/>
    <w:rsid w:val="000E3FBF"/>
    <w:rsid w:val="0010680C"/>
    <w:rsid w:val="00133C8A"/>
    <w:rsid w:val="00136E94"/>
    <w:rsid w:val="001766D6"/>
    <w:rsid w:val="001D0A89"/>
    <w:rsid w:val="001E2320"/>
    <w:rsid w:val="00214E28"/>
    <w:rsid w:val="00331DAB"/>
    <w:rsid w:val="00352B81"/>
    <w:rsid w:val="003941C9"/>
    <w:rsid w:val="003A0150"/>
    <w:rsid w:val="003B1A29"/>
    <w:rsid w:val="003C5711"/>
    <w:rsid w:val="003E24DF"/>
    <w:rsid w:val="00404FBE"/>
    <w:rsid w:val="00412E62"/>
    <w:rsid w:val="0041428F"/>
    <w:rsid w:val="00424C86"/>
    <w:rsid w:val="0048461A"/>
    <w:rsid w:val="004A1274"/>
    <w:rsid w:val="004A2B0D"/>
    <w:rsid w:val="004B3331"/>
    <w:rsid w:val="005C2210"/>
    <w:rsid w:val="005F32D7"/>
    <w:rsid w:val="00615018"/>
    <w:rsid w:val="0062123A"/>
    <w:rsid w:val="00646E75"/>
    <w:rsid w:val="006B3105"/>
    <w:rsid w:val="006D6101"/>
    <w:rsid w:val="006F6F10"/>
    <w:rsid w:val="00736DE3"/>
    <w:rsid w:val="00783E79"/>
    <w:rsid w:val="007B5AE8"/>
    <w:rsid w:val="007E6992"/>
    <w:rsid w:val="007E7141"/>
    <w:rsid w:val="007E7F36"/>
    <w:rsid w:val="007F5192"/>
    <w:rsid w:val="00835CA2"/>
    <w:rsid w:val="00862033"/>
    <w:rsid w:val="00867824"/>
    <w:rsid w:val="0087088A"/>
    <w:rsid w:val="008866E5"/>
    <w:rsid w:val="009A3ECE"/>
    <w:rsid w:val="009D6E13"/>
    <w:rsid w:val="00A66B18"/>
    <w:rsid w:val="00A6783B"/>
    <w:rsid w:val="00A747AD"/>
    <w:rsid w:val="00A930DE"/>
    <w:rsid w:val="00A96CF8"/>
    <w:rsid w:val="00AE1388"/>
    <w:rsid w:val="00AF3982"/>
    <w:rsid w:val="00B03A75"/>
    <w:rsid w:val="00B2499C"/>
    <w:rsid w:val="00B50294"/>
    <w:rsid w:val="00B57D6E"/>
    <w:rsid w:val="00BC24B5"/>
    <w:rsid w:val="00C2798A"/>
    <w:rsid w:val="00C454A4"/>
    <w:rsid w:val="00C541F7"/>
    <w:rsid w:val="00C6535F"/>
    <w:rsid w:val="00C701F7"/>
    <w:rsid w:val="00C70786"/>
    <w:rsid w:val="00CC2268"/>
    <w:rsid w:val="00CF42B6"/>
    <w:rsid w:val="00D41084"/>
    <w:rsid w:val="00D46235"/>
    <w:rsid w:val="00D50AA8"/>
    <w:rsid w:val="00D66593"/>
    <w:rsid w:val="00D71A7C"/>
    <w:rsid w:val="00D9353D"/>
    <w:rsid w:val="00DE6DA2"/>
    <w:rsid w:val="00DF2D30"/>
    <w:rsid w:val="00E123EB"/>
    <w:rsid w:val="00E21240"/>
    <w:rsid w:val="00E55D74"/>
    <w:rsid w:val="00E61EEC"/>
    <w:rsid w:val="00E6540C"/>
    <w:rsid w:val="00E65600"/>
    <w:rsid w:val="00E81E2A"/>
    <w:rsid w:val="00E9035F"/>
    <w:rsid w:val="00EA6A6F"/>
    <w:rsid w:val="00EA74A4"/>
    <w:rsid w:val="00EB7785"/>
    <w:rsid w:val="00EC37E4"/>
    <w:rsid w:val="00EE0952"/>
    <w:rsid w:val="00F41B18"/>
    <w:rsid w:val="00F85275"/>
    <w:rsid w:val="00FC5D35"/>
    <w:rsid w:val="00FD78D8"/>
    <w:rsid w:val="00FE0F43"/>
    <w:rsid w:val="00FF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34B4C"/>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2021-06-13T02:16:00Z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