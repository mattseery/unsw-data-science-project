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7643"/>
      </w:tblGrid>
      <w:tr w:rsidR="00EC37E4" w:rsidRPr="00C2798A" w14:paraId="7C475829" w14:textId="77777777" w:rsidTr="00424C86">
        <w:trPr>
          <w:trHeight w:val="270"/>
        </w:trPr>
        <w:tc>
          <w:tcPr>
            <w:tcW w:w="5000" w:type="pct"/>
            <w:gridSpan w:val="2"/>
          </w:tcPr>
          <w:p w14:paraId="52F0D5CF" w14:textId="00FECB1D" w:rsidR="007E7141" w:rsidRPr="00C2798A" w:rsidRDefault="00F41B18" w:rsidP="00C2798A">
            <w:pPr>
              <w:pStyle w:val="Title"/>
            </w:pPr>
            <w:r>
              <w:t xml:space="preserve">GROUP D – </w:t>
            </w:r>
            <w:r w:rsidR="00FF36F7">
              <w:t>5</w:t>
            </w:r>
            <w:r w:rsidR="00A930DE" w:rsidRPr="00A930DE">
              <w:rPr>
                <w:vertAlign w:val="superscript"/>
              </w:rPr>
              <w:t>th</w:t>
            </w:r>
            <w:r w:rsidR="00A930DE">
              <w:t xml:space="preserve"> </w:t>
            </w:r>
            <w:sdt>
              <w:sdtPr>
                <w:id w:val="1630440582"/>
                <w:placeholder>
                  <w:docPart w:val="9F18EB6190C34797A6A51205836C58B7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Meeting minutes</w:t>
                </w:r>
              </w:sdtContent>
            </w:sdt>
          </w:p>
        </w:tc>
      </w:tr>
      <w:tr w:rsidR="00EC37E4" w:rsidRPr="00C2798A" w14:paraId="53D42D16" w14:textId="77777777" w:rsidTr="00424C86">
        <w:trPr>
          <w:trHeight w:val="492"/>
        </w:trPr>
        <w:tc>
          <w:tcPr>
            <w:tcW w:w="917" w:type="pct"/>
          </w:tcPr>
          <w:p w14:paraId="580E27A9" w14:textId="77777777" w:rsidR="007E7141" w:rsidRPr="00C2798A" w:rsidRDefault="00FF36F7" w:rsidP="00C2798A">
            <w:pPr>
              <w:pStyle w:val="MeetingInfo"/>
            </w:pPr>
            <w:sdt>
              <w:sdtPr>
                <w:id w:val="-1289583197"/>
                <w:placeholder>
                  <w:docPart w:val="9CA75E7082A543578E7D26553FA56401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Location:</w:t>
                </w:r>
              </w:sdtContent>
            </w:sdt>
          </w:p>
        </w:tc>
        <w:tc>
          <w:tcPr>
            <w:tcW w:w="4083" w:type="pct"/>
          </w:tcPr>
          <w:p w14:paraId="32146785" w14:textId="6235E30E" w:rsidR="007E7141" w:rsidRPr="00C2798A" w:rsidRDefault="00F41B18" w:rsidP="00C2798A">
            <w:pPr>
              <w:pStyle w:val="MeetingInfo"/>
            </w:pPr>
            <w:r>
              <w:t>Virtual (Zoom)</w:t>
            </w:r>
          </w:p>
        </w:tc>
      </w:tr>
      <w:tr w:rsidR="00EC37E4" w:rsidRPr="00C2798A" w14:paraId="401C1AF5" w14:textId="77777777" w:rsidTr="00424C86">
        <w:trPr>
          <w:trHeight w:val="492"/>
        </w:trPr>
        <w:tc>
          <w:tcPr>
            <w:tcW w:w="917" w:type="pct"/>
          </w:tcPr>
          <w:p w14:paraId="0DD281AF" w14:textId="77777777" w:rsidR="007E7141" w:rsidRPr="00C2798A" w:rsidRDefault="00FF36F7" w:rsidP="00C2798A">
            <w:pPr>
              <w:pStyle w:val="MeetingInfo"/>
            </w:pPr>
            <w:sdt>
              <w:sdtPr>
                <w:id w:val="493453970"/>
                <w:placeholder>
                  <w:docPart w:val="74FB4A630E814007838E94259D3A5B0B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Date:</w:t>
                </w:r>
              </w:sdtContent>
            </w:sdt>
          </w:p>
        </w:tc>
        <w:tc>
          <w:tcPr>
            <w:tcW w:w="4083" w:type="pct"/>
          </w:tcPr>
          <w:p w14:paraId="5FC5BE22" w14:textId="52C2174F" w:rsidR="007E7141" w:rsidRPr="00C2798A" w:rsidRDefault="00736DE3" w:rsidP="00C2798A">
            <w:pPr>
              <w:pStyle w:val="MeetingInfo"/>
            </w:pPr>
            <w:r>
              <w:t>2</w:t>
            </w:r>
            <w:r w:rsidR="00FF36F7">
              <w:t>8</w:t>
            </w:r>
            <w:r w:rsidR="00F41B18">
              <w:t>/05/2021</w:t>
            </w:r>
          </w:p>
        </w:tc>
      </w:tr>
      <w:tr w:rsidR="00EC37E4" w:rsidRPr="00C2798A" w14:paraId="4753BAA4" w14:textId="77777777" w:rsidTr="00424C86">
        <w:trPr>
          <w:trHeight w:val="492"/>
        </w:trPr>
        <w:tc>
          <w:tcPr>
            <w:tcW w:w="917" w:type="pct"/>
          </w:tcPr>
          <w:p w14:paraId="11430578" w14:textId="77777777" w:rsidR="007E7141" w:rsidRPr="00C2798A" w:rsidRDefault="00FF36F7" w:rsidP="00C2798A">
            <w:pPr>
              <w:pStyle w:val="MeetingInfo"/>
            </w:pPr>
            <w:sdt>
              <w:sdtPr>
                <w:id w:val="784001095"/>
                <w:placeholder>
                  <w:docPart w:val="4F66CC99083E4208A8AC01061705977A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Time:</w:t>
                </w:r>
              </w:sdtContent>
            </w:sdt>
          </w:p>
        </w:tc>
        <w:tc>
          <w:tcPr>
            <w:tcW w:w="4083" w:type="pct"/>
          </w:tcPr>
          <w:p w14:paraId="5335859D" w14:textId="075BFEF2" w:rsidR="007E7141" w:rsidRPr="00C2798A" w:rsidRDefault="00F41B18" w:rsidP="00C2798A">
            <w:pPr>
              <w:pStyle w:val="MeetingInfo"/>
            </w:pPr>
            <w:r>
              <w:t>7:30pm – 8:30pm</w:t>
            </w:r>
          </w:p>
        </w:tc>
      </w:tr>
      <w:tr w:rsidR="00EC37E4" w:rsidRPr="00C2798A" w14:paraId="3B475CD9" w14:textId="77777777" w:rsidTr="00424C86">
        <w:trPr>
          <w:trHeight w:val="492"/>
        </w:trPr>
        <w:tc>
          <w:tcPr>
            <w:tcW w:w="917" w:type="pct"/>
          </w:tcPr>
          <w:p w14:paraId="722C00EA" w14:textId="77777777" w:rsidR="007E7141" w:rsidRPr="00C2798A" w:rsidRDefault="00FF36F7" w:rsidP="00C2798A">
            <w:pPr>
              <w:pStyle w:val="MeetingInfo"/>
            </w:pPr>
            <w:sdt>
              <w:sdtPr>
                <w:id w:val="-1643179864"/>
                <w:placeholder>
                  <w:docPart w:val="0092CA553FBA43BC9077421CE9788168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Facilitator:</w:t>
                </w:r>
              </w:sdtContent>
            </w:sdt>
          </w:p>
        </w:tc>
        <w:tc>
          <w:tcPr>
            <w:tcW w:w="4083" w:type="pct"/>
          </w:tcPr>
          <w:p w14:paraId="1D2BFAF5" w14:textId="46CB54E3" w:rsidR="007E7141" w:rsidRPr="00C2798A" w:rsidRDefault="00F41B18" w:rsidP="00C2798A">
            <w:pPr>
              <w:pStyle w:val="MeetingInfo"/>
            </w:pPr>
            <w:r>
              <w:t>Bahee Gnanasundram</w:t>
            </w:r>
          </w:p>
        </w:tc>
      </w:tr>
    </w:tbl>
    <w:sdt>
      <w:sdtPr>
        <w:id w:val="921066030"/>
        <w:placeholder>
          <w:docPart w:val="79AD894B11754C92B0A0958A78E838EA"/>
        </w:placeholder>
        <w:temporary/>
        <w:showingPlcHdr/>
        <w15:appearance w15:val="hidden"/>
      </w:sdtPr>
      <w:sdtEndPr/>
      <w:sdtContent>
        <w:p w14:paraId="3BC1D47D" w14:textId="77777777" w:rsidR="007E7F36" w:rsidRDefault="007E7F36" w:rsidP="007E7F36">
          <w:pPr>
            <w:pStyle w:val="Heading1"/>
          </w:pPr>
          <w:r w:rsidRPr="007E7F36">
            <w:t>Agenda Items</w:t>
          </w:r>
        </w:p>
      </w:sdtContent>
    </w:sdt>
    <w:p w14:paraId="16018938" w14:textId="7B051FEA" w:rsidR="00133C8A" w:rsidRDefault="00736DE3" w:rsidP="00424C86">
      <w:pPr>
        <w:pStyle w:val="ListNumber"/>
      </w:pPr>
      <w:r>
        <w:t>Discuss the finding of data</w:t>
      </w:r>
    </w:p>
    <w:p w14:paraId="0EA65BA2" w14:textId="1166ED93" w:rsidR="00FF36F7" w:rsidRPr="00424C86" w:rsidRDefault="00FF36F7" w:rsidP="00424C86">
      <w:pPr>
        <w:pStyle w:val="ListNumber"/>
      </w:pPr>
      <w:r>
        <w:t>Discuss the progress of the MLP model</w:t>
      </w:r>
    </w:p>
    <w:p w14:paraId="79D722FB" w14:textId="73C9971D" w:rsidR="00133C8A" w:rsidRDefault="00F41B18" w:rsidP="00133C8A">
      <w:pPr>
        <w:pStyle w:val="ListNumber"/>
      </w:pPr>
      <w:r>
        <w:t>Working out action plan.</w:t>
      </w:r>
    </w:p>
    <w:p w14:paraId="15152230" w14:textId="69BCECF9" w:rsidR="00F41B18" w:rsidRDefault="00F41B18" w:rsidP="00F41B18">
      <w:pPr>
        <w:pStyle w:val="Heading1"/>
      </w:pPr>
      <w:r>
        <w:t>Meeting Minutes</w:t>
      </w:r>
    </w:p>
    <w:p w14:paraId="0FDC04CC" w14:textId="25299E81" w:rsidR="00F41B18" w:rsidRDefault="00F41B18" w:rsidP="00F41B18">
      <w:r>
        <w:t>Start Time: 7:30pm</w:t>
      </w:r>
    </w:p>
    <w:p w14:paraId="48B27981" w14:textId="70405F22" w:rsidR="00F41B18" w:rsidRDefault="00F41B18" w:rsidP="00F41B18">
      <w:r>
        <w:t>Finish Time: 8:30pm</w:t>
      </w:r>
    </w:p>
    <w:p w14:paraId="592BFEF3" w14:textId="7DA27F30" w:rsidR="004B3331" w:rsidRDefault="00F41B18" w:rsidP="00F41B18">
      <w:r>
        <w:t>Attendees: Bahee Gnanasundram, Mat</w:t>
      </w:r>
      <w:r w:rsidR="004B3331">
        <w:t>hthew Seery, Rahul Lobo, Mohammad Ahsan Ullah</w:t>
      </w:r>
    </w:p>
    <w:p w14:paraId="5DF6426E" w14:textId="4B5F68AD" w:rsidR="00E65600" w:rsidRDefault="00E65600" w:rsidP="00F41B18"/>
    <w:p w14:paraId="263F9236" w14:textId="074708FC" w:rsidR="00E65600" w:rsidRPr="00E65600" w:rsidRDefault="00E65600" w:rsidP="00F41B18">
      <w:pPr>
        <w:rPr>
          <w:b/>
          <w:bCs/>
          <w:u w:val="single"/>
        </w:rPr>
      </w:pPr>
      <w:r w:rsidRPr="00E65600">
        <w:rPr>
          <w:b/>
          <w:bCs/>
          <w:u w:val="single"/>
        </w:rPr>
        <w:t>Outcome:</w:t>
      </w:r>
    </w:p>
    <w:p w14:paraId="3303BF5E" w14:textId="73AD58F3" w:rsidR="00E65600" w:rsidRDefault="00D71A7C" w:rsidP="00E65600">
      <w:pPr>
        <w:pStyle w:val="ListNumber2"/>
      </w:pPr>
      <w:r>
        <w:t xml:space="preserve">Bahee </w:t>
      </w:r>
      <w:r w:rsidR="00FF36F7">
        <w:t>presented that MLP model takes temperature and the timeslot, month and day of the week treated as categorical variable and implemented with one hot encoding and fine tuning the model.</w:t>
      </w:r>
    </w:p>
    <w:p w14:paraId="614C8265" w14:textId="77777777" w:rsidR="00FF36F7" w:rsidRDefault="00736DE3" w:rsidP="00E65600">
      <w:pPr>
        <w:pStyle w:val="ListNumber2"/>
      </w:pPr>
      <w:r>
        <w:t xml:space="preserve">Matt </w:t>
      </w:r>
      <w:r w:rsidR="00FF36F7">
        <w:t>presented the complete temperature data by getting the average temperature between missing timeslots. He is to start exploring the LSTM with time series.</w:t>
      </w:r>
    </w:p>
    <w:p w14:paraId="40581464" w14:textId="4C903933" w:rsidR="00736DE3" w:rsidRDefault="00FF36F7" w:rsidP="00E65600">
      <w:pPr>
        <w:pStyle w:val="ListNumber2"/>
      </w:pPr>
      <w:r>
        <w:t>Bahee confirmed that all trial code and data placed in scrap pad directory for others to explore.</w:t>
      </w:r>
    </w:p>
    <w:p w14:paraId="2DF7456B" w14:textId="1CFFFC33" w:rsidR="006B3105" w:rsidRDefault="00D71A7C" w:rsidP="00E65600">
      <w:pPr>
        <w:pStyle w:val="ListNumber2"/>
      </w:pPr>
      <w:r>
        <w:t xml:space="preserve">Ahsan </w:t>
      </w:r>
      <w:r w:rsidR="00FF36F7">
        <w:t xml:space="preserve">placed the </w:t>
      </w:r>
      <w:r w:rsidR="006B3105">
        <w:t>data visualization</w:t>
      </w:r>
      <w:r w:rsidR="00FF36F7">
        <w:t xml:space="preserve"> in git.</w:t>
      </w:r>
    </w:p>
    <w:p w14:paraId="74F183A6" w14:textId="597E14A1" w:rsidR="00D71A7C" w:rsidRDefault="006B3105" w:rsidP="00E65600">
      <w:pPr>
        <w:pStyle w:val="ListNumber2"/>
      </w:pPr>
      <w:r>
        <w:t xml:space="preserve">Rahul </w:t>
      </w:r>
      <w:r w:rsidR="00FF36F7">
        <w:t>will validate MLP model</w:t>
      </w:r>
      <w:r>
        <w:t>.</w:t>
      </w:r>
    </w:p>
    <w:p w14:paraId="4D65E747" w14:textId="4E31CC7F" w:rsidR="00133C8A" w:rsidRDefault="00E65600" w:rsidP="00E65600">
      <w:pPr>
        <w:pStyle w:val="Heading1"/>
      </w:pPr>
      <w:r>
        <w:lastRenderedPageBreak/>
        <w:t>Action Items</w:t>
      </w:r>
    </w:p>
    <w:p w14:paraId="16486EA6" w14:textId="77777777" w:rsidR="00F41B18" w:rsidRPr="00133C8A" w:rsidRDefault="00F41B18" w:rsidP="00F41B18">
      <w:pPr>
        <w:pStyle w:val="ListNumber"/>
        <w:numPr>
          <w:ilvl w:val="0"/>
          <w:numId w:val="0"/>
        </w:numPr>
        <w:ind w:left="360"/>
      </w:pPr>
    </w:p>
    <w:tbl>
      <w:tblPr>
        <w:tblStyle w:val="TableGrid"/>
        <w:tblW w:w="5000" w:type="pct"/>
        <w:tblLook w:val="0620" w:firstRow="1" w:lastRow="0" w:firstColumn="0" w:lastColumn="0" w:noHBand="1" w:noVBand="1"/>
        <w:tblDescription w:val="Table of action items, owners, deadlines and status"/>
      </w:tblPr>
      <w:tblGrid>
        <w:gridCol w:w="2050"/>
        <w:gridCol w:w="2625"/>
        <w:gridCol w:w="1722"/>
        <w:gridCol w:w="2953"/>
      </w:tblGrid>
      <w:tr w:rsidR="0087088A" w:rsidRPr="00424C86" w14:paraId="60D67EC5" w14:textId="77777777" w:rsidTr="00E65600">
        <w:trPr>
          <w:trHeight w:val="315"/>
        </w:trPr>
        <w:tc>
          <w:tcPr>
            <w:tcW w:w="1096" w:type="pct"/>
          </w:tcPr>
          <w:p w14:paraId="59665E71" w14:textId="6684447F" w:rsidR="0087088A" w:rsidRPr="00424C86" w:rsidRDefault="00E65600" w:rsidP="00424C86">
            <w:r>
              <w:t>Task</w:t>
            </w:r>
          </w:p>
        </w:tc>
        <w:tc>
          <w:tcPr>
            <w:tcW w:w="1404" w:type="pct"/>
          </w:tcPr>
          <w:p w14:paraId="4741F21D" w14:textId="4F5D728D" w:rsidR="0087088A" w:rsidRPr="00424C86" w:rsidRDefault="00E65600" w:rsidP="00424C86">
            <w:r>
              <w:t>Name</w:t>
            </w:r>
          </w:p>
        </w:tc>
        <w:tc>
          <w:tcPr>
            <w:tcW w:w="921" w:type="pct"/>
          </w:tcPr>
          <w:p w14:paraId="47F20CF0" w14:textId="1E30E4D5" w:rsidR="0087088A" w:rsidRPr="00424C86" w:rsidRDefault="00E65600" w:rsidP="00424C86">
            <w:r>
              <w:t>Completion Date</w:t>
            </w:r>
          </w:p>
        </w:tc>
        <w:tc>
          <w:tcPr>
            <w:tcW w:w="1579" w:type="pct"/>
          </w:tcPr>
          <w:p w14:paraId="2BE73B31" w14:textId="2A98CCDA" w:rsidR="0087088A" w:rsidRPr="00424C86" w:rsidRDefault="00E65600" w:rsidP="00424C86">
            <w:r>
              <w:t>Current Status</w:t>
            </w:r>
          </w:p>
        </w:tc>
      </w:tr>
      <w:tr w:rsidR="0087088A" w:rsidRPr="00424C86" w14:paraId="20F0FB20" w14:textId="77777777" w:rsidTr="00E65600">
        <w:trPr>
          <w:trHeight w:val="288"/>
        </w:trPr>
        <w:tc>
          <w:tcPr>
            <w:tcW w:w="1096" w:type="pct"/>
          </w:tcPr>
          <w:p w14:paraId="1FCA3FB5" w14:textId="6ED04403" w:rsidR="0087088A" w:rsidRPr="00424C86" w:rsidRDefault="00E65600" w:rsidP="00424C86">
            <w:r>
              <w:t>Meeting Minutes</w:t>
            </w:r>
          </w:p>
        </w:tc>
        <w:tc>
          <w:tcPr>
            <w:tcW w:w="1404" w:type="pct"/>
          </w:tcPr>
          <w:p w14:paraId="2CFACB10" w14:textId="4444C2FA" w:rsidR="0087088A" w:rsidRPr="00424C86" w:rsidRDefault="00E65600" w:rsidP="00424C86">
            <w:r>
              <w:t>Bahee</w:t>
            </w:r>
          </w:p>
        </w:tc>
        <w:tc>
          <w:tcPr>
            <w:tcW w:w="921" w:type="pct"/>
          </w:tcPr>
          <w:p w14:paraId="2C4CE328" w14:textId="3C26E4F3" w:rsidR="0087088A" w:rsidRPr="00424C86" w:rsidRDefault="00E65600" w:rsidP="00424C86">
            <w:r>
              <w:t>16/05/2021</w:t>
            </w:r>
          </w:p>
        </w:tc>
        <w:tc>
          <w:tcPr>
            <w:tcW w:w="1579" w:type="pct"/>
          </w:tcPr>
          <w:p w14:paraId="1CB32DCE" w14:textId="633C850C" w:rsidR="0087088A" w:rsidRPr="00424C86" w:rsidRDefault="00E65600" w:rsidP="00424C86">
            <w:r>
              <w:t>Completed</w:t>
            </w:r>
          </w:p>
        </w:tc>
      </w:tr>
      <w:tr w:rsidR="0087088A" w:rsidRPr="00424C86" w14:paraId="35DDB354" w14:textId="77777777" w:rsidTr="00E65600">
        <w:trPr>
          <w:trHeight w:val="288"/>
        </w:trPr>
        <w:tc>
          <w:tcPr>
            <w:tcW w:w="1096" w:type="pct"/>
          </w:tcPr>
          <w:p w14:paraId="57DEB272" w14:textId="22EB0DBB" w:rsidR="0087088A" w:rsidRPr="00424C86" w:rsidRDefault="00E65600" w:rsidP="00424C86">
            <w:r>
              <w:t>Git Repository Setup</w:t>
            </w:r>
          </w:p>
        </w:tc>
        <w:tc>
          <w:tcPr>
            <w:tcW w:w="1404" w:type="pct"/>
          </w:tcPr>
          <w:p w14:paraId="1570A59F" w14:textId="3C83D656" w:rsidR="0087088A" w:rsidRPr="00424C86" w:rsidRDefault="00D71A7C" w:rsidP="00424C86">
            <w:r>
              <w:t>Matt</w:t>
            </w:r>
          </w:p>
        </w:tc>
        <w:tc>
          <w:tcPr>
            <w:tcW w:w="921" w:type="pct"/>
          </w:tcPr>
          <w:p w14:paraId="1D8E6EF3" w14:textId="447D8E64" w:rsidR="0087088A" w:rsidRPr="00424C86" w:rsidRDefault="00E65600" w:rsidP="00424C86">
            <w:r>
              <w:t>1</w:t>
            </w:r>
            <w:r w:rsidR="00D71A7C">
              <w:t>6</w:t>
            </w:r>
            <w:r>
              <w:t>/05/2021</w:t>
            </w:r>
          </w:p>
        </w:tc>
        <w:tc>
          <w:tcPr>
            <w:tcW w:w="1579" w:type="pct"/>
          </w:tcPr>
          <w:p w14:paraId="7C431DDD" w14:textId="306D072F" w:rsidR="0087088A" w:rsidRPr="00424C86" w:rsidRDefault="00D71A7C" w:rsidP="00424C86">
            <w:r>
              <w:t>Completed</w:t>
            </w:r>
          </w:p>
        </w:tc>
      </w:tr>
      <w:tr w:rsidR="0087088A" w:rsidRPr="00424C86" w14:paraId="4C43F277" w14:textId="77777777" w:rsidTr="00E65600">
        <w:trPr>
          <w:trHeight w:val="288"/>
        </w:trPr>
        <w:tc>
          <w:tcPr>
            <w:tcW w:w="1096" w:type="pct"/>
          </w:tcPr>
          <w:p w14:paraId="153563BA" w14:textId="7928378F" w:rsidR="0087088A" w:rsidRPr="00424C86" w:rsidRDefault="00E65600" w:rsidP="00424C86">
            <w:r>
              <w:t xml:space="preserve">Group Project Plan &amp; </w:t>
            </w:r>
          </w:p>
        </w:tc>
        <w:tc>
          <w:tcPr>
            <w:tcW w:w="1404" w:type="pct"/>
          </w:tcPr>
          <w:p w14:paraId="3C3F919D" w14:textId="60E4F428" w:rsidR="0087088A" w:rsidRPr="00424C86" w:rsidRDefault="00E65600" w:rsidP="00424C86">
            <w:r>
              <w:t>All</w:t>
            </w:r>
          </w:p>
        </w:tc>
        <w:tc>
          <w:tcPr>
            <w:tcW w:w="921" w:type="pct"/>
          </w:tcPr>
          <w:p w14:paraId="6DC212F8" w14:textId="4251BDDF" w:rsidR="0087088A" w:rsidRPr="00424C86" w:rsidRDefault="00E65600" w:rsidP="00424C86">
            <w:r>
              <w:t>1</w:t>
            </w:r>
            <w:r w:rsidR="00D71A7C">
              <w:t>8</w:t>
            </w:r>
            <w:r>
              <w:t>/05/2021</w:t>
            </w:r>
          </w:p>
        </w:tc>
        <w:tc>
          <w:tcPr>
            <w:tcW w:w="1579" w:type="pct"/>
          </w:tcPr>
          <w:p w14:paraId="2502455D" w14:textId="77777777" w:rsidR="0087088A" w:rsidRDefault="00D71A7C" w:rsidP="00424C86">
            <w:r>
              <w:t>Core work completed</w:t>
            </w:r>
            <w:r w:rsidR="00E65600">
              <w:t>. Matt will make the submission</w:t>
            </w:r>
            <w:r>
              <w:t xml:space="preserve"> on the 18</w:t>
            </w:r>
            <w:r w:rsidRPr="00D71A7C">
              <w:rPr>
                <w:vertAlign w:val="superscript"/>
              </w:rPr>
              <w:t>th</w:t>
            </w:r>
            <w:r>
              <w:t>.</w:t>
            </w:r>
          </w:p>
          <w:p w14:paraId="495E9341" w14:textId="1F5AA9EC" w:rsidR="00736DE3" w:rsidRPr="00424C86" w:rsidRDefault="00736DE3" w:rsidP="00424C86">
            <w:r>
              <w:t>Completed on the 18</w:t>
            </w:r>
            <w:r w:rsidRPr="00736DE3">
              <w:rPr>
                <w:vertAlign w:val="superscript"/>
              </w:rPr>
              <w:t>th</w:t>
            </w:r>
            <w:r>
              <w:t xml:space="preserve"> May</w:t>
            </w:r>
            <w:r>
              <w:rPr>
                <w:vertAlign w:val="superscript"/>
              </w:rPr>
              <w:t xml:space="preserve">   </w:t>
            </w:r>
          </w:p>
        </w:tc>
      </w:tr>
      <w:tr w:rsidR="0087088A" w:rsidRPr="00424C86" w14:paraId="0E19E55E" w14:textId="77777777" w:rsidTr="00E65600">
        <w:trPr>
          <w:trHeight w:val="288"/>
        </w:trPr>
        <w:tc>
          <w:tcPr>
            <w:tcW w:w="1096" w:type="pct"/>
          </w:tcPr>
          <w:p w14:paraId="65B98E81" w14:textId="66508B0E" w:rsidR="0087088A" w:rsidRPr="00424C86" w:rsidRDefault="00E65600" w:rsidP="00424C86">
            <w:r>
              <w:t>Check list</w:t>
            </w:r>
          </w:p>
        </w:tc>
        <w:tc>
          <w:tcPr>
            <w:tcW w:w="1404" w:type="pct"/>
          </w:tcPr>
          <w:p w14:paraId="1A9CCB73" w14:textId="218D5BC5" w:rsidR="0087088A" w:rsidRPr="00424C86" w:rsidRDefault="00E65600" w:rsidP="00424C86">
            <w:r>
              <w:t>All</w:t>
            </w:r>
          </w:p>
        </w:tc>
        <w:tc>
          <w:tcPr>
            <w:tcW w:w="921" w:type="pct"/>
          </w:tcPr>
          <w:p w14:paraId="0C35B36D" w14:textId="7285E110" w:rsidR="0087088A" w:rsidRPr="00424C86" w:rsidRDefault="00E65600" w:rsidP="00424C86">
            <w:r>
              <w:t>18/05/2021</w:t>
            </w:r>
          </w:p>
        </w:tc>
        <w:tc>
          <w:tcPr>
            <w:tcW w:w="1579" w:type="pct"/>
          </w:tcPr>
          <w:p w14:paraId="34D29505" w14:textId="77777777" w:rsidR="0087088A" w:rsidRDefault="00E65600" w:rsidP="00424C86">
            <w:r>
              <w:t>All will respond individually based on the group decision.</w:t>
            </w:r>
          </w:p>
          <w:p w14:paraId="03311C5E" w14:textId="38C9BCD2" w:rsidR="00736DE3" w:rsidRPr="00424C86" w:rsidRDefault="00736DE3" w:rsidP="00424C86">
            <w:r>
              <w:t>Completed on the 18</w:t>
            </w:r>
            <w:r w:rsidRPr="00736DE3">
              <w:rPr>
                <w:vertAlign w:val="superscript"/>
              </w:rPr>
              <w:t>th</w:t>
            </w:r>
            <w:r>
              <w:t xml:space="preserve"> May</w:t>
            </w:r>
          </w:p>
        </w:tc>
      </w:tr>
      <w:tr w:rsidR="00E65600" w:rsidRPr="00424C86" w14:paraId="184DB9DE" w14:textId="77777777" w:rsidTr="00E65600">
        <w:trPr>
          <w:trHeight w:val="288"/>
        </w:trPr>
        <w:tc>
          <w:tcPr>
            <w:tcW w:w="1096" w:type="pct"/>
          </w:tcPr>
          <w:p w14:paraId="66992A35" w14:textId="3379391C" w:rsidR="00E65600" w:rsidRDefault="00E65600" w:rsidP="00424C86">
            <w:r>
              <w:t>Booking with a lecturer</w:t>
            </w:r>
          </w:p>
        </w:tc>
        <w:tc>
          <w:tcPr>
            <w:tcW w:w="1404" w:type="pct"/>
          </w:tcPr>
          <w:p w14:paraId="1CF517BC" w14:textId="36746793" w:rsidR="00E65600" w:rsidRDefault="00E65600" w:rsidP="00424C86">
            <w:r>
              <w:t>Bahee</w:t>
            </w:r>
          </w:p>
        </w:tc>
        <w:tc>
          <w:tcPr>
            <w:tcW w:w="921" w:type="pct"/>
          </w:tcPr>
          <w:p w14:paraId="019C5108" w14:textId="2A9B60BD" w:rsidR="00E65600" w:rsidRDefault="00E65600" w:rsidP="00424C86">
            <w:r>
              <w:t>14/05/2021</w:t>
            </w:r>
          </w:p>
        </w:tc>
        <w:tc>
          <w:tcPr>
            <w:tcW w:w="1579" w:type="pct"/>
          </w:tcPr>
          <w:p w14:paraId="64DD4931" w14:textId="7BF4C487" w:rsidR="00E65600" w:rsidRDefault="00E65600" w:rsidP="00424C86">
            <w:r>
              <w:t>Booking made with Gustavo Batista for 1PM-2PM, 18/05/2021</w:t>
            </w:r>
          </w:p>
        </w:tc>
      </w:tr>
      <w:tr w:rsidR="00D71A7C" w:rsidRPr="00424C86" w14:paraId="02FE28BE" w14:textId="77777777" w:rsidTr="00E65600">
        <w:trPr>
          <w:trHeight w:val="288"/>
        </w:trPr>
        <w:tc>
          <w:tcPr>
            <w:tcW w:w="1096" w:type="pct"/>
          </w:tcPr>
          <w:p w14:paraId="2E1C848F" w14:textId="3178AD98" w:rsidR="00D71A7C" w:rsidRDefault="00D71A7C" w:rsidP="00424C86">
            <w:r>
              <w:t>Review Data</w:t>
            </w:r>
          </w:p>
        </w:tc>
        <w:tc>
          <w:tcPr>
            <w:tcW w:w="1404" w:type="pct"/>
          </w:tcPr>
          <w:p w14:paraId="171630C7" w14:textId="74ADCB7C" w:rsidR="00D71A7C" w:rsidRDefault="00D71A7C" w:rsidP="00424C86">
            <w:r>
              <w:t>All</w:t>
            </w:r>
          </w:p>
        </w:tc>
        <w:tc>
          <w:tcPr>
            <w:tcW w:w="921" w:type="pct"/>
          </w:tcPr>
          <w:p w14:paraId="4959F911" w14:textId="25CB89B3" w:rsidR="00D71A7C" w:rsidRDefault="00D71A7C" w:rsidP="00424C86">
            <w:r>
              <w:t>24/05/2021</w:t>
            </w:r>
          </w:p>
        </w:tc>
        <w:tc>
          <w:tcPr>
            <w:tcW w:w="1579" w:type="pct"/>
          </w:tcPr>
          <w:p w14:paraId="1BB4D28D" w14:textId="3A3A7A22" w:rsidR="00D71A7C" w:rsidRDefault="00A747AD" w:rsidP="00424C86">
            <w:r>
              <w:t>Completed</w:t>
            </w:r>
          </w:p>
        </w:tc>
      </w:tr>
      <w:tr w:rsidR="00A747AD" w:rsidRPr="00424C86" w14:paraId="09C0BFB3" w14:textId="77777777" w:rsidTr="00E65600">
        <w:trPr>
          <w:trHeight w:val="288"/>
        </w:trPr>
        <w:tc>
          <w:tcPr>
            <w:tcW w:w="1096" w:type="pct"/>
          </w:tcPr>
          <w:p w14:paraId="0E224241" w14:textId="509E3204" w:rsidR="00A747AD" w:rsidRDefault="00A747AD" w:rsidP="00424C86">
            <w:r>
              <w:t>Preprocess Data</w:t>
            </w:r>
          </w:p>
        </w:tc>
        <w:tc>
          <w:tcPr>
            <w:tcW w:w="1404" w:type="pct"/>
          </w:tcPr>
          <w:p w14:paraId="535466E4" w14:textId="5F3CBF8E" w:rsidR="00A747AD" w:rsidRDefault="00A747AD" w:rsidP="00424C86">
            <w:r>
              <w:t>Matt, Bahee</w:t>
            </w:r>
          </w:p>
        </w:tc>
        <w:tc>
          <w:tcPr>
            <w:tcW w:w="921" w:type="pct"/>
          </w:tcPr>
          <w:p w14:paraId="67FC2A44" w14:textId="34ACD6C1" w:rsidR="00A747AD" w:rsidRDefault="00A747AD" w:rsidP="00424C86">
            <w:r>
              <w:t>31/05/2021</w:t>
            </w:r>
          </w:p>
        </w:tc>
        <w:tc>
          <w:tcPr>
            <w:tcW w:w="1579" w:type="pct"/>
          </w:tcPr>
          <w:p w14:paraId="4FEE730E" w14:textId="3BCBE303" w:rsidR="00A747AD" w:rsidRDefault="00FF36F7" w:rsidP="00424C86">
            <w:r>
              <w:t>80% completed</w:t>
            </w:r>
          </w:p>
        </w:tc>
      </w:tr>
      <w:tr w:rsidR="00A747AD" w:rsidRPr="00424C86" w14:paraId="20103096" w14:textId="77777777" w:rsidTr="00E65600">
        <w:trPr>
          <w:trHeight w:val="288"/>
        </w:trPr>
        <w:tc>
          <w:tcPr>
            <w:tcW w:w="1096" w:type="pct"/>
          </w:tcPr>
          <w:p w14:paraId="7A4DA979" w14:textId="5545EF4B" w:rsidR="00A747AD" w:rsidRDefault="00A747AD" w:rsidP="00424C86">
            <w:r>
              <w:t>Document Data Visualization</w:t>
            </w:r>
          </w:p>
        </w:tc>
        <w:tc>
          <w:tcPr>
            <w:tcW w:w="1404" w:type="pct"/>
          </w:tcPr>
          <w:p w14:paraId="106B7182" w14:textId="0C609FC4" w:rsidR="00A747AD" w:rsidRDefault="00A747AD" w:rsidP="00424C86">
            <w:r>
              <w:t>Ahsan</w:t>
            </w:r>
          </w:p>
        </w:tc>
        <w:tc>
          <w:tcPr>
            <w:tcW w:w="921" w:type="pct"/>
          </w:tcPr>
          <w:p w14:paraId="04EE4718" w14:textId="0F4FC48B" w:rsidR="00A747AD" w:rsidRDefault="00A747AD" w:rsidP="00424C86">
            <w:r>
              <w:t>27/05/2021</w:t>
            </w:r>
          </w:p>
        </w:tc>
        <w:tc>
          <w:tcPr>
            <w:tcW w:w="1579" w:type="pct"/>
          </w:tcPr>
          <w:p w14:paraId="442A2668" w14:textId="090BF2EB" w:rsidR="00A747AD" w:rsidRDefault="00FF36F7" w:rsidP="00424C86">
            <w:r>
              <w:t>Completed on time</w:t>
            </w:r>
          </w:p>
        </w:tc>
      </w:tr>
      <w:tr w:rsidR="00A747AD" w:rsidRPr="00424C86" w14:paraId="29F20823" w14:textId="77777777" w:rsidTr="00E65600">
        <w:trPr>
          <w:trHeight w:val="288"/>
        </w:trPr>
        <w:tc>
          <w:tcPr>
            <w:tcW w:w="1096" w:type="pct"/>
          </w:tcPr>
          <w:p w14:paraId="66C01F80" w14:textId="427526F6" w:rsidR="00A747AD" w:rsidRDefault="00A747AD" w:rsidP="00424C86">
            <w:r>
              <w:t>Statistical Analysis of data</w:t>
            </w:r>
          </w:p>
        </w:tc>
        <w:tc>
          <w:tcPr>
            <w:tcW w:w="1404" w:type="pct"/>
          </w:tcPr>
          <w:p w14:paraId="73854FC2" w14:textId="15E6DAE0" w:rsidR="00A747AD" w:rsidRDefault="00A747AD" w:rsidP="00424C86">
            <w:r>
              <w:t>Rahul</w:t>
            </w:r>
          </w:p>
        </w:tc>
        <w:tc>
          <w:tcPr>
            <w:tcW w:w="921" w:type="pct"/>
          </w:tcPr>
          <w:p w14:paraId="5C51B2A5" w14:textId="4725A6EB" w:rsidR="00A747AD" w:rsidRDefault="00A747AD" w:rsidP="00424C86">
            <w:r>
              <w:t>31/05/2021</w:t>
            </w:r>
          </w:p>
        </w:tc>
        <w:tc>
          <w:tcPr>
            <w:tcW w:w="1579" w:type="pct"/>
          </w:tcPr>
          <w:p w14:paraId="453F56CE" w14:textId="488B185E" w:rsidR="00A747AD" w:rsidRDefault="00FF36F7" w:rsidP="00424C86">
            <w:r>
              <w:t>On going</w:t>
            </w:r>
          </w:p>
        </w:tc>
      </w:tr>
    </w:tbl>
    <w:p w14:paraId="3AE63D6B" w14:textId="77777777" w:rsidR="00A66B18" w:rsidRPr="00A6783B" w:rsidRDefault="00A66B18" w:rsidP="000E3FBF"/>
    <w:sectPr w:rsidR="00A66B18" w:rsidRPr="00A6783B" w:rsidSect="00C2798A">
      <w:head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7552B" w14:textId="77777777" w:rsidR="00F41B18" w:rsidRDefault="00F41B18" w:rsidP="00A66B18">
      <w:pPr>
        <w:spacing w:before="0" w:after="0"/>
      </w:pPr>
      <w:r>
        <w:separator/>
      </w:r>
    </w:p>
  </w:endnote>
  <w:endnote w:type="continuationSeparator" w:id="0">
    <w:p w14:paraId="10A10C94" w14:textId="77777777" w:rsidR="00F41B18" w:rsidRDefault="00F41B18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EFBE7" w14:textId="77777777" w:rsidR="00F41B18" w:rsidRDefault="00F41B18" w:rsidP="00A66B18">
      <w:pPr>
        <w:spacing w:before="0" w:after="0"/>
      </w:pPr>
      <w:r>
        <w:separator/>
      </w:r>
    </w:p>
  </w:footnote>
  <w:footnote w:type="continuationSeparator" w:id="0">
    <w:p w14:paraId="0FCAD5D8" w14:textId="77777777" w:rsidR="00F41B18" w:rsidRDefault="00F41B18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C70C4" w14:textId="77777777" w:rsidR="00A66B18" w:rsidRDefault="00A66B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05B2C9E" wp14:editId="54CB7A9F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5D53567" id="Graphic 17" o:spid="_x0000_s1026" alt="&quot;&quot;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">
              <v:shape id="Freeform: Shape 20" o:spid="_x0000_s1027" alt="&quot;&quot;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alt="&quot;&quot;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alt="&quot;&quot;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alt="&quot;&quot;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18"/>
    <w:rsid w:val="00007033"/>
    <w:rsid w:val="00083BAA"/>
    <w:rsid w:val="000C0F71"/>
    <w:rsid w:val="000E3FBF"/>
    <w:rsid w:val="0010680C"/>
    <w:rsid w:val="00133C8A"/>
    <w:rsid w:val="001766D6"/>
    <w:rsid w:val="001D0A89"/>
    <w:rsid w:val="001E2320"/>
    <w:rsid w:val="00214E28"/>
    <w:rsid w:val="00352B81"/>
    <w:rsid w:val="003941C9"/>
    <w:rsid w:val="003A0150"/>
    <w:rsid w:val="003B1A29"/>
    <w:rsid w:val="003C5711"/>
    <w:rsid w:val="003E24DF"/>
    <w:rsid w:val="0041428F"/>
    <w:rsid w:val="00424C86"/>
    <w:rsid w:val="0048461A"/>
    <w:rsid w:val="004A1274"/>
    <w:rsid w:val="004A2B0D"/>
    <w:rsid w:val="004B3331"/>
    <w:rsid w:val="005C2210"/>
    <w:rsid w:val="005F32D7"/>
    <w:rsid w:val="00615018"/>
    <w:rsid w:val="0062123A"/>
    <w:rsid w:val="00646E75"/>
    <w:rsid w:val="006B3105"/>
    <w:rsid w:val="006D6101"/>
    <w:rsid w:val="006F6F10"/>
    <w:rsid w:val="00736DE3"/>
    <w:rsid w:val="00783E79"/>
    <w:rsid w:val="007B5AE8"/>
    <w:rsid w:val="007E6992"/>
    <w:rsid w:val="007E7141"/>
    <w:rsid w:val="007E7F36"/>
    <w:rsid w:val="007F5192"/>
    <w:rsid w:val="00835CA2"/>
    <w:rsid w:val="00862033"/>
    <w:rsid w:val="00867824"/>
    <w:rsid w:val="0087088A"/>
    <w:rsid w:val="008866E5"/>
    <w:rsid w:val="009A3ECE"/>
    <w:rsid w:val="009D6E13"/>
    <w:rsid w:val="00A66B18"/>
    <w:rsid w:val="00A6783B"/>
    <w:rsid w:val="00A747AD"/>
    <w:rsid w:val="00A930DE"/>
    <w:rsid w:val="00A96CF8"/>
    <w:rsid w:val="00AE1388"/>
    <w:rsid w:val="00AF3982"/>
    <w:rsid w:val="00B03A75"/>
    <w:rsid w:val="00B2499C"/>
    <w:rsid w:val="00B50294"/>
    <w:rsid w:val="00B57D6E"/>
    <w:rsid w:val="00BC24B5"/>
    <w:rsid w:val="00C2798A"/>
    <w:rsid w:val="00C454A4"/>
    <w:rsid w:val="00C541F7"/>
    <w:rsid w:val="00C6535F"/>
    <w:rsid w:val="00C701F7"/>
    <w:rsid w:val="00C70786"/>
    <w:rsid w:val="00D41084"/>
    <w:rsid w:val="00D46235"/>
    <w:rsid w:val="00D50AA8"/>
    <w:rsid w:val="00D66593"/>
    <w:rsid w:val="00D71A7C"/>
    <w:rsid w:val="00DE6DA2"/>
    <w:rsid w:val="00DF2D30"/>
    <w:rsid w:val="00E21240"/>
    <w:rsid w:val="00E55D74"/>
    <w:rsid w:val="00E61EEC"/>
    <w:rsid w:val="00E6540C"/>
    <w:rsid w:val="00E65600"/>
    <w:rsid w:val="00E81E2A"/>
    <w:rsid w:val="00E9035F"/>
    <w:rsid w:val="00EA6A6F"/>
    <w:rsid w:val="00EB7785"/>
    <w:rsid w:val="00EC37E4"/>
    <w:rsid w:val="00EE0952"/>
    <w:rsid w:val="00F41B18"/>
    <w:rsid w:val="00F85275"/>
    <w:rsid w:val="00FD78D8"/>
    <w:rsid w:val="00FE0F43"/>
    <w:rsid w:val="00FF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B640F5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18EB6190C34797A6A51205836C5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A53C0-EE2F-4A6C-8CFB-FB136D11139C}"/>
      </w:docPartPr>
      <w:docPartBody>
        <w:p w:rsidR="002D1424" w:rsidRDefault="00677D24">
          <w:pPr>
            <w:pStyle w:val="9F18EB6190C34797A6A51205836C58B7"/>
          </w:pPr>
          <w:r>
            <w:t>Meeting minutes</w:t>
          </w:r>
        </w:p>
      </w:docPartBody>
    </w:docPart>
    <w:docPart>
      <w:docPartPr>
        <w:name w:val="9CA75E7082A543578E7D26553FA564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BA93A-5FC0-4760-BB21-F035DDDAB410}"/>
      </w:docPartPr>
      <w:docPartBody>
        <w:p w:rsidR="002D1424" w:rsidRDefault="00677D24">
          <w:pPr>
            <w:pStyle w:val="9CA75E7082A543578E7D26553FA56401"/>
          </w:pPr>
          <w:r>
            <w:t>Location:</w:t>
          </w:r>
        </w:p>
      </w:docPartBody>
    </w:docPart>
    <w:docPart>
      <w:docPartPr>
        <w:name w:val="74FB4A630E814007838E94259D3A5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29E1C2-DC9D-4C2A-A39D-065A334F2A27}"/>
      </w:docPartPr>
      <w:docPartBody>
        <w:p w:rsidR="002D1424" w:rsidRDefault="00677D24">
          <w:pPr>
            <w:pStyle w:val="74FB4A630E814007838E94259D3A5B0B"/>
          </w:pPr>
          <w:r>
            <w:t>Date:</w:t>
          </w:r>
        </w:p>
      </w:docPartBody>
    </w:docPart>
    <w:docPart>
      <w:docPartPr>
        <w:name w:val="4F66CC99083E4208A8AC010617059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F44-54EA-42B4-B866-90AAB3B3A0C0}"/>
      </w:docPartPr>
      <w:docPartBody>
        <w:p w:rsidR="002D1424" w:rsidRDefault="00677D24">
          <w:pPr>
            <w:pStyle w:val="4F66CC99083E4208A8AC01061705977A"/>
          </w:pPr>
          <w:r>
            <w:t>Time:</w:t>
          </w:r>
        </w:p>
      </w:docPartBody>
    </w:docPart>
    <w:docPart>
      <w:docPartPr>
        <w:name w:val="0092CA553FBA43BC9077421CE9788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2F08A-4968-48DA-9659-A4102F3A1644}"/>
      </w:docPartPr>
      <w:docPartBody>
        <w:p w:rsidR="002D1424" w:rsidRDefault="00677D24">
          <w:pPr>
            <w:pStyle w:val="0092CA553FBA43BC9077421CE9788168"/>
          </w:pPr>
          <w:r>
            <w:t>Facilitator:</w:t>
          </w:r>
        </w:p>
      </w:docPartBody>
    </w:docPart>
    <w:docPart>
      <w:docPartPr>
        <w:name w:val="79AD894B11754C92B0A0958A78E83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83570-B4B1-407B-B939-D27EF37CC0BD}"/>
      </w:docPartPr>
      <w:docPartBody>
        <w:p w:rsidR="002D1424" w:rsidRDefault="00677D24">
          <w:pPr>
            <w:pStyle w:val="79AD894B11754C92B0A0958A78E838EA"/>
          </w:pPr>
          <w:r w:rsidRPr="007E7F36">
            <w:t>Agenda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D24"/>
    <w:rsid w:val="002D1424"/>
    <w:rsid w:val="00634B4C"/>
    <w:rsid w:val="006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18EB6190C34797A6A51205836C58B7">
    <w:name w:val="9F18EB6190C34797A6A51205836C58B7"/>
  </w:style>
  <w:style w:type="paragraph" w:customStyle="1" w:styleId="9CA75E7082A543578E7D26553FA56401">
    <w:name w:val="9CA75E7082A543578E7D26553FA56401"/>
  </w:style>
  <w:style w:type="paragraph" w:customStyle="1" w:styleId="74FB4A630E814007838E94259D3A5B0B">
    <w:name w:val="74FB4A630E814007838E94259D3A5B0B"/>
  </w:style>
  <w:style w:type="paragraph" w:customStyle="1" w:styleId="4F66CC99083E4208A8AC01061705977A">
    <w:name w:val="4F66CC99083E4208A8AC01061705977A"/>
  </w:style>
  <w:style w:type="paragraph" w:customStyle="1" w:styleId="0092CA553FBA43BC9077421CE9788168">
    <w:name w:val="0092CA553FBA43BC9077421CE9788168"/>
  </w:style>
  <w:style w:type="paragraph" w:customStyle="1" w:styleId="79AD894B11754C92B0A0958A78E838EA">
    <w:name w:val="79AD894B11754C92B0A0958A78E838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minutes.dotx</Template>
  <TotalTime>0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2021-05-13T23:28:00Z</dcterms:created>
  <dcterms:modified xsi:type="dcterms:W3CDTF">2021-06-03T23:29:00Z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