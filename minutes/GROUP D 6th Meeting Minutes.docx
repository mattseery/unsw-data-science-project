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115" w:type="dxa"/>
        </w:tblCellMar>
        <w:tblLook w:val="0600" w:firstRow="0" w:lastRow="0" w:firstColumn="0" w:lastColumn="0" w:noHBand="1" w:noVBand="1"/>
        <w:tblDescription w:val="Header layout table"/>
      </w:tblPr>
      <w:tblGrid>
        <w:gridCol w:w="1717"/>
        <w:gridCol w:w="7643"/>
      </w:tblGrid>
      <w:tr w:rsidR="00EC37E4" w:rsidRPr="00C2798A" w14:paraId="7C475829" w14:textId="77777777" w:rsidTr="00424C86">
        <w:trPr>
          <w:trHeight w:val="270"/>
        </w:trPr>
        <w:tc>
          <w:tcPr>
            <w:tcW w:w="5000" w:type="pct"/>
            <w:gridSpan w:val="2"/>
          </w:tcPr>
          <w:p w14:paraId="52F0D5CF" w14:textId="25A24F0E" w:rsidR="007E7141" w:rsidRPr="00C2798A" w:rsidRDefault="00F41B18" w:rsidP="00C2798A">
            <w:pPr>
              <w:pStyle w:val="Title"/>
            </w:pPr>
            <w:r>
              <w:t xml:space="preserve">GROUP D – </w:t>
            </w:r>
            <w:r w:rsidR="00EA74A4">
              <w:t>6</w:t>
            </w:r>
            <w:r w:rsidR="00A930DE" w:rsidRPr="00A930DE">
              <w:rPr>
                <w:vertAlign w:val="superscript"/>
              </w:rPr>
              <w:t>th</w:t>
            </w:r>
            <w:r w:rsidR="00A930DE">
              <w:t xml:space="preserve"> </w:t>
            </w:r>
            <w:sdt>
              <w:sdtPr>
                <w:id w:val="1630440582"/>
                <w:placeholder>
                  <w:docPart w:val="9F18EB6190C34797A6A51205836C58B7"/>
                </w:placeholder>
                <w:temporary/>
                <w:showingPlcHdr/>
                <w15:appearance w15:val="hidden"/>
              </w:sdtPr>
              <w:sdtEndPr/>
              <w:sdtContent>
                <w:r w:rsidR="00835CA2">
                  <w:t>Meeting minutes</w:t>
                </w:r>
              </w:sdtContent>
            </w:sdt>
          </w:p>
        </w:tc>
      </w:tr>
      <w:tr w:rsidR="00EC37E4" w:rsidRPr="00C2798A" w14:paraId="53D42D16" w14:textId="77777777" w:rsidTr="00424C86">
        <w:trPr>
          <w:trHeight w:val="492"/>
        </w:trPr>
        <w:tc>
          <w:tcPr>
            <w:tcW w:w="917" w:type="pct"/>
          </w:tcPr>
          <w:p w14:paraId="580E27A9" w14:textId="77777777" w:rsidR="007E7141" w:rsidRPr="00C2798A" w:rsidRDefault="0032797A" w:rsidP="00C2798A">
            <w:pPr>
              <w:pStyle w:val="MeetingInfo"/>
            </w:pPr>
            <w:sdt>
              <w:sdtPr>
                <w:id w:val="-1289583197"/>
                <w:placeholder>
                  <w:docPart w:val="9CA75E7082A543578E7D26553FA56401"/>
                </w:placeholder>
                <w:temporary/>
                <w:showingPlcHdr/>
                <w15:appearance w15:val="hidden"/>
              </w:sdtPr>
              <w:sdtEndPr/>
              <w:sdtContent>
                <w:r w:rsidR="00835CA2">
                  <w:t>Location:</w:t>
                </w:r>
              </w:sdtContent>
            </w:sdt>
          </w:p>
        </w:tc>
        <w:tc>
          <w:tcPr>
            <w:tcW w:w="4083" w:type="pct"/>
          </w:tcPr>
          <w:p w14:paraId="32146785" w14:textId="6235E30E" w:rsidR="007E7141" w:rsidRPr="00C2798A" w:rsidRDefault="00F41B18" w:rsidP="00C2798A">
            <w:pPr>
              <w:pStyle w:val="MeetingInfo"/>
            </w:pPr>
            <w:r>
              <w:t>Virtual (Zoom)</w:t>
            </w:r>
          </w:p>
        </w:tc>
      </w:tr>
      <w:tr w:rsidR="00EC37E4" w:rsidRPr="00C2798A" w14:paraId="401C1AF5" w14:textId="77777777" w:rsidTr="00424C86">
        <w:trPr>
          <w:trHeight w:val="492"/>
        </w:trPr>
        <w:tc>
          <w:tcPr>
            <w:tcW w:w="917" w:type="pct"/>
          </w:tcPr>
          <w:p w14:paraId="0DD281AF" w14:textId="77777777" w:rsidR="007E7141" w:rsidRPr="00C2798A" w:rsidRDefault="0032797A" w:rsidP="00C2798A">
            <w:pPr>
              <w:pStyle w:val="MeetingInfo"/>
            </w:pPr>
            <w:sdt>
              <w:sdtPr>
                <w:id w:val="493453970"/>
                <w:placeholder>
                  <w:docPart w:val="74FB4A630E814007838E94259D3A5B0B"/>
                </w:placeholder>
                <w:temporary/>
                <w:showingPlcHdr/>
                <w15:appearance w15:val="hidden"/>
              </w:sdtPr>
              <w:sdtEndPr/>
              <w:sdtContent>
                <w:r w:rsidR="00835CA2">
                  <w:t>Date:</w:t>
                </w:r>
              </w:sdtContent>
            </w:sdt>
          </w:p>
        </w:tc>
        <w:tc>
          <w:tcPr>
            <w:tcW w:w="4083" w:type="pct"/>
          </w:tcPr>
          <w:p w14:paraId="5FC5BE22" w14:textId="7A52FD94" w:rsidR="007E7141" w:rsidRPr="00C2798A" w:rsidRDefault="00EA74A4" w:rsidP="00C2798A">
            <w:pPr>
              <w:pStyle w:val="MeetingInfo"/>
            </w:pPr>
            <w:r>
              <w:t>31</w:t>
            </w:r>
            <w:r w:rsidR="00F41B18">
              <w:t>/05/2021</w:t>
            </w:r>
          </w:p>
        </w:tc>
      </w:tr>
      <w:tr w:rsidR="00EC37E4" w:rsidRPr="00C2798A" w14:paraId="4753BAA4" w14:textId="77777777" w:rsidTr="00424C86">
        <w:trPr>
          <w:trHeight w:val="492"/>
        </w:trPr>
        <w:tc>
          <w:tcPr>
            <w:tcW w:w="917" w:type="pct"/>
          </w:tcPr>
          <w:p w14:paraId="11430578" w14:textId="77777777" w:rsidR="007E7141" w:rsidRPr="00C2798A" w:rsidRDefault="0032797A" w:rsidP="00C2798A">
            <w:pPr>
              <w:pStyle w:val="MeetingInfo"/>
            </w:pPr>
            <w:sdt>
              <w:sdtPr>
                <w:id w:val="784001095"/>
                <w:placeholder>
                  <w:docPart w:val="4F66CC99083E4208A8AC01061705977A"/>
                </w:placeholder>
                <w:temporary/>
                <w:showingPlcHdr/>
                <w15:appearance w15:val="hidden"/>
              </w:sdtPr>
              <w:sdtEndPr/>
              <w:sdtContent>
                <w:r w:rsidR="00835CA2">
                  <w:t>Time:</w:t>
                </w:r>
              </w:sdtContent>
            </w:sdt>
          </w:p>
        </w:tc>
        <w:tc>
          <w:tcPr>
            <w:tcW w:w="4083" w:type="pct"/>
          </w:tcPr>
          <w:p w14:paraId="5335859D" w14:textId="075BFEF2" w:rsidR="007E7141" w:rsidRPr="00C2798A" w:rsidRDefault="00F41B18" w:rsidP="00C2798A">
            <w:pPr>
              <w:pStyle w:val="MeetingInfo"/>
            </w:pPr>
            <w:r>
              <w:t>7:30pm – 8:30pm</w:t>
            </w:r>
          </w:p>
        </w:tc>
      </w:tr>
      <w:tr w:rsidR="00EC37E4" w:rsidRPr="00C2798A" w14:paraId="3B475CD9" w14:textId="77777777" w:rsidTr="00424C86">
        <w:trPr>
          <w:trHeight w:val="492"/>
        </w:trPr>
        <w:tc>
          <w:tcPr>
            <w:tcW w:w="917" w:type="pct"/>
          </w:tcPr>
          <w:p w14:paraId="722C00EA" w14:textId="77777777" w:rsidR="007E7141" w:rsidRPr="00C2798A" w:rsidRDefault="0032797A" w:rsidP="00C2798A">
            <w:pPr>
              <w:pStyle w:val="MeetingInfo"/>
            </w:pPr>
            <w:sdt>
              <w:sdtPr>
                <w:id w:val="-1643179864"/>
                <w:placeholder>
                  <w:docPart w:val="0092CA553FBA43BC9077421CE9788168"/>
                </w:placeholder>
                <w:temporary/>
                <w:showingPlcHdr/>
                <w15:appearance w15:val="hidden"/>
              </w:sdtPr>
              <w:sdtEndPr/>
              <w:sdtContent>
                <w:r w:rsidR="00835CA2">
                  <w:t>Facilitator:</w:t>
                </w:r>
              </w:sdtContent>
            </w:sdt>
          </w:p>
        </w:tc>
        <w:tc>
          <w:tcPr>
            <w:tcW w:w="4083" w:type="pct"/>
          </w:tcPr>
          <w:p w14:paraId="1D2BFAF5" w14:textId="46CB54E3" w:rsidR="007E7141" w:rsidRPr="00C2798A" w:rsidRDefault="00F41B18" w:rsidP="00C2798A">
            <w:pPr>
              <w:pStyle w:val="MeetingInfo"/>
            </w:pPr>
            <w:r>
              <w:t>Bahee Gnanasundram</w:t>
            </w:r>
          </w:p>
        </w:tc>
      </w:tr>
    </w:tbl>
    <w:sdt>
      <w:sdtPr>
        <w:id w:val="921066030"/>
        <w:placeholder>
          <w:docPart w:val="79AD894B11754C92B0A0958A78E838EA"/>
        </w:placeholder>
        <w:temporary/>
        <w:showingPlcHdr/>
        <w15:appearance w15:val="hidden"/>
      </w:sdtPr>
      <w:sdtEndPr/>
      <w:sdtContent>
        <w:p w14:paraId="3BC1D47D" w14:textId="77777777" w:rsidR="007E7F36" w:rsidRDefault="007E7F36" w:rsidP="007E7F36">
          <w:pPr>
            <w:pStyle w:val="Heading1"/>
          </w:pPr>
          <w:r w:rsidRPr="007E7F36">
            <w:t>Agenda Items</w:t>
          </w:r>
        </w:p>
      </w:sdtContent>
    </w:sdt>
    <w:p w14:paraId="0EA65BA2" w14:textId="71DB0CDC" w:rsidR="00FF36F7" w:rsidRDefault="00FF36F7" w:rsidP="00424C86">
      <w:pPr>
        <w:pStyle w:val="ListNumber"/>
      </w:pPr>
      <w:r>
        <w:t>Discuss the progress of the MLP model</w:t>
      </w:r>
    </w:p>
    <w:p w14:paraId="7B8942D0" w14:textId="4FD08F1A" w:rsidR="00331DAB" w:rsidRPr="00424C86" w:rsidRDefault="00331DAB" w:rsidP="00424C86">
      <w:pPr>
        <w:pStyle w:val="ListNumber"/>
      </w:pPr>
      <w:r>
        <w:t>Discuss the progress of LSTM</w:t>
      </w:r>
    </w:p>
    <w:p w14:paraId="79D722FB" w14:textId="4FD08F1A" w:rsidR="00133C8A" w:rsidRDefault="00F41B18" w:rsidP="00133C8A">
      <w:pPr>
        <w:pStyle w:val="ListNumber"/>
      </w:pPr>
      <w:r>
        <w:t>Working out action plan.</w:t>
      </w:r>
    </w:p>
    <w:p w14:paraId="15152230" w14:textId="69BCECF9" w:rsidR="00F41B18" w:rsidRDefault="00F41B18" w:rsidP="00F41B18">
      <w:pPr>
        <w:pStyle w:val="Heading1"/>
      </w:pPr>
      <w:r>
        <w:t>Meeting Minutes</w:t>
      </w:r>
    </w:p>
    <w:p w14:paraId="0FDC04CC" w14:textId="25299E81" w:rsidR="00F41B18" w:rsidRDefault="00F41B18" w:rsidP="00F41B18">
      <w:r>
        <w:t>Start Time: 7:30pm</w:t>
      </w:r>
    </w:p>
    <w:p w14:paraId="48B27981" w14:textId="70405F22" w:rsidR="00F41B18" w:rsidRDefault="00F41B18" w:rsidP="00F41B18">
      <w:r>
        <w:t>Finish Time: 8:30pm</w:t>
      </w:r>
    </w:p>
    <w:p w14:paraId="592BFEF3" w14:textId="7DA27F30" w:rsidR="004B3331" w:rsidRDefault="00F41B18" w:rsidP="00F41B18">
      <w:r>
        <w:t>Attendees: Bahee Gnanasundram, Mat</w:t>
      </w:r>
      <w:r w:rsidR="004B3331">
        <w:t>hthew Seery, Rahul Lobo, Mohammad Ahsan Ullah</w:t>
      </w:r>
    </w:p>
    <w:p w14:paraId="263F9236" w14:textId="074708FC" w:rsidR="00E65600" w:rsidRPr="00E65600" w:rsidRDefault="00E65600" w:rsidP="00F41B18">
      <w:pPr>
        <w:rPr>
          <w:b/>
          <w:bCs/>
          <w:u w:val="single"/>
        </w:rPr>
      </w:pPr>
      <w:r w:rsidRPr="00E65600">
        <w:rPr>
          <w:b/>
          <w:bCs/>
          <w:u w:val="single"/>
        </w:rPr>
        <w:t>Outcome:</w:t>
      </w:r>
    </w:p>
    <w:p w14:paraId="3303BF5E" w14:textId="30E24F2D" w:rsidR="00E65600" w:rsidRDefault="00D71A7C" w:rsidP="00E65600">
      <w:pPr>
        <w:pStyle w:val="ListNumber2"/>
      </w:pPr>
      <w:r>
        <w:t xml:space="preserve">Bahee </w:t>
      </w:r>
      <w:r w:rsidR="00FF36F7">
        <w:t>presented that MLP model takes temperature and the timeslot, month and day of the week treated as categorical variable and implemented with one hot encoding and fine tuning the model.</w:t>
      </w:r>
      <w:r w:rsidR="000C3F03">
        <w:t xml:space="preserve"> Could not improve any better than RMSE of about 485-500MW. It was clear by analyzing the data that the model is predicting higher forecast in the morning session. Most likely reason is that actual demand on grid must have been compensated by the Solar PV. This feature input should be sourced. It is very unlikely to get this information against the time slot and limited to a particular region.</w:t>
      </w:r>
    </w:p>
    <w:p w14:paraId="2C9D0D7F" w14:textId="244B4D49" w:rsidR="000C3F03" w:rsidRDefault="00736DE3" w:rsidP="00E65600">
      <w:pPr>
        <w:pStyle w:val="ListNumber2"/>
      </w:pPr>
      <w:r>
        <w:t xml:space="preserve">Matt </w:t>
      </w:r>
      <w:r w:rsidR="00FF36F7">
        <w:t xml:space="preserve">presented </w:t>
      </w:r>
      <w:r w:rsidR="000C3F03">
        <w:t>early version of LSTM. Without any feature inputs, and just relaying on the timeseries, LSTM was able to produce a good forecast, with RMSE of 85-100MW. Further refinement to be explored taking temperature and other inputs to the model.</w:t>
      </w:r>
    </w:p>
    <w:p w14:paraId="2DF7456B" w14:textId="6B75764E" w:rsidR="006B3105" w:rsidRDefault="00D71A7C" w:rsidP="00E65600">
      <w:pPr>
        <w:pStyle w:val="ListNumber2"/>
      </w:pPr>
      <w:r>
        <w:t xml:space="preserve">Ahsan </w:t>
      </w:r>
      <w:r w:rsidR="000C3F03">
        <w:t>to explore the Solar PV data</w:t>
      </w:r>
      <w:r w:rsidR="00FF36F7">
        <w:t>.</w:t>
      </w:r>
    </w:p>
    <w:p w14:paraId="74F183A6" w14:textId="1E895856" w:rsidR="00D71A7C" w:rsidRDefault="006B3105" w:rsidP="00E65600">
      <w:pPr>
        <w:pStyle w:val="ListNumber2"/>
      </w:pPr>
      <w:r>
        <w:t xml:space="preserve">Rahul </w:t>
      </w:r>
      <w:r w:rsidR="000C3F03">
        <w:t>to refine the model parameters and validate the models</w:t>
      </w:r>
    </w:p>
    <w:p w14:paraId="4D65E747" w14:textId="4E31CC7F" w:rsidR="00133C8A" w:rsidRDefault="00E65600" w:rsidP="00E65600">
      <w:pPr>
        <w:pStyle w:val="Heading1"/>
      </w:pPr>
      <w:r>
        <w:lastRenderedPageBreak/>
        <w:t>Action Items</w:t>
      </w:r>
    </w:p>
    <w:p w14:paraId="16486EA6" w14:textId="77777777" w:rsidR="00F41B18" w:rsidRPr="00133C8A" w:rsidRDefault="00F41B18" w:rsidP="00F41B18">
      <w:pPr>
        <w:pStyle w:val="ListNumber"/>
        <w:numPr>
          <w:ilvl w:val="0"/>
          <w:numId w:val="0"/>
        </w:numPr>
        <w:ind w:left="360"/>
      </w:pPr>
    </w:p>
    <w:tbl>
      <w:tblPr>
        <w:tblStyle w:val="TableGrid"/>
        <w:tblW w:w="5000" w:type="pct"/>
        <w:tblLook w:val="0620" w:firstRow="1" w:lastRow="0" w:firstColumn="0" w:lastColumn="0" w:noHBand="1" w:noVBand="1"/>
        <w:tblDescription w:val="Table of action items, owners, deadlines and status"/>
      </w:tblPr>
      <w:tblGrid>
        <w:gridCol w:w="2050"/>
        <w:gridCol w:w="2625"/>
        <w:gridCol w:w="1722"/>
        <w:gridCol w:w="2953"/>
      </w:tblGrid>
      <w:tr w:rsidR="0087088A" w:rsidRPr="00424C86" w14:paraId="60D67EC5" w14:textId="77777777" w:rsidTr="00E65600">
        <w:trPr>
          <w:trHeight w:val="315"/>
        </w:trPr>
        <w:tc>
          <w:tcPr>
            <w:tcW w:w="1096" w:type="pct"/>
          </w:tcPr>
          <w:p w14:paraId="59665E71" w14:textId="6684447F" w:rsidR="0087088A" w:rsidRPr="00424C86" w:rsidRDefault="00E65600" w:rsidP="00424C86">
            <w:r>
              <w:t>Task</w:t>
            </w:r>
          </w:p>
        </w:tc>
        <w:tc>
          <w:tcPr>
            <w:tcW w:w="1404" w:type="pct"/>
          </w:tcPr>
          <w:p w14:paraId="4741F21D" w14:textId="4F5D728D" w:rsidR="0087088A" w:rsidRPr="00424C86" w:rsidRDefault="00E65600" w:rsidP="00424C86">
            <w:r>
              <w:t>Name</w:t>
            </w:r>
          </w:p>
        </w:tc>
        <w:tc>
          <w:tcPr>
            <w:tcW w:w="921" w:type="pct"/>
          </w:tcPr>
          <w:p w14:paraId="47F20CF0" w14:textId="1E30E4D5" w:rsidR="0087088A" w:rsidRPr="00424C86" w:rsidRDefault="00E65600" w:rsidP="00424C86">
            <w:r>
              <w:t>Completion Date</w:t>
            </w:r>
          </w:p>
        </w:tc>
        <w:tc>
          <w:tcPr>
            <w:tcW w:w="1579" w:type="pct"/>
          </w:tcPr>
          <w:p w14:paraId="2BE73B31" w14:textId="2A98CCDA" w:rsidR="0087088A" w:rsidRPr="00424C86" w:rsidRDefault="00E65600" w:rsidP="00424C86">
            <w:r>
              <w:t>Current Status</w:t>
            </w:r>
          </w:p>
        </w:tc>
      </w:tr>
      <w:tr w:rsidR="0087088A" w:rsidRPr="00424C86" w14:paraId="20F0FB20" w14:textId="77777777" w:rsidTr="00E65600">
        <w:trPr>
          <w:trHeight w:val="288"/>
        </w:trPr>
        <w:tc>
          <w:tcPr>
            <w:tcW w:w="1096" w:type="pct"/>
          </w:tcPr>
          <w:p w14:paraId="1FCA3FB5" w14:textId="6ED04403" w:rsidR="0087088A" w:rsidRPr="00424C86" w:rsidRDefault="00E65600" w:rsidP="00424C86">
            <w:r>
              <w:t>Meeting Minutes</w:t>
            </w:r>
          </w:p>
        </w:tc>
        <w:tc>
          <w:tcPr>
            <w:tcW w:w="1404" w:type="pct"/>
          </w:tcPr>
          <w:p w14:paraId="2CFACB10" w14:textId="4444C2FA" w:rsidR="0087088A" w:rsidRPr="00424C86" w:rsidRDefault="00E65600" w:rsidP="00424C86">
            <w:r>
              <w:t>Bahee</w:t>
            </w:r>
          </w:p>
        </w:tc>
        <w:tc>
          <w:tcPr>
            <w:tcW w:w="921" w:type="pct"/>
          </w:tcPr>
          <w:p w14:paraId="2C4CE328" w14:textId="3C26E4F3" w:rsidR="0087088A" w:rsidRPr="00424C86" w:rsidRDefault="00E65600" w:rsidP="00424C86">
            <w:r>
              <w:t>16/05/2021</w:t>
            </w:r>
          </w:p>
        </w:tc>
        <w:tc>
          <w:tcPr>
            <w:tcW w:w="1579" w:type="pct"/>
          </w:tcPr>
          <w:p w14:paraId="1CB32DCE" w14:textId="633C850C" w:rsidR="0087088A" w:rsidRPr="00424C86" w:rsidRDefault="00E65600" w:rsidP="00424C86">
            <w:r>
              <w:t>Completed</w:t>
            </w:r>
          </w:p>
        </w:tc>
      </w:tr>
      <w:tr w:rsidR="0087088A" w:rsidRPr="00424C86" w14:paraId="35DDB354" w14:textId="77777777" w:rsidTr="00E65600">
        <w:trPr>
          <w:trHeight w:val="288"/>
        </w:trPr>
        <w:tc>
          <w:tcPr>
            <w:tcW w:w="1096" w:type="pct"/>
          </w:tcPr>
          <w:p w14:paraId="57DEB272" w14:textId="22EB0DBB" w:rsidR="0087088A" w:rsidRPr="00424C86" w:rsidRDefault="00E65600" w:rsidP="00424C86">
            <w:r>
              <w:t>Git Repository Setup</w:t>
            </w:r>
          </w:p>
        </w:tc>
        <w:tc>
          <w:tcPr>
            <w:tcW w:w="1404" w:type="pct"/>
          </w:tcPr>
          <w:p w14:paraId="1570A59F" w14:textId="3C83D656" w:rsidR="0087088A" w:rsidRPr="00424C86" w:rsidRDefault="00D71A7C" w:rsidP="00424C86">
            <w:r>
              <w:t>Matt</w:t>
            </w:r>
          </w:p>
        </w:tc>
        <w:tc>
          <w:tcPr>
            <w:tcW w:w="921" w:type="pct"/>
          </w:tcPr>
          <w:p w14:paraId="1D8E6EF3" w14:textId="447D8E64" w:rsidR="0087088A" w:rsidRPr="00424C86" w:rsidRDefault="00E65600" w:rsidP="00424C86">
            <w:r>
              <w:t>1</w:t>
            </w:r>
            <w:r w:rsidR="00D71A7C">
              <w:t>6</w:t>
            </w:r>
            <w:r>
              <w:t>/05/2021</w:t>
            </w:r>
          </w:p>
        </w:tc>
        <w:tc>
          <w:tcPr>
            <w:tcW w:w="1579" w:type="pct"/>
          </w:tcPr>
          <w:p w14:paraId="7C431DDD" w14:textId="306D072F" w:rsidR="0087088A" w:rsidRPr="00424C86" w:rsidRDefault="00D71A7C" w:rsidP="00424C86">
            <w:r>
              <w:t>Completed</w:t>
            </w:r>
          </w:p>
        </w:tc>
      </w:tr>
      <w:tr w:rsidR="0087088A" w:rsidRPr="00424C86" w14:paraId="4C43F277" w14:textId="77777777" w:rsidTr="00E65600">
        <w:trPr>
          <w:trHeight w:val="288"/>
        </w:trPr>
        <w:tc>
          <w:tcPr>
            <w:tcW w:w="1096" w:type="pct"/>
          </w:tcPr>
          <w:p w14:paraId="153563BA" w14:textId="7928378F" w:rsidR="0087088A" w:rsidRPr="00424C86" w:rsidRDefault="00E65600" w:rsidP="00424C86">
            <w:r>
              <w:t xml:space="preserve">Group Project Plan &amp; </w:t>
            </w:r>
          </w:p>
        </w:tc>
        <w:tc>
          <w:tcPr>
            <w:tcW w:w="1404" w:type="pct"/>
          </w:tcPr>
          <w:p w14:paraId="3C3F919D" w14:textId="60E4F428" w:rsidR="0087088A" w:rsidRPr="00424C86" w:rsidRDefault="00E65600" w:rsidP="00424C86">
            <w:r>
              <w:t>All</w:t>
            </w:r>
          </w:p>
        </w:tc>
        <w:tc>
          <w:tcPr>
            <w:tcW w:w="921" w:type="pct"/>
          </w:tcPr>
          <w:p w14:paraId="6DC212F8" w14:textId="4251BDDF" w:rsidR="0087088A" w:rsidRPr="00424C86" w:rsidRDefault="00E65600" w:rsidP="00424C86">
            <w:r>
              <w:t>1</w:t>
            </w:r>
            <w:r w:rsidR="00D71A7C">
              <w:t>8</w:t>
            </w:r>
            <w:r>
              <w:t>/05/2021</w:t>
            </w:r>
          </w:p>
        </w:tc>
        <w:tc>
          <w:tcPr>
            <w:tcW w:w="1579" w:type="pct"/>
          </w:tcPr>
          <w:p w14:paraId="2502455D" w14:textId="77777777" w:rsidR="0087088A" w:rsidRDefault="00D71A7C" w:rsidP="00424C86">
            <w:r>
              <w:t>Core work completed</w:t>
            </w:r>
            <w:r w:rsidR="00E65600">
              <w:t>. Matt will make the submission</w:t>
            </w:r>
            <w:r>
              <w:t xml:space="preserve"> on the 18</w:t>
            </w:r>
            <w:r w:rsidRPr="00D71A7C">
              <w:rPr>
                <w:vertAlign w:val="superscript"/>
              </w:rPr>
              <w:t>th</w:t>
            </w:r>
            <w:r>
              <w:t>.</w:t>
            </w:r>
          </w:p>
          <w:p w14:paraId="495E9341" w14:textId="1F5AA9EC" w:rsidR="00736DE3" w:rsidRPr="00424C86" w:rsidRDefault="00736DE3" w:rsidP="00424C86">
            <w:r>
              <w:t>Completed on the 18</w:t>
            </w:r>
            <w:r w:rsidRPr="00736DE3">
              <w:rPr>
                <w:vertAlign w:val="superscript"/>
              </w:rPr>
              <w:t>th</w:t>
            </w:r>
            <w:r>
              <w:t xml:space="preserve"> May</w:t>
            </w:r>
            <w:r>
              <w:rPr>
                <w:vertAlign w:val="superscript"/>
              </w:rPr>
              <w:t xml:space="preserve">   </w:t>
            </w:r>
          </w:p>
        </w:tc>
      </w:tr>
      <w:tr w:rsidR="0087088A" w:rsidRPr="00424C86" w14:paraId="0E19E55E" w14:textId="77777777" w:rsidTr="00E65600">
        <w:trPr>
          <w:trHeight w:val="288"/>
        </w:trPr>
        <w:tc>
          <w:tcPr>
            <w:tcW w:w="1096" w:type="pct"/>
          </w:tcPr>
          <w:p w14:paraId="65B98E81" w14:textId="66508B0E" w:rsidR="0087088A" w:rsidRPr="00424C86" w:rsidRDefault="00E65600" w:rsidP="00424C86">
            <w:r>
              <w:t>Check list</w:t>
            </w:r>
          </w:p>
        </w:tc>
        <w:tc>
          <w:tcPr>
            <w:tcW w:w="1404" w:type="pct"/>
          </w:tcPr>
          <w:p w14:paraId="1A9CCB73" w14:textId="218D5BC5" w:rsidR="0087088A" w:rsidRPr="00424C86" w:rsidRDefault="00E65600" w:rsidP="00424C86">
            <w:r>
              <w:t>All</w:t>
            </w:r>
          </w:p>
        </w:tc>
        <w:tc>
          <w:tcPr>
            <w:tcW w:w="921" w:type="pct"/>
          </w:tcPr>
          <w:p w14:paraId="0C35B36D" w14:textId="7285E110" w:rsidR="0087088A" w:rsidRPr="00424C86" w:rsidRDefault="00E65600" w:rsidP="00424C86">
            <w:r>
              <w:t>18/05/2021</w:t>
            </w:r>
          </w:p>
        </w:tc>
        <w:tc>
          <w:tcPr>
            <w:tcW w:w="1579" w:type="pct"/>
          </w:tcPr>
          <w:p w14:paraId="34D29505" w14:textId="77777777" w:rsidR="0087088A" w:rsidRDefault="00E65600" w:rsidP="00424C86">
            <w:r>
              <w:t>All will respond individually based on the group decision.</w:t>
            </w:r>
          </w:p>
          <w:p w14:paraId="03311C5E" w14:textId="38C9BCD2" w:rsidR="00736DE3" w:rsidRPr="00424C86" w:rsidRDefault="00736DE3" w:rsidP="00424C86">
            <w:r>
              <w:t>Completed on the 18</w:t>
            </w:r>
            <w:r w:rsidRPr="00736DE3">
              <w:rPr>
                <w:vertAlign w:val="superscript"/>
              </w:rPr>
              <w:t>th</w:t>
            </w:r>
            <w:r>
              <w:t xml:space="preserve"> May</w:t>
            </w:r>
          </w:p>
        </w:tc>
      </w:tr>
      <w:tr w:rsidR="00E65600" w:rsidRPr="00424C86" w14:paraId="184DB9DE" w14:textId="77777777" w:rsidTr="00E65600">
        <w:trPr>
          <w:trHeight w:val="288"/>
        </w:trPr>
        <w:tc>
          <w:tcPr>
            <w:tcW w:w="1096" w:type="pct"/>
          </w:tcPr>
          <w:p w14:paraId="66992A35" w14:textId="3379391C" w:rsidR="00E65600" w:rsidRDefault="00E65600" w:rsidP="00424C86">
            <w:r>
              <w:t>Booking with a lecturer</w:t>
            </w:r>
          </w:p>
        </w:tc>
        <w:tc>
          <w:tcPr>
            <w:tcW w:w="1404" w:type="pct"/>
          </w:tcPr>
          <w:p w14:paraId="1CF517BC" w14:textId="36746793" w:rsidR="00E65600" w:rsidRDefault="00E65600" w:rsidP="00424C86">
            <w:r>
              <w:t>Bahee</w:t>
            </w:r>
          </w:p>
        </w:tc>
        <w:tc>
          <w:tcPr>
            <w:tcW w:w="921" w:type="pct"/>
          </w:tcPr>
          <w:p w14:paraId="019C5108" w14:textId="2A9B60BD" w:rsidR="00E65600" w:rsidRDefault="00E65600" w:rsidP="00424C86">
            <w:r>
              <w:t>14/05/2021</w:t>
            </w:r>
          </w:p>
        </w:tc>
        <w:tc>
          <w:tcPr>
            <w:tcW w:w="1579" w:type="pct"/>
          </w:tcPr>
          <w:p w14:paraId="64DD4931" w14:textId="7BF4C487" w:rsidR="00E65600" w:rsidRDefault="00E65600" w:rsidP="00424C86">
            <w:r>
              <w:t>Booking made with Gustavo Batista for 1PM-2PM, 18/05/2021</w:t>
            </w:r>
          </w:p>
        </w:tc>
      </w:tr>
      <w:tr w:rsidR="00D71A7C" w:rsidRPr="00424C86" w14:paraId="02FE28BE" w14:textId="77777777" w:rsidTr="00E65600">
        <w:trPr>
          <w:trHeight w:val="288"/>
        </w:trPr>
        <w:tc>
          <w:tcPr>
            <w:tcW w:w="1096" w:type="pct"/>
          </w:tcPr>
          <w:p w14:paraId="2E1C848F" w14:textId="3178AD98" w:rsidR="00D71A7C" w:rsidRDefault="00D71A7C" w:rsidP="00424C86">
            <w:r>
              <w:t>Review Data</w:t>
            </w:r>
          </w:p>
        </w:tc>
        <w:tc>
          <w:tcPr>
            <w:tcW w:w="1404" w:type="pct"/>
          </w:tcPr>
          <w:p w14:paraId="171630C7" w14:textId="74ADCB7C" w:rsidR="00D71A7C" w:rsidRDefault="00D71A7C" w:rsidP="00424C86">
            <w:r>
              <w:t>All</w:t>
            </w:r>
          </w:p>
        </w:tc>
        <w:tc>
          <w:tcPr>
            <w:tcW w:w="921" w:type="pct"/>
          </w:tcPr>
          <w:p w14:paraId="4959F911" w14:textId="25CB89B3" w:rsidR="00D71A7C" w:rsidRDefault="00D71A7C" w:rsidP="00424C86">
            <w:r>
              <w:t>24/05/2021</w:t>
            </w:r>
          </w:p>
        </w:tc>
        <w:tc>
          <w:tcPr>
            <w:tcW w:w="1579" w:type="pct"/>
          </w:tcPr>
          <w:p w14:paraId="1BB4D28D" w14:textId="3A3A7A22" w:rsidR="00D71A7C" w:rsidRDefault="00A747AD" w:rsidP="00424C86">
            <w:r>
              <w:t>Completed</w:t>
            </w:r>
          </w:p>
        </w:tc>
      </w:tr>
      <w:tr w:rsidR="0032797A" w:rsidRPr="00424C86" w14:paraId="65DB2001" w14:textId="77777777" w:rsidTr="00E65600">
        <w:trPr>
          <w:trHeight w:val="288"/>
        </w:trPr>
        <w:tc>
          <w:tcPr>
            <w:tcW w:w="1096" w:type="pct"/>
          </w:tcPr>
          <w:p w14:paraId="750268A0" w14:textId="4F31D8D4" w:rsidR="0032797A" w:rsidRDefault="0032797A" w:rsidP="00424C86">
            <w:r>
              <w:t>Booking with a lecturer</w:t>
            </w:r>
          </w:p>
        </w:tc>
        <w:tc>
          <w:tcPr>
            <w:tcW w:w="1404" w:type="pct"/>
          </w:tcPr>
          <w:p w14:paraId="7874C7DE" w14:textId="14A9822C" w:rsidR="0032797A" w:rsidRDefault="0032797A" w:rsidP="00424C86">
            <w:r>
              <w:t>Bahee</w:t>
            </w:r>
          </w:p>
        </w:tc>
        <w:tc>
          <w:tcPr>
            <w:tcW w:w="921" w:type="pct"/>
          </w:tcPr>
          <w:p w14:paraId="332498B2" w14:textId="6D9DDA57" w:rsidR="0032797A" w:rsidRDefault="0032797A" w:rsidP="00424C86">
            <w:r>
              <w:t>24/05/2021</w:t>
            </w:r>
          </w:p>
        </w:tc>
        <w:tc>
          <w:tcPr>
            <w:tcW w:w="1579" w:type="pct"/>
          </w:tcPr>
          <w:p w14:paraId="1E02A0AF" w14:textId="3A27123C" w:rsidR="0032797A" w:rsidRDefault="0032797A" w:rsidP="00424C86">
            <w:r>
              <w:t xml:space="preserve">Booking made with </w:t>
            </w:r>
            <w:r>
              <w:t>Michele</w:t>
            </w:r>
            <w:r>
              <w:t xml:space="preserve"> for </w:t>
            </w:r>
            <w:r>
              <w:t>3</w:t>
            </w:r>
            <w:r>
              <w:t>PM-</w:t>
            </w:r>
            <w:r>
              <w:t>4</w:t>
            </w:r>
            <w:r>
              <w:t xml:space="preserve">PM, </w:t>
            </w:r>
            <w:r>
              <w:t>27</w:t>
            </w:r>
            <w:r>
              <w:t>/05/2021</w:t>
            </w:r>
          </w:p>
        </w:tc>
      </w:tr>
      <w:tr w:rsidR="00A747AD" w:rsidRPr="00424C86" w14:paraId="09C0BFB3" w14:textId="77777777" w:rsidTr="00E65600">
        <w:trPr>
          <w:trHeight w:val="288"/>
        </w:trPr>
        <w:tc>
          <w:tcPr>
            <w:tcW w:w="1096" w:type="pct"/>
          </w:tcPr>
          <w:p w14:paraId="0E224241" w14:textId="509E3204" w:rsidR="00A747AD" w:rsidRDefault="00A747AD" w:rsidP="00424C86">
            <w:r>
              <w:t>Preprocess Data</w:t>
            </w:r>
          </w:p>
        </w:tc>
        <w:tc>
          <w:tcPr>
            <w:tcW w:w="1404" w:type="pct"/>
          </w:tcPr>
          <w:p w14:paraId="535466E4" w14:textId="5F3CBF8E" w:rsidR="00A747AD" w:rsidRDefault="00A747AD" w:rsidP="00424C86">
            <w:r>
              <w:t>Matt, Bahee</w:t>
            </w:r>
          </w:p>
        </w:tc>
        <w:tc>
          <w:tcPr>
            <w:tcW w:w="921" w:type="pct"/>
          </w:tcPr>
          <w:p w14:paraId="67FC2A44" w14:textId="34ACD6C1" w:rsidR="00A747AD" w:rsidRDefault="00A747AD" w:rsidP="00424C86">
            <w:r>
              <w:t>31/05/2021</w:t>
            </w:r>
          </w:p>
        </w:tc>
        <w:tc>
          <w:tcPr>
            <w:tcW w:w="1579" w:type="pct"/>
          </w:tcPr>
          <w:p w14:paraId="4FEE730E" w14:textId="3BCBE303" w:rsidR="00A747AD" w:rsidRDefault="00FF36F7" w:rsidP="00424C86">
            <w:r>
              <w:t>80% completed</w:t>
            </w:r>
          </w:p>
        </w:tc>
      </w:tr>
      <w:tr w:rsidR="00A747AD" w:rsidRPr="00424C86" w14:paraId="20103096" w14:textId="77777777" w:rsidTr="00E65600">
        <w:trPr>
          <w:trHeight w:val="288"/>
        </w:trPr>
        <w:tc>
          <w:tcPr>
            <w:tcW w:w="1096" w:type="pct"/>
          </w:tcPr>
          <w:p w14:paraId="7A4DA979" w14:textId="5545EF4B" w:rsidR="00A747AD" w:rsidRDefault="00A747AD" w:rsidP="00424C86">
            <w:r>
              <w:t>Document Data Visualization</w:t>
            </w:r>
          </w:p>
        </w:tc>
        <w:tc>
          <w:tcPr>
            <w:tcW w:w="1404" w:type="pct"/>
          </w:tcPr>
          <w:p w14:paraId="106B7182" w14:textId="0C609FC4" w:rsidR="00A747AD" w:rsidRDefault="00A747AD" w:rsidP="00424C86">
            <w:r>
              <w:t>Ahsan</w:t>
            </w:r>
          </w:p>
        </w:tc>
        <w:tc>
          <w:tcPr>
            <w:tcW w:w="921" w:type="pct"/>
          </w:tcPr>
          <w:p w14:paraId="04EE4718" w14:textId="0F4FC48B" w:rsidR="00A747AD" w:rsidRDefault="00A747AD" w:rsidP="00424C86">
            <w:r>
              <w:t>27/05/2021</w:t>
            </w:r>
          </w:p>
        </w:tc>
        <w:tc>
          <w:tcPr>
            <w:tcW w:w="1579" w:type="pct"/>
          </w:tcPr>
          <w:p w14:paraId="442A2668" w14:textId="090BF2EB" w:rsidR="00A747AD" w:rsidRDefault="00FF36F7" w:rsidP="00424C86">
            <w:r>
              <w:t>Completed on time</w:t>
            </w:r>
          </w:p>
        </w:tc>
      </w:tr>
      <w:tr w:rsidR="00A747AD" w:rsidRPr="00424C86" w14:paraId="29F20823" w14:textId="77777777" w:rsidTr="00E65600">
        <w:trPr>
          <w:trHeight w:val="288"/>
        </w:trPr>
        <w:tc>
          <w:tcPr>
            <w:tcW w:w="1096" w:type="pct"/>
          </w:tcPr>
          <w:p w14:paraId="66C01F80" w14:textId="427526F6" w:rsidR="00A747AD" w:rsidRDefault="00A747AD" w:rsidP="00424C86">
            <w:r>
              <w:t>Statistical Analysis of data</w:t>
            </w:r>
          </w:p>
        </w:tc>
        <w:tc>
          <w:tcPr>
            <w:tcW w:w="1404" w:type="pct"/>
          </w:tcPr>
          <w:p w14:paraId="73854FC2" w14:textId="15E6DAE0" w:rsidR="00A747AD" w:rsidRDefault="00A747AD" w:rsidP="00424C86">
            <w:r>
              <w:t>Rahul</w:t>
            </w:r>
          </w:p>
        </w:tc>
        <w:tc>
          <w:tcPr>
            <w:tcW w:w="921" w:type="pct"/>
          </w:tcPr>
          <w:p w14:paraId="5C51B2A5" w14:textId="4725A6EB" w:rsidR="00A747AD" w:rsidRDefault="00A747AD" w:rsidP="00424C86">
            <w:r>
              <w:t>31/05/2021</w:t>
            </w:r>
          </w:p>
        </w:tc>
        <w:tc>
          <w:tcPr>
            <w:tcW w:w="1579" w:type="pct"/>
          </w:tcPr>
          <w:p w14:paraId="453F56CE" w14:textId="488B185E" w:rsidR="00A747AD" w:rsidRDefault="00FF36F7" w:rsidP="00424C86">
            <w:r>
              <w:t>On going</w:t>
            </w:r>
          </w:p>
        </w:tc>
      </w:tr>
      <w:tr w:rsidR="000C3F03" w:rsidRPr="00424C86" w14:paraId="140FCB06" w14:textId="77777777" w:rsidTr="00E65600">
        <w:trPr>
          <w:trHeight w:val="288"/>
        </w:trPr>
        <w:tc>
          <w:tcPr>
            <w:tcW w:w="1096" w:type="pct"/>
          </w:tcPr>
          <w:p w14:paraId="093A296D" w14:textId="09C5AC6F" w:rsidR="000C3F03" w:rsidRDefault="000C3F03" w:rsidP="00424C86">
            <w:r>
              <w:t>LSTM</w:t>
            </w:r>
          </w:p>
        </w:tc>
        <w:tc>
          <w:tcPr>
            <w:tcW w:w="1404" w:type="pct"/>
          </w:tcPr>
          <w:p w14:paraId="1753FA4A" w14:textId="16B2DBAF" w:rsidR="000C3F03" w:rsidRDefault="000C3F03" w:rsidP="00424C86">
            <w:r>
              <w:t>Matt</w:t>
            </w:r>
          </w:p>
        </w:tc>
        <w:tc>
          <w:tcPr>
            <w:tcW w:w="921" w:type="pct"/>
          </w:tcPr>
          <w:p w14:paraId="0BB5AB7F" w14:textId="7D712E49" w:rsidR="000C3F03" w:rsidRDefault="000C3F03" w:rsidP="00424C86">
            <w:r>
              <w:t>8/06/2021</w:t>
            </w:r>
          </w:p>
        </w:tc>
        <w:tc>
          <w:tcPr>
            <w:tcW w:w="1579" w:type="pct"/>
          </w:tcPr>
          <w:p w14:paraId="5380ECF8" w14:textId="4EF16F2F" w:rsidR="000C3F03" w:rsidRDefault="000C3F03" w:rsidP="00424C86">
            <w:r>
              <w:t>Refine the model with feature input</w:t>
            </w:r>
          </w:p>
        </w:tc>
      </w:tr>
      <w:tr w:rsidR="000C3F03" w:rsidRPr="00424C86" w14:paraId="225AD759" w14:textId="77777777" w:rsidTr="00E65600">
        <w:trPr>
          <w:trHeight w:val="288"/>
        </w:trPr>
        <w:tc>
          <w:tcPr>
            <w:tcW w:w="1096" w:type="pct"/>
          </w:tcPr>
          <w:p w14:paraId="3016B0CD" w14:textId="1B68EEC0" w:rsidR="000C3F03" w:rsidRDefault="000C3F03" w:rsidP="00424C86">
            <w:r>
              <w:t>Solar PV</w:t>
            </w:r>
          </w:p>
        </w:tc>
        <w:tc>
          <w:tcPr>
            <w:tcW w:w="1404" w:type="pct"/>
          </w:tcPr>
          <w:p w14:paraId="71897C77" w14:textId="7A86488B" w:rsidR="000C3F03" w:rsidRDefault="000C3F03" w:rsidP="00424C86">
            <w:r>
              <w:t>Ahsan</w:t>
            </w:r>
          </w:p>
        </w:tc>
        <w:tc>
          <w:tcPr>
            <w:tcW w:w="921" w:type="pct"/>
          </w:tcPr>
          <w:p w14:paraId="4278D2D2" w14:textId="718FD6EF" w:rsidR="000C3F03" w:rsidRDefault="000C3F03" w:rsidP="00424C86">
            <w:r>
              <w:t>3/6/2021</w:t>
            </w:r>
          </w:p>
        </w:tc>
        <w:tc>
          <w:tcPr>
            <w:tcW w:w="1579" w:type="pct"/>
          </w:tcPr>
          <w:p w14:paraId="303CAA37" w14:textId="6FFE28BA" w:rsidR="000C3F03" w:rsidRDefault="000C3F03" w:rsidP="00424C86">
            <w:r>
              <w:t>Initiate the work</w:t>
            </w:r>
          </w:p>
        </w:tc>
      </w:tr>
      <w:tr w:rsidR="000C3F03" w:rsidRPr="00424C86" w14:paraId="638AE947" w14:textId="77777777" w:rsidTr="00E65600">
        <w:trPr>
          <w:trHeight w:val="288"/>
        </w:trPr>
        <w:tc>
          <w:tcPr>
            <w:tcW w:w="1096" w:type="pct"/>
          </w:tcPr>
          <w:p w14:paraId="3A689401" w14:textId="4BCD189F" w:rsidR="000C3F03" w:rsidRDefault="000C3F03" w:rsidP="00424C86">
            <w:r>
              <w:t>Review Model</w:t>
            </w:r>
          </w:p>
        </w:tc>
        <w:tc>
          <w:tcPr>
            <w:tcW w:w="1404" w:type="pct"/>
          </w:tcPr>
          <w:p w14:paraId="5902B5AA" w14:textId="4C47C461" w:rsidR="000C3F03" w:rsidRDefault="000C3F03" w:rsidP="00424C86">
            <w:r>
              <w:t>Bahee, Rahul</w:t>
            </w:r>
          </w:p>
        </w:tc>
        <w:tc>
          <w:tcPr>
            <w:tcW w:w="921" w:type="pct"/>
          </w:tcPr>
          <w:p w14:paraId="580029A7" w14:textId="1B6EDF49" w:rsidR="000C3F03" w:rsidRDefault="000C3F03" w:rsidP="00424C86">
            <w:r>
              <w:t>3/6/2021</w:t>
            </w:r>
          </w:p>
        </w:tc>
        <w:tc>
          <w:tcPr>
            <w:tcW w:w="1579" w:type="pct"/>
          </w:tcPr>
          <w:p w14:paraId="194ABEEA" w14:textId="04BBA7DD" w:rsidR="000C3F03" w:rsidRDefault="000C3F03" w:rsidP="00424C86">
            <w:r>
              <w:t>Review both MLP and LSTM</w:t>
            </w:r>
          </w:p>
        </w:tc>
      </w:tr>
    </w:tbl>
    <w:p w14:paraId="3AE63D6B" w14:textId="77777777" w:rsidR="00A66B18" w:rsidRPr="00A6783B" w:rsidRDefault="00A66B18" w:rsidP="000E3FBF"/>
    <w:sectPr w:rsidR="00A66B18" w:rsidRPr="00A6783B" w:rsidSect="00C2798A">
      <w:headerReference w:type="default" r:id="rId10"/>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7552B" w14:textId="77777777" w:rsidR="00F41B18" w:rsidRDefault="00F41B18" w:rsidP="00A66B18">
      <w:pPr>
        <w:spacing w:before="0" w:after="0"/>
      </w:pPr>
      <w:r>
        <w:separator/>
      </w:r>
    </w:p>
  </w:endnote>
  <w:endnote w:type="continuationSeparator" w:id="0">
    <w:p w14:paraId="10A10C94" w14:textId="77777777" w:rsidR="00F41B18" w:rsidRDefault="00F41B18"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EFBE7" w14:textId="77777777" w:rsidR="00F41B18" w:rsidRDefault="00F41B18" w:rsidP="00A66B18">
      <w:pPr>
        <w:spacing w:before="0" w:after="0"/>
      </w:pPr>
      <w:r>
        <w:separator/>
      </w:r>
    </w:p>
  </w:footnote>
  <w:footnote w:type="continuationSeparator" w:id="0">
    <w:p w14:paraId="0FCAD5D8" w14:textId="77777777" w:rsidR="00F41B18" w:rsidRDefault="00F41B18"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C70C4" w14:textId="77777777" w:rsidR="00A66B18" w:rsidRDefault="00A66B18">
    <w:pPr>
      <w:pStyle w:val="Header"/>
    </w:pPr>
    <w:r w:rsidRPr="0041428F">
      <w:rPr>
        <w:noProof/>
      </w:rPr>
      <mc:AlternateContent>
        <mc:Choice Requires="wpg">
          <w:drawing>
            <wp:anchor distT="0" distB="0" distL="114300" distR="114300" simplePos="0" relativeHeight="251659264" behindDoc="1" locked="0" layoutInCell="1" allowOverlap="1" wp14:anchorId="505B2C9E" wp14:editId="54CB7A9F">
              <wp:simplePos x="0" y="0"/>
              <wp:positionH relativeFrom="page">
                <wp:align>center</wp:align>
              </wp:positionH>
              <wp:positionV relativeFrom="paragraph">
                <wp:posOffset>-457200</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a:extLst>
                          <a:ext uri="{C183D7F6-B498-43B3-948B-1728B52AA6E4}">
                            <adec:decorative xmlns:adec="http://schemas.microsoft.com/office/drawing/2017/decorative" val="1"/>
                          </a:ext>
                        </a:extLst>
                      </wps:cNvPr>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a:extLst>
                          <a:ext uri="{C183D7F6-B498-43B3-948B-1728B52AA6E4}">
                            <adec:decorative xmlns:adec="http://schemas.microsoft.com/office/drawing/2017/decorative" val="1"/>
                          </a:ext>
                        </a:extLst>
                      </wps:cNvPr>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a:extLst>
                          <a:ext uri="{C183D7F6-B498-43B3-948B-1728B52AA6E4}">
                            <adec:decorative xmlns:adec="http://schemas.microsoft.com/office/drawing/2017/decorative" val="1"/>
                          </a:ext>
                        </a:extLst>
                      </wps:cNvPr>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a:extLst>
                          <a:ext uri="{C183D7F6-B498-43B3-948B-1728B52AA6E4}">
                            <adec:decorative xmlns:adec="http://schemas.microsoft.com/office/drawing/2017/decorative" val="1"/>
                          </a:ext>
                        </a:extLst>
                      </wps:cNvPr>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D53567" id="Graphic 17" o:spid="_x0000_s1026" alt="&quot;&quot;" style="position:absolute;margin-left:0;margin-top:-36pt;width:649.45pt;height:238.3pt;z-index:-251657216;mso-position-horizontal:center;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">
              <v:shape id="Freeform: Shape 20" o:spid="_x0000_s1027" alt="&quot;&quot;"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alt="&quot;&quot;"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alt="&quot;&quot;"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alt="&quot;&quot;"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720ECC6"/>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F4168A4A"/>
    <w:lvl w:ilvl="0">
      <w:start w:val="1"/>
      <w:numFmt w:val="decimal"/>
      <w:lvlText w:val="%1."/>
      <w:lvlJc w:val="left"/>
      <w:pPr>
        <w:tabs>
          <w:tab w:val="num" w:pos="360"/>
        </w:tabs>
        <w:ind w:left="360" w:hanging="360"/>
      </w:pPr>
    </w:lvl>
  </w:abstractNum>
  <w:abstractNum w:abstractNumId="2" w15:restartNumberingAfterBreak="0">
    <w:nsid w:val="0F10797D"/>
    <w:multiLevelType w:val="hybridMultilevel"/>
    <w:tmpl w:val="17F0A338"/>
    <w:lvl w:ilvl="0" w:tplc="B0149C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9522AD"/>
    <w:multiLevelType w:val="multilevel"/>
    <w:tmpl w:val="F2FE7F5A"/>
    <w:lvl w:ilvl="0">
      <w:start w:val="1"/>
      <w:numFmt w:val="decimal"/>
      <w:pStyle w:val="ListNumber"/>
      <w:lvlText w:val="%1."/>
      <w:lvlJc w:val="left"/>
      <w:pPr>
        <w:ind w:left="360" w:hanging="360"/>
      </w:pPr>
      <w:rPr>
        <w:rFonts w:asciiTheme="minorHAnsi" w:hAnsiTheme="minorHAnsi" w:hint="default"/>
      </w:rPr>
    </w:lvl>
    <w:lvl w:ilvl="1">
      <w:start w:val="1"/>
      <w:numFmt w:val="lowerLetter"/>
      <w:pStyle w:val="ListNumber2"/>
      <w:lvlText w:val="%2."/>
      <w:lvlJc w:val="left"/>
      <w:pPr>
        <w:ind w:left="720" w:hanging="360"/>
      </w:pPr>
      <w:rPr>
        <w:rFonts w:asciiTheme="minorHAnsi" w:hAnsiTheme="minorHAnsi"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B18"/>
    <w:rsid w:val="00007033"/>
    <w:rsid w:val="00083BAA"/>
    <w:rsid w:val="000C0F71"/>
    <w:rsid w:val="000C3F03"/>
    <w:rsid w:val="000E3FBF"/>
    <w:rsid w:val="0010680C"/>
    <w:rsid w:val="00133C8A"/>
    <w:rsid w:val="001766D6"/>
    <w:rsid w:val="001D0A89"/>
    <w:rsid w:val="001E2320"/>
    <w:rsid w:val="00214E28"/>
    <w:rsid w:val="0032797A"/>
    <w:rsid w:val="00331DAB"/>
    <w:rsid w:val="00352B81"/>
    <w:rsid w:val="003941C9"/>
    <w:rsid w:val="003A0150"/>
    <w:rsid w:val="003B1A29"/>
    <w:rsid w:val="003C5711"/>
    <w:rsid w:val="003E24DF"/>
    <w:rsid w:val="0041428F"/>
    <w:rsid w:val="00424C86"/>
    <w:rsid w:val="0048461A"/>
    <w:rsid w:val="004A1274"/>
    <w:rsid w:val="004A2B0D"/>
    <w:rsid w:val="004B3331"/>
    <w:rsid w:val="005C2210"/>
    <w:rsid w:val="005F32D7"/>
    <w:rsid w:val="00615018"/>
    <w:rsid w:val="0062123A"/>
    <w:rsid w:val="00646E75"/>
    <w:rsid w:val="006B3105"/>
    <w:rsid w:val="006D6101"/>
    <w:rsid w:val="006F6F10"/>
    <w:rsid w:val="00736DE3"/>
    <w:rsid w:val="00783E79"/>
    <w:rsid w:val="007B5AE8"/>
    <w:rsid w:val="007E6992"/>
    <w:rsid w:val="007E7141"/>
    <w:rsid w:val="007E7F36"/>
    <w:rsid w:val="007F5192"/>
    <w:rsid w:val="00835CA2"/>
    <w:rsid w:val="00862033"/>
    <w:rsid w:val="00867824"/>
    <w:rsid w:val="0087088A"/>
    <w:rsid w:val="008866E5"/>
    <w:rsid w:val="009A3ECE"/>
    <w:rsid w:val="009D6E13"/>
    <w:rsid w:val="00A66B18"/>
    <w:rsid w:val="00A6783B"/>
    <w:rsid w:val="00A747AD"/>
    <w:rsid w:val="00A930DE"/>
    <w:rsid w:val="00A96CF8"/>
    <w:rsid w:val="00AE1388"/>
    <w:rsid w:val="00AF3982"/>
    <w:rsid w:val="00B03A75"/>
    <w:rsid w:val="00B2499C"/>
    <w:rsid w:val="00B50294"/>
    <w:rsid w:val="00B57D6E"/>
    <w:rsid w:val="00BC24B5"/>
    <w:rsid w:val="00C2798A"/>
    <w:rsid w:val="00C454A4"/>
    <w:rsid w:val="00C541F7"/>
    <w:rsid w:val="00C6535F"/>
    <w:rsid w:val="00C701F7"/>
    <w:rsid w:val="00C70786"/>
    <w:rsid w:val="00D41084"/>
    <w:rsid w:val="00D46235"/>
    <w:rsid w:val="00D50AA8"/>
    <w:rsid w:val="00D66593"/>
    <w:rsid w:val="00D71A7C"/>
    <w:rsid w:val="00DE6DA2"/>
    <w:rsid w:val="00DF2D30"/>
    <w:rsid w:val="00E123EB"/>
    <w:rsid w:val="00E21240"/>
    <w:rsid w:val="00E55D74"/>
    <w:rsid w:val="00E61EEC"/>
    <w:rsid w:val="00E6540C"/>
    <w:rsid w:val="00E65600"/>
    <w:rsid w:val="00E81E2A"/>
    <w:rsid w:val="00E9035F"/>
    <w:rsid w:val="00EA6A6F"/>
    <w:rsid w:val="00EA74A4"/>
    <w:rsid w:val="00EB7785"/>
    <w:rsid w:val="00EC37E4"/>
    <w:rsid w:val="00EE0952"/>
    <w:rsid w:val="00F41B18"/>
    <w:rsid w:val="00F85275"/>
    <w:rsid w:val="00FD78D8"/>
    <w:rsid w:val="00FE0F43"/>
    <w:rsid w:val="00FF36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B640F5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before="40" w:after="200"/>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835CA2"/>
    <w:rPr>
      <w:rFonts w:eastAsiaTheme="minorHAnsi"/>
      <w:kern w:val="20"/>
      <w:szCs w:val="20"/>
    </w:rPr>
  </w:style>
  <w:style w:type="paragraph" w:styleId="Heading1">
    <w:name w:val="heading 1"/>
    <w:basedOn w:val="Normal"/>
    <w:next w:val="Normal"/>
    <w:link w:val="Heading1Char"/>
    <w:uiPriority w:val="8"/>
    <w:qFormat/>
    <w:rsid w:val="00424C86"/>
    <w:pPr>
      <w:spacing w:before="1080" w:after="240"/>
      <w:outlineLvl w:val="0"/>
    </w:pPr>
    <w:rPr>
      <w:rFonts w:asciiTheme="majorHAnsi" w:hAnsiTheme="majorHAnsi"/>
      <w:b/>
      <w:color w:val="17406D" w:themeColor="text2"/>
      <w:sz w:val="32"/>
    </w:rPr>
  </w:style>
  <w:style w:type="paragraph" w:styleId="Heading2">
    <w:name w:val="heading 2"/>
    <w:basedOn w:val="Normal"/>
    <w:next w:val="Normal"/>
    <w:link w:val="Heading2Char"/>
    <w:uiPriority w:val="9"/>
    <w:semiHidden/>
    <w:rsid w:val="00C2798A"/>
    <w:pPr>
      <w:keepNext/>
      <w:keepLines/>
      <w:spacing w:before="120" w:after="120"/>
      <w:jc w:val="center"/>
      <w:outlineLvl w:val="1"/>
    </w:pPr>
    <w:rPr>
      <w:rFonts w:asciiTheme="majorHAnsi" w:eastAsiaTheme="majorEastAsia" w:hAnsiTheme="majorHAnsi" w:cstheme="majorBidi"/>
      <w:b/>
      <w:color w:val="17406D"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424C86"/>
    <w:rPr>
      <w:rFonts w:asciiTheme="majorHAnsi" w:eastAsiaTheme="minorHAnsi" w:hAnsiTheme="majorHAnsi"/>
      <w:b/>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table" w:customStyle="1" w:styleId="BlueCurveMinutesTable">
    <w:name w:val="Blue Curve Minutes Table"/>
    <w:basedOn w:val="TableNormal"/>
    <w:uiPriority w:val="99"/>
    <w:rsid w:val="003941C9"/>
    <w:pPr>
      <w:spacing w:after="120"/>
    </w:pPr>
    <w:tblPr>
      <w:tblCellMar>
        <w:left w:w="0" w:type="dxa"/>
        <w:right w:w="115" w:type="dxa"/>
      </w:tblCellMar>
    </w:tblPr>
    <w:tblStylePr w:type="firstRow">
      <w:pPr>
        <w:wordWrap/>
        <w:jc w:val="center"/>
      </w:pPr>
      <w:rPr>
        <w:rFonts w:asciiTheme="majorHAnsi" w:hAnsiTheme="majorHAnsi"/>
        <w:b/>
        <w:color w:val="17406D" w:themeColor="text2"/>
        <w:sz w:val="26"/>
      </w:rPr>
      <w:tblPr/>
      <w:tcPr>
        <w:tcBorders>
          <w:top w:val="single" w:sz="18" w:space="0" w:color="17406D" w:themeColor="text2"/>
          <w:left w:val="nil"/>
          <w:bottom w:val="nil"/>
          <w:right w:val="nil"/>
          <w:insideH w:val="nil"/>
          <w:insideV w:val="nil"/>
          <w:tl2br w:val="nil"/>
          <w:tr2bl w:val="nil"/>
        </w:tcBorders>
      </w:tcPr>
    </w:tblStylePr>
  </w:style>
  <w:style w:type="character" w:customStyle="1" w:styleId="Heading2Char">
    <w:name w:val="Heading 2 Char"/>
    <w:basedOn w:val="DefaultParagraphFont"/>
    <w:link w:val="Heading2"/>
    <w:uiPriority w:val="9"/>
    <w:semiHidden/>
    <w:rsid w:val="00835CA2"/>
    <w:rPr>
      <w:rFonts w:asciiTheme="majorHAnsi" w:eastAsiaTheme="majorEastAsia" w:hAnsiTheme="majorHAnsi" w:cstheme="majorBidi"/>
      <w:b/>
      <w:color w:val="17406D" w:themeColor="text2"/>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6992"/>
    <w:pPr>
      <w:spacing w:before="0" w:after="64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6992"/>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6992"/>
    <w:pPr>
      <w:spacing w:after="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semiHidden/>
    <w:qFormat/>
    <w:rsid w:val="007E7F36"/>
    <w:pPr>
      <w:spacing w:before="120" w:after="0"/>
    </w:pPr>
    <w:rPr>
      <w:b/>
    </w:rPr>
  </w:style>
  <w:style w:type="paragraph" w:styleId="ListNumber">
    <w:name w:val="List Number"/>
    <w:basedOn w:val="Normal"/>
    <w:uiPriority w:val="99"/>
    <w:qFormat/>
    <w:rsid w:val="00424C86"/>
    <w:pPr>
      <w:numPr>
        <w:numId w:val="3"/>
      </w:numPr>
    </w:pPr>
  </w:style>
  <w:style w:type="paragraph" w:styleId="ListNumber2">
    <w:name w:val="List Number 2"/>
    <w:basedOn w:val="Normal"/>
    <w:uiPriority w:val="99"/>
    <w:semiHidden/>
    <w:rsid w:val="00133C8A"/>
    <w:pPr>
      <w:numPr>
        <w:ilvl w:val="1"/>
        <w:numId w:val="3"/>
      </w:numPr>
      <w:spacing w:after="100"/>
    </w:pPr>
  </w:style>
  <w:style w:type="paragraph" w:styleId="ListParagraph">
    <w:name w:val="List Paragraph"/>
    <w:basedOn w:val="Normal"/>
    <w:uiPriority w:val="34"/>
    <w:semiHidden/>
    <w:rsid w:val="00133C8A"/>
    <w:pPr>
      <w:contextualSpacing/>
    </w:pPr>
  </w:style>
  <w:style w:type="table" w:styleId="PlainTable4">
    <w:name w:val="Plain Table 4"/>
    <w:basedOn w:val="TableNormal"/>
    <w:uiPriority w:val="44"/>
    <w:rsid w:val="00424C8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Blue%20curve%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18EB6190C34797A6A51205836C58B7"/>
        <w:category>
          <w:name w:val="General"/>
          <w:gallery w:val="placeholder"/>
        </w:category>
        <w:types>
          <w:type w:val="bbPlcHdr"/>
        </w:types>
        <w:behaviors>
          <w:behavior w:val="content"/>
        </w:behaviors>
        <w:guid w:val="{474A53C0-EE2F-4A6C-8CFB-FB136D11139C}"/>
      </w:docPartPr>
      <w:docPartBody>
        <w:p w:rsidR="002D1424" w:rsidRDefault="00677D24">
          <w:pPr>
            <w:pStyle w:val="9F18EB6190C34797A6A51205836C58B7"/>
          </w:pPr>
          <w:r>
            <w:t>Meeting minutes</w:t>
          </w:r>
        </w:p>
      </w:docPartBody>
    </w:docPart>
    <w:docPart>
      <w:docPartPr>
        <w:name w:val="9CA75E7082A543578E7D26553FA56401"/>
        <w:category>
          <w:name w:val="General"/>
          <w:gallery w:val="placeholder"/>
        </w:category>
        <w:types>
          <w:type w:val="bbPlcHdr"/>
        </w:types>
        <w:behaviors>
          <w:behavior w:val="content"/>
        </w:behaviors>
        <w:guid w:val="{A82BA93A-5FC0-4760-BB21-F035DDDAB410}"/>
      </w:docPartPr>
      <w:docPartBody>
        <w:p w:rsidR="002D1424" w:rsidRDefault="00677D24">
          <w:pPr>
            <w:pStyle w:val="9CA75E7082A543578E7D26553FA56401"/>
          </w:pPr>
          <w:r>
            <w:t>Location:</w:t>
          </w:r>
        </w:p>
      </w:docPartBody>
    </w:docPart>
    <w:docPart>
      <w:docPartPr>
        <w:name w:val="74FB4A630E814007838E94259D3A5B0B"/>
        <w:category>
          <w:name w:val="General"/>
          <w:gallery w:val="placeholder"/>
        </w:category>
        <w:types>
          <w:type w:val="bbPlcHdr"/>
        </w:types>
        <w:behaviors>
          <w:behavior w:val="content"/>
        </w:behaviors>
        <w:guid w:val="{DB29E1C2-DC9D-4C2A-A39D-065A334F2A27}"/>
      </w:docPartPr>
      <w:docPartBody>
        <w:p w:rsidR="002D1424" w:rsidRDefault="00677D24">
          <w:pPr>
            <w:pStyle w:val="74FB4A630E814007838E94259D3A5B0B"/>
          </w:pPr>
          <w:r>
            <w:t>Date:</w:t>
          </w:r>
        </w:p>
      </w:docPartBody>
    </w:docPart>
    <w:docPart>
      <w:docPartPr>
        <w:name w:val="4F66CC99083E4208A8AC01061705977A"/>
        <w:category>
          <w:name w:val="General"/>
          <w:gallery w:val="placeholder"/>
        </w:category>
        <w:types>
          <w:type w:val="bbPlcHdr"/>
        </w:types>
        <w:behaviors>
          <w:behavior w:val="content"/>
        </w:behaviors>
        <w:guid w:val="{F9C65F44-54EA-42B4-B866-90AAB3B3A0C0}"/>
      </w:docPartPr>
      <w:docPartBody>
        <w:p w:rsidR="002D1424" w:rsidRDefault="00677D24">
          <w:pPr>
            <w:pStyle w:val="4F66CC99083E4208A8AC01061705977A"/>
          </w:pPr>
          <w:r>
            <w:t>Time:</w:t>
          </w:r>
        </w:p>
      </w:docPartBody>
    </w:docPart>
    <w:docPart>
      <w:docPartPr>
        <w:name w:val="0092CA553FBA43BC9077421CE9788168"/>
        <w:category>
          <w:name w:val="General"/>
          <w:gallery w:val="placeholder"/>
        </w:category>
        <w:types>
          <w:type w:val="bbPlcHdr"/>
        </w:types>
        <w:behaviors>
          <w:behavior w:val="content"/>
        </w:behaviors>
        <w:guid w:val="{2882F08A-4968-48DA-9659-A4102F3A1644}"/>
      </w:docPartPr>
      <w:docPartBody>
        <w:p w:rsidR="002D1424" w:rsidRDefault="00677D24">
          <w:pPr>
            <w:pStyle w:val="0092CA553FBA43BC9077421CE9788168"/>
          </w:pPr>
          <w:r>
            <w:t>Facilitator:</w:t>
          </w:r>
        </w:p>
      </w:docPartBody>
    </w:docPart>
    <w:docPart>
      <w:docPartPr>
        <w:name w:val="79AD894B11754C92B0A0958A78E838EA"/>
        <w:category>
          <w:name w:val="General"/>
          <w:gallery w:val="placeholder"/>
        </w:category>
        <w:types>
          <w:type w:val="bbPlcHdr"/>
        </w:types>
        <w:behaviors>
          <w:behavior w:val="content"/>
        </w:behaviors>
        <w:guid w:val="{F8083570-B4B1-407B-B939-D27EF37CC0BD}"/>
      </w:docPartPr>
      <w:docPartBody>
        <w:p w:rsidR="002D1424" w:rsidRDefault="00677D24">
          <w:pPr>
            <w:pStyle w:val="79AD894B11754C92B0A0958A78E838EA"/>
          </w:pPr>
          <w:r w:rsidRPr="007E7F36">
            <w:t>Agenda Items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D24"/>
    <w:rsid w:val="002D1424"/>
    <w:rsid w:val="00634B4C"/>
    <w:rsid w:val="00677D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18EB6190C34797A6A51205836C58B7">
    <w:name w:val="9F18EB6190C34797A6A51205836C58B7"/>
  </w:style>
  <w:style w:type="paragraph" w:customStyle="1" w:styleId="9CA75E7082A543578E7D26553FA56401">
    <w:name w:val="9CA75E7082A543578E7D26553FA56401"/>
  </w:style>
  <w:style w:type="paragraph" w:customStyle="1" w:styleId="74FB4A630E814007838E94259D3A5B0B">
    <w:name w:val="74FB4A630E814007838E94259D3A5B0B"/>
  </w:style>
  <w:style w:type="paragraph" w:customStyle="1" w:styleId="4F66CC99083E4208A8AC01061705977A">
    <w:name w:val="4F66CC99083E4208A8AC01061705977A"/>
  </w:style>
  <w:style w:type="paragraph" w:customStyle="1" w:styleId="0092CA553FBA43BC9077421CE9788168">
    <w:name w:val="0092CA553FBA43BC9077421CE9788168"/>
  </w:style>
  <w:style w:type="paragraph" w:customStyle="1" w:styleId="79AD894B11754C92B0A0958A78E838EA">
    <w:name w:val="79AD894B11754C92B0A0958A78E838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01">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BA794167-A4C1-4536-B49E-965A94A70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7B8C85-6F04-47D9-B1BE-B0D0A043E804}">
  <ds:schemaRefs>
    <ds:schemaRef ds:uri="http://schemas.microsoft.com/sharepoint/v3/contenttype/forms"/>
  </ds:schemaRefs>
</ds:datastoreItem>
</file>

<file path=customXml/itemProps3.xml><?xml version="1.0" encoding="utf-8"?>
<ds:datastoreItem xmlns:ds="http://schemas.openxmlformats.org/officeDocument/2006/customXml" ds:itemID="{13391EB3-EF77-4D83-BFD6-BBCB02F922AE}">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curve minutes.dotx</Template>
  <TotalTime>0</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2021-05-13T23:28:00Z</dcterms:created>
  <dcterms:modified xsi:type="dcterms:W3CDTF">2021-06-04T01:44:00Z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