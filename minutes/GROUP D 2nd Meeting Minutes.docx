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C475829" w14:textId="77777777" w:rsidTr="00424C86">
        <w:trPr>
          <w:trHeight w:val="270"/>
        </w:trPr>
        <w:tc>
          <w:tcPr>
            <w:tcW w:w="5000" w:type="pct"/>
            <w:gridSpan w:val="2"/>
          </w:tcPr>
          <w:p w14:paraId="52F0D5CF" w14:textId="560A9C1B" w:rsidR="007E7141" w:rsidRPr="00C2798A" w:rsidRDefault="00F41B18" w:rsidP="00C2798A">
            <w:pPr>
              <w:pStyle w:val="Title"/>
            </w:pPr>
            <w:r>
              <w:t xml:space="preserve">GROUP D – </w:t>
            </w:r>
            <w:r w:rsidR="0025500A">
              <w:t>2</w:t>
            </w:r>
            <w:r w:rsidR="0025500A" w:rsidRPr="0025500A">
              <w:rPr>
                <w:vertAlign w:val="superscript"/>
              </w:rPr>
              <w:t>nd</w:t>
            </w:r>
            <w:r w:rsidR="0025500A">
              <w:t xml:space="preserve"> </w:t>
            </w:r>
            <w:sdt>
              <w:sdtPr>
                <w:id w:val="1630440582"/>
                <w:placeholder>
                  <w:docPart w:val="9F18EB6190C34797A6A51205836C58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53D42D16" w14:textId="77777777" w:rsidTr="00424C86">
        <w:trPr>
          <w:trHeight w:val="492"/>
        </w:trPr>
        <w:tc>
          <w:tcPr>
            <w:tcW w:w="917" w:type="pct"/>
          </w:tcPr>
          <w:p w14:paraId="580E27A9" w14:textId="77777777" w:rsidR="007E7141" w:rsidRPr="00C2798A" w:rsidRDefault="0025500A" w:rsidP="00C2798A">
            <w:pPr>
              <w:pStyle w:val="MeetingInfo"/>
            </w:pPr>
            <w:sdt>
              <w:sdtPr>
                <w:id w:val="-1289583197"/>
                <w:placeholder>
                  <w:docPart w:val="9CA75E7082A543578E7D26553FA564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2146785" w14:textId="6235E30E" w:rsidR="007E7141" w:rsidRPr="00C2798A" w:rsidRDefault="00F41B18" w:rsidP="00C2798A">
            <w:pPr>
              <w:pStyle w:val="MeetingInfo"/>
            </w:pPr>
            <w:r>
              <w:t>Virtual (Zoom)</w:t>
            </w:r>
          </w:p>
        </w:tc>
      </w:tr>
      <w:tr w:rsidR="00EC37E4" w:rsidRPr="00C2798A" w14:paraId="401C1AF5" w14:textId="77777777" w:rsidTr="00424C86">
        <w:trPr>
          <w:trHeight w:val="492"/>
        </w:trPr>
        <w:tc>
          <w:tcPr>
            <w:tcW w:w="917" w:type="pct"/>
          </w:tcPr>
          <w:p w14:paraId="0DD281AF" w14:textId="77777777" w:rsidR="007E7141" w:rsidRPr="00C2798A" w:rsidRDefault="0025500A" w:rsidP="00C2798A">
            <w:pPr>
              <w:pStyle w:val="MeetingInfo"/>
            </w:pPr>
            <w:sdt>
              <w:sdtPr>
                <w:id w:val="493453970"/>
                <w:placeholder>
                  <w:docPart w:val="74FB4A630E814007838E94259D3A5B0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FC5BE22" w14:textId="4F83CD6B" w:rsidR="007E7141" w:rsidRPr="00C2798A" w:rsidRDefault="00F41B18" w:rsidP="00C2798A">
            <w:pPr>
              <w:pStyle w:val="MeetingInfo"/>
            </w:pPr>
            <w:r>
              <w:t>1</w:t>
            </w:r>
            <w:r w:rsidR="00D71A7C">
              <w:t>6</w:t>
            </w:r>
            <w:r>
              <w:t>/05/2021</w:t>
            </w:r>
          </w:p>
        </w:tc>
      </w:tr>
      <w:tr w:rsidR="00EC37E4" w:rsidRPr="00C2798A" w14:paraId="4753BAA4" w14:textId="77777777" w:rsidTr="00424C86">
        <w:trPr>
          <w:trHeight w:val="492"/>
        </w:trPr>
        <w:tc>
          <w:tcPr>
            <w:tcW w:w="917" w:type="pct"/>
          </w:tcPr>
          <w:p w14:paraId="11430578" w14:textId="77777777" w:rsidR="007E7141" w:rsidRPr="00C2798A" w:rsidRDefault="0025500A" w:rsidP="00C2798A">
            <w:pPr>
              <w:pStyle w:val="MeetingInfo"/>
            </w:pPr>
            <w:sdt>
              <w:sdtPr>
                <w:id w:val="784001095"/>
                <w:placeholder>
                  <w:docPart w:val="4F66CC99083E4208A8AC0106170597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5335859D" w14:textId="075BFEF2" w:rsidR="007E7141" w:rsidRPr="00C2798A" w:rsidRDefault="00F41B18" w:rsidP="00C2798A">
            <w:pPr>
              <w:pStyle w:val="MeetingInfo"/>
            </w:pPr>
            <w:r>
              <w:t>7:30pm – 8:30pm</w:t>
            </w:r>
          </w:p>
        </w:tc>
      </w:tr>
      <w:tr w:rsidR="00EC37E4" w:rsidRPr="00C2798A" w14:paraId="3B475CD9" w14:textId="77777777" w:rsidTr="00424C86">
        <w:trPr>
          <w:trHeight w:val="492"/>
        </w:trPr>
        <w:tc>
          <w:tcPr>
            <w:tcW w:w="917" w:type="pct"/>
          </w:tcPr>
          <w:p w14:paraId="722C00EA" w14:textId="77777777" w:rsidR="007E7141" w:rsidRPr="00C2798A" w:rsidRDefault="0025500A" w:rsidP="00C2798A">
            <w:pPr>
              <w:pStyle w:val="MeetingInfo"/>
            </w:pPr>
            <w:sdt>
              <w:sdtPr>
                <w:id w:val="-1643179864"/>
                <w:placeholder>
                  <w:docPart w:val="0092CA553FBA43BC9077421CE978816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D2BFAF5" w14:textId="46CB54E3" w:rsidR="007E7141" w:rsidRPr="00C2798A" w:rsidRDefault="00F41B18" w:rsidP="00C2798A">
            <w:pPr>
              <w:pStyle w:val="MeetingInfo"/>
            </w:pPr>
            <w:r>
              <w:t>Bahee Gnanasundram</w:t>
            </w:r>
          </w:p>
        </w:tc>
      </w:tr>
    </w:tbl>
    <w:sdt>
      <w:sdtPr>
        <w:id w:val="921066030"/>
        <w:placeholder>
          <w:docPart w:val="79AD894B11754C92B0A0958A78E838EA"/>
        </w:placeholder>
        <w:temporary/>
        <w:showingPlcHdr/>
        <w15:appearance w15:val="hidden"/>
      </w:sdtPr>
      <w:sdtEndPr/>
      <w:sdtContent>
        <w:p w14:paraId="3BC1D47D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16018938" w14:textId="3303D37E" w:rsidR="00133C8A" w:rsidRPr="00424C86" w:rsidRDefault="00D71A7C" w:rsidP="00424C86">
      <w:pPr>
        <w:pStyle w:val="ListNumber"/>
      </w:pPr>
      <w:r>
        <w:t>Project Plan inputs</w:t>
      </w:r>
    </w:p>
    <w:p w14:paraId="53F9D999" w14:textId="20E43CCF" w:rsidR="00133C8A" w:rsidRDefault="00D71A7C" w:rsidP="001D0A89">
      <w:pPr>
        <w:pStyle w:val="ListNumber"/>
      </w:pPr>
      <w:r>
        <w:t>Discuss, assign responsibilities of the work items</w:t>
      </w:r>
      <w:r w:rsidR="00F41B18">
        <w:t>.</w:t>
      </w:r>
    </w:p>
    <w:p w14:paraId="6EFD9A67" w14:textId="629413D8" w:rsidR="00D71A7C" w:rsidRDefault="00D71A7C" w:rsidP="001D0A89">
      <w:pPr>
        <w:pStyle w:val="ListNumber"/>
      </w:pPr>
      <w:r>
        <w:t>Discuss check list items.</w:t>
      </w:r>
    </w:p>
    <w:p w14:paraId="331D9B86" w14:textId="7FD2F91B" w:rsidR="00133C8A" w:rsidRDefault="00D71A7C" w:rsidP="001D0A89">
      <w:pPr>
        <w:pStyle w:val="ListNumber"/>
      </w:pPr>
      <w:r>
        <w:t>Make Appointment with an online lecturer Gustavo Batista.</w:t>
      </w:r>
    </w:p>
    <w:p w14:paraId="79D722FB" w14:textId="73C9971D" w:rsidR="00133C8A" w:rsidRDefault="00F41B18" w:rsidP="00133C8A">
      <w:pPr>
        <w:pStyle w:val="ListNumber"/>
      </w:pPr>
      <w:r>
        <w:t>Working out action plan.</w:t>
      </w:r>
    </w:p>
    <w:p w14:paraId="15152230" w14:textId="69BCECF9" w:rsidR="00F41B18" w:rsidRDefault="00F41B18" w:rsidP="00F41B18">
      <w:pPr>
        <w:pStyle w:val="Heading1"/>
      </w:pPr>
      <w:r>
        <w:t>Meeting Minutes</w:t>
      </w:r>
    </w:p>
    <w:p w14:paraId="0FDC04CC" w14:textId="25299E81" w:rsidR="00F41B18" w:rsidRDefault="00F41B18" w:rsidP="00F41B18">
      <w:r>
        <w:t>Start Time: 7:30pm</w:t>
      </w:r>
    </w:p>
    <w:p w14:paraId="48B27981" w14:textId="70405F22" w:rsidR="00F41B18" w:rsidRDefault="00F41B18" w:rsidP="00F41B18">
      <w:r>
        <w:t>Finish Time: 8:30pm</w:t>
      </w:r>
    </w:p>
    <w:p w14:paraId="592BFEF3" w14:textId="7DA27F30" w:rsidR="004B3331" w:rsidRDefault="00F41B18" w:rsidP="00F41B18">
      <w:r>
        <w:t>Attendees: Bahee Gnanasundram, Mat</w:t>
      </w:r>
      <w:r w:rsidR="004B3331">
        <w:t>hthew Seery, Rahul Lobo, Mohammad Ahsan Ullah</w:t>
      </w:r>
    </w:p>
    <w:p w14:paraId="5DF6426E" w14:textId="4B5F68AD" w:rsidR="00E65600" w:rsidRDefault="00E65600" w:rsidP="00F41B18"/>
    <w:p w14:paraId="263F9236" w14:textId="074708FC" w:rsidR="00E65600" w:rsidRPr="00E65600" w:rsidRDefault="00E65600" w:rsidP="00F41B18">
      <w:pPr>
        <w:rPr>
          <w:b/>
          <w:bCs/>
          <w:u w:val="single"/>
        </w:rPr>
      </w:pPr>
      <w:r w:rsidRPr="00E65600">
        <w:rPr>
          <w:b/>
          <w:bCs/>
          <w:u w:val="single"/>
        </w:rPr>
        <w:t>Outcome:</w:t>
      </w:r>
    </w:p>
    <w:p w14:paraId="3303BF5E" w14:textId="2E60C49D" w:rsidR="00E65600" w:rsidRDefault="00D71A7C" w:rsidP="00E65600">
      <w:pPr>
        <w:pStyle w:val="ListNumber2"/>
      </w:pPr>
      <w:r>
        <w:t>Bahee presented abstract and software and tools</w:t>
      </w:r>
      <w:r w:rsidR="00E65600">
        <w:t>.</w:t>
      </w:r>
    </w:p>
    <w:p w14:paraId="0F3D8743" w14:textId="5FB23092" w:rsidR="00E65600" w:rsidRDefault="00D71A7C" w:rsidP="00E65600">
      <w:pPr>
        <w:pStyle w:val="ListNumber2"/>
      </w:pPr>
      <w:r>
        <w:t>Ahsan discussed his findings with the data and presented visualization using tableau</w:t>
      </w:r>
      <w:r w:rsidR="00E65600">
        <w:t>.</w:t>
      </w:r>
    </w:p>
    <w:p w14:paraId="3FD4AB47" w14:textId="0544F10E" w:rsidR="00E65600" w:rsidRDefault="00D71A7C" w:rsidP="00E65600">
      <w:pPr>
        <w:pStyle w:val="ListNumber2"/>
      </w:pPr>
      <w:r>
        <w:t>Maththew presented his literature review</w:t>
      </w:r>
      <w:r w:rsidR="00E65600">
        <w:t>.</w:t>
      </w:r>
    </w:p>
    <w:p w14:paraId="40E0676C" w14:textId="3B10FE09" w:rsidR="00D71A7C" w:rsidRDefault="00D71A7C" w:rsidP="00E65600">
      <w:pPr>
        <w:pStyle w:val="ListNumber2"/>
      </w:pPr>
      <w:r>
        <w:t>Group went through the check list and selected appropriate items.</w:t>
      </w:r>
    </w:p>
    <w:p w14:paraId="4F679A96" w14:textId="332E3A2D" w:rsidR="00E65600" w:rsidRDefault="00D71A7C" w:rsidP="00E65600">
      <w:pPr>
        <w:pStyle w:val="ListNumber2"/>
      </w:pPr>
      <w:r>
        <w:t>Rahul demonstrated RMarkdown with the draft document</w:t>
      </w:r>
      <w:r w:rsidR="00E65600">
        <w:t>.</w:t>
      </w:r>
      <w:r w:rsidR="00E65600">
        <w:tab/>
      </w:r>
    </w:p>
    <w:p w14:paraId="45A727A1" w14:textId="22A1DAFA" w:rsidR="00E65600" w:rsidRDefault="00D71A7C" w:rsidP="00E65600">
      <w:pPr>
        <w:pStyle w:val="ListNumber2"/>
      </w:pPr>
      <w:r>
        <w:t>Matt already did the Git Repository.</w:t>
      </w:r>
    </w:p>
    <w:p w14:paraId="4792E12E" w14:textId="5E588721" w:rsidR="00E65600" w:rsidRDefault="00E65600" w:rsidP="00E65600">
      <w:pPr>
        <w:pStyle w:val="ListNumber2"/>
      </w:pPr>
      <w:r>
        <w:t xml:space="preserve">Bahee to prepare the meeting minutes. </w:t>
      </w:r>
    </w:p>
    <w:p w14:paraId="3734C16F" w14:textId="2BED826E" w:rsidR="00D71A7C" w:rsidRDefault="00D71A7C" w:rsidP="00E65600">
      <w:pPr>
        <w:pStyle w:val="ListNumber2"/>
      </w:pPr>
      <w:r>
        <w:t>Final review of the submission document after the discussion with Gustavo.</w:t>
      </w:r>
    </w:p>
    <w:p w14:paraId="51B1725A" w14:textId="210A3E3F" w:rsidR="00D71A7C" w:rsidRDefault="00D71A7C" w:rsidP="00E65600">
      <w:pPr>
        <w:pStyle w:val="ListNumber2"/>
      </w:pPr>
      <w:r>
        <w:lastRenderedPageBreak/>
        <w:t>Matt to finalize the document based on Gustavo’s feedback, Rahul to use the RMarkdown to generate the pdf, and everyone to review and approve the document.</w:t>
      </w:r>
    </w:p>
    <w:p w14:paraId="0F75B7B1" w14:textId="15EE604F" w:rsidR="00D71A7C" w:rsidRDefault="00D71A7C" w:rsidP="00E65600">
      <w:pPr>
        <w:pStyle w:val="ListNumber2"/>
      </w:pPr>
      <w:r>
        <w:t>Matt will make the submission.</w:t>
      </w:r>
    </w:p>
    <w:p w14:paraId="74F183A6" w14:textId="2102BFCB" w:rsidR="00D71A7C" w:rsidRDefault="00D71A7C" w:rsidP="00E65600">
      <w:pPr>
        <w:pStyle w:val="ListNumber2"/>
      </w:pPr>
      <w:r>
        <w:t>All to analyze the data.</w:t>
      </w:r>
    </w:p>
    <w:p w14:paraId="4D65E747" w14:textId="4E31CC7F" w:rsidR="00133C8A" w:rsidRDefault="00E65600" w:rsidP="00E65600">
      <w:pPr>
        <w:pStyle w:val="Heading1"/>
      </w:pPr>
      <w:r>
        <w:t>Action Items</w:t>
      </w:r>
    </w:p>
    <w:p w14:paraId="16486EA6" w14:textId="77777777" w:rsidR="00F41B18" w:rsidRPr="00133C8A" w:rsidRDefault="00F41B18" w:rsidP="00F41B18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0"/>
        <w:gridCol w:w="2625"/>
        <w:gridCol w:w="1722"/>
        <w:gridCol w:w="2953"/>
      </w:tblGrid>
      <w:tr w:rsidR="0087088A" w:rsidRPr="00424C86" w14:paraId="60D67EC5" w14:textId="77777777" w:rsidTr="00E65600">
        <w:trPr>
          <w:trHeight w:val="315"/>
        </w:trPr>
        <w:tc>
          <w:tcPr>
            <w:tcW w:w="1096" w:type="pct"/>
          </w:tcPr>
          <w:p w14:paraId="59665E71" w14:textId="6684447F" w:rsidR="0087088A" w:rsidRPr="00424C86" w:rsidRDefault="00E65600" w:rsidP="00424C86">
            <w:r>
              <w:t>Task</w:t>
            </w:r>
          </w:p>
        </w:tc>
        <w:tc>
          <w:tcPr>
            <w:tcW w:w="1404" w:type="pct"/>
          </w:tcPr>
          <w:p w14:paraId="4741F21D" w14:textId="4F5D728D" w:rsidR="0087088A" w:rsidRPr="00424C86" w:rsidRDefault="00E65600" w:rsidP="00424C86">
            <w:r>
              <w:t>Name</w:t>
            </w:r>
          </w:p>
        </w:tc>
        <w:tc>
          <w:tcPr>
            <w:tcW w:w="921" w:type="pct"/>
          </w:tcPr>
          <w:p w14:paraId="47F20CF0" w14:textId="1E30E4D5" w:rsidR="0087088A" w:rsidRPr="00424C86" w:rsidRDefault="00E65600" w:rsidP="00424C86">
            <w:r>
              <w:t>Completion Date</w:t>
            </w:r>
          </w:p>
        </w:tc>
        <w:tc>
          <w:tcPr>
            <w:tcW w:w="1579" w:type="pct"/>
          </w:tcPr>
          <w:p w14:paraId="2BE73B31" w14:textId="2A98CCDA" w:rsidR="0087088A" w:rsidRPr="00424C86" w:rsidRDefault="00E65600" w:rsidP="00424C86">
            <w:r>
              <w:t>Current Status</w:t>
            </w:r>
          </w:p>
        </w:tc>
      </w:tr>
      <w:tr w:rsidR="0087088A" w:rsidRPr="00424C86" w14:paraId="20F0FB20" w14:textId="77777777" w:rsidTr="00E65600">
        <w:trPr>
          <w:trHeight w:val="288"/>
        </w:trPr>
        <w:tc>
          <w:tcPr>
            <w:tcW w:w="1096" w:type="pct"/>
          </w:tcPr>
          <w:p w14:paraId="1FCA3FB5" w14:textId="6ED04403" w:rsidR="0087088A" w:rsidRPr="00424C86" w:rsidRDefault="00E65600" w:rsidP="00424C86">
            <w:r>
              <w:t>Meeting Minutes</w:t>
            </w:r>
          </w:p>
        </w:tc>
        <w:tc>
          <w:tcPr>
            <w:tcW w:w="1404" w:type="pct"/>
          </w:tcPr>
          <w:p w14:paraId="2CFACB10" w14:textId="4444C2FA" w:rsidR="0087088A" w:rsidRPr="00424C86" w:rsidRDefault="00E65600" w:rsidP="00424C86">
            <w:r>
              <w:t>Bahee</w:t>
            </w:r>
          </w:p>
        </w:tc>
        <w:tc>
          <w:tcPr>
            <w:tcW w:w="921" w:type="pct"/>
          </w:tcPr>
          <w:p w14:paraId="2C4CE328" w14:textId="3C26E4F3" w:rsidR="0087088A" w:rsidRPr="00424C86" w:rsidRDefault="00E65600" w:rsidP="00424C86">
            <w:r>
              <w:t>16/05/2021</w:t>
            </w:r>
          </w:p>
        </w:tc>
        <w:tc>
          <w:tcPr>
            <w:tcW w:w="1579" w:type="pct"/>
          </w:tcPr>
          <w:p w14:paraId="1CB32DCE" w14:textId="633C850C" w:rsidR="0087088A" w:rsidRPr="00424C86" w:rsidRDefault="00E65600" w:rsidP="00424C86">
            <w:r>
              <w:t>Completed</w:t>
            </w:r>
          </w:p>
        </w:tc>
      </w:tr>
      <w:tr w:rsidR="0087088A" w:rsidRPr="00424C86" w14:paraId="35DDB354" w14:textId="77777777" w:rsidTr="00E65600">
        <w:trPr>
          <w:trHeight w:val="288"/>
        </w:trPr>
        <w:tc>
          <w:tcPr>
            <w:tcW w:w="1096" w:type="pct"/>
          </w:tcPr>
          <w:p w14:paraId="57DEB272" w14:textId="22EB0DBB" w:rsidR="0087088A" w:rsidRPr="00424C86" w:rsidRDefault="00E65600" w:rsidP="00424C86">
            <w:r>
              <w:t>Git Repository Setup</w:t>
            </w:r>
          </w:p>
        </w:tc>
        <w:tc>
          <w:tcPr>
            <w:tcW w:w="1404" w:type="pct"/>
          </w:tcPr>
          <w:p w14:paraId="1570A59F" w14:textId="3C83D656" w:rsidR="0087088A" w:rsidRPr="00424C86" w:rsidRDefault="00D71A7C" w:rsidP="00424C86">
            <w:r>
              <w:t>Matt</w:t>
            </w:r>
          </w:p>
        </w:tc>
        <w:tc>
          <w:tcPr>
            <w:tcW w:w="921" w:type="pct"/>
          </w:tcPr>
          <w:p w14:paraId="1D8E6EF3" w14:textId="447D8E64" w:rsidR="0087088A" w:rsidRPr="00424C86" w:rsidRDefault="00E65600" w:rsidP="00424C86">
            <w:r>
              <w:t>1</w:t>
            </w:r>
            <w:r w:rsidR="00D71A7C">
              <w:t>6</w:t>
            </w:r>
            <w:r>
              <w:t>/05/2021</w:t>
            </w:r>
          </w:p>
        </w:tc>
        <w:tc>
          <w:tcPr>
            <w:tcW w:w="1579" w:type="pct"/>
          </w:tcPr>
          <w:p w14:paraId="7C431DDD" w14:textId="306D072F" w:rsidR="0087088A" w:rsidRPr="00424C86" w:rsidRDefault="00D71A7C" w:rsidP="00424C86">
            <w:r>
              <w:t>Completed</w:t>
            </w:r>
          </w:p>
        </w:tc>
      </w:tr>
      <w:tr w:rsidR="0087088A" w:rsidRPr="00424C86" w14:paraId="4C43F277" w14:textId="77777777" w:rsidTr="00E65600">
        <w:trPr>
          <w:trHeight w:val="288"/>
        </w:trPr>
        <w:tc>
          <w:tcPr>
            <w:tcW w:w="1096" w:type="pct"/>
          </w:tcPr>
          <w:p w14:paraId="153563BA" w14:textId="7928378F" w:rsidR="0087088A" w:rsidRPr="00424C86" w:rsidRDefault="00E65600" w:rsidP="00424C86">
            <w:r>
              <w:t xml:space="preserve">Group Project Plan &amp; </w:t>
            </w:r>
          </w:p>
        </w:tc>
        <w:tc>
          <w:tcPr>
            <w:tcW w:w="1404" w:type="pct"/>
          </w:tcPr>
          <w:p w14:paraId="3C3F919D" w14:textId="60E4F428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6DC212F8" w14:textId="4251BDDF" w:rsidR="0087088A" w:rsidRPr="00424C86" w:rsidRDefault="00E65600" w:rsidP="00424C86">
            <w:r>
              <w:t>1</w:t>
            </w:r>
            <w:r w:rsidR="00D71A7C">
              <w:t>8</w:t>
            </w:r>
            <w:r>
              <w:t>/05/2021</w:t>
            </w:r>
          </w:p>
        </w:tc>
        <w:tc>
          <w:tcPr>
            <w:tcW w:w="1579" w:type="pct"/>
          </w:tcPr>
          <w:p w14:paraId="495E9341" w14:textId="660675DB" w:rsidR="0087088A" w:rsidRPr="00424C86" w:rsidRDefault="00D71A7C" w:rsidP="00424C86">
            <w:r>
              <w:t>Core work completed</w:t>
            </w:r>
            <w:r w:rsidR="00E65600">
              <w:t>. Matt will make the submission</w:t>
            </w:r>
            <w:r>
              <w:t xml:space="preserve"> on the 18</w:t>
            </w:r>
            <w:r w:rsidRPr="00D71A7C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7088A" w:rsidRPr="00424C86" w14:paraId="0E19E55E" w14:textId="77777777" w:rsidTr="00E65600">
        <w:trPr>
          <w:trHeight w:val="288"/>
        </w:trPr>
        <w:tc>
          <w:tcPr>
            <w:tcW w:w="1096" w:type="pct"/>
          </w:tcPr>
          <w:p w14:paraId="65B98E81" w14:textId="66508B0E" w:rsidR="0087088A" w:rsidRPr="00424C86" w:rsidRDefault="00E65600" w:rsidP="00424C86">
            <w:r>
              <w:t>Check list</w:t>
            </w:r>
          </w:p>
        </w:tc>
        <w:tc>
          <w:tcPr>
            <w:tcW w:w="1404" w:type="pct"/>
          </w:tcPr>
          <w:p w14:paraId="1A9CCB73" w14:textId="218D5BC5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0C35B36D" w14:textId="7285E110" w:rsidR="0087088A" w:rsidRPr="00424C86" w:rsidRDefault="00E65600" w:rsidP="00424C86">
            <w:r>
              <w:t>18/05/2021</w:t>
            </w:r>
          </w:p>
        </w:tc>
        <w:tc>
          <w:tcPr>
            <w:tcW w:w="1579" w:type="pct"/>
          </w:tcPr>
          <w:p w14:paraId="03311C5E" w14:textId="213B2744" w:rsidR="0087088A" w:rsidRPr="00424C86" w:rsidRDefault="00E65600" w:rsidP="00424C86">
            <w:r>
              <w:t>All will respond individually based on the group decision.</w:t>
            </w:r>
          </w:p>
        </w:tc>
      </w:tr>
      <w:tr w:rsidR="00E65600" w:rsidRPr="00424C86" w14:paraId="184DB9DE" w14:textId="77777777" w:rsidTr="00E65600">
        <w:trPr>
          <w:trHeight w:val="288"/>
        </w:trPr>
        <w:tc>
          <w:tcPr>
            <w:tcW w:w="1096" w:type="pct"/>
          </w:tcPr>
          <w:p w14:paraId="66992A35" w14:textId="3379391C" w:rsidR="00E65600" w:rsidRDefault="00E65600" w:rsidP="00424C86">
            <w:r>
              <w:t>Booking with a lecturer</w:t>
            </w:r>
          </w:p>
        </w:tc>
        <w:tc>
          <w:tcPr>
            <w:tcW w:w="1404" w:type="pct"/>
          </w:tcPr>
          <w:p w14:paraId="1CF517BC" w14:textId="36746793" w:rsidR="00E65600" w:rsidRDefault="00E65600" w:rsidP="00424C86">
            <w:r>
              <w:t>Bahee</w:t>
            </w:r>
          </w:p>
        </w:tc>
        <w:tc>
          <w:tcPr>
            <w:tcW w:w="921" w:type="pct"/>
          </w:tcPr>
          <w:p w14:paraId="019C5108" w14:textId="2A9B60BD" w:rsidR="00E65600" w:rsidRDefault="00E65600" w:rsidP="00424C86">
            <w:r>
              <w:t>14/05/2021</w:t>
            </w:r>
          </w:p>
        </w:tc>
        <w:tc>
          <w:tcPr>
            <w:tcW w:w="1579" w:type="pct"/>
          </w:tcPr>
          <w:p w14:paraId="64DD4931" w14:textId="7BF4C487" w:rsidR="00E65600" w:rsidRDefault="00E65600" w:rsidP="00424C86">
            <w:r>
              <w:t>Booking made with Gustavo Batista for 1PM-2PM, 18/05/2021</w:t>
            </w:r>
          </w:p>
        </w:tc>
      </w:tr>
      <w:tr w:rsidR="00D71A7C" w:rsidRPr="00424C86" w14:paraId="02FE28BE" w14:textId="77777777" w:rsidTr="00E65600">
        <w:trPr>
          <w:trHeight w:val="288"/>
        </w:trPr>
        <w:tc>
          <w:tcPr>
            <w:tcW w:w="1096" w:type="pct"/>
          </w:tcPr>
          <w:p w14:paraId="2E1C848F" w14:textId="3178AD98" w:rsidR="00D71A7C" w:rsidRDefault="00D71A7C" w:rsidP="00424C86">
            <w:r>
              <w:t>Review Data</w:t>
            </w:r>
          </w:p>
        </w:tc>
        <w:tc>
          <w:tcPr>
            <w:tcW w:w="1404" w:type="pct"/>
          </w:tcPr>
          <w:p w14:paraId="171630C7" w14:textId="74ADCB7C" w:rsidR="00D71A7C" w:rsidRDefault="00D71A7C" w:rsidP="00424C86">
            <w:r>
              <w:t>All</w:t>
            </w:r>
          </w:p>
        </w:tc>
        <w:tc>
          <w:tcPr>
            <w:tcW w:w="921" w:type="pct"/>
          </w:tcPr>
          <w:p w14:paraId="4959F911" w14:textId="25CB89B3" w:rsidR="00D71A7C" w:rsidRDefault="00D71A7C" w:rsidP="00424C86">
            <w:r>
              <w:t>24/05/2021</w:t>
            </w:r>
          </w:p>
        </w:tc>
        <w:tc>
          <w:tcPr>
            <w:tcW w:w="1579" w:type="pct"/>
          </w:tcPr>
          <w:p w14:paraId="1BB4D28D" w14:textId="71CFB2E5" w:rsidR="00D71A7C" w:rsidRDefault="00D71A7C" w:rsidP="00424C86">
            <w:r>
              <w:t>Continuous action item</w:t>
            </w:r>
          </w:p>
        </w:tc>
      </w:tr>
    </w:tbl>
    <w:p w14:paraId="3AE63D6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52B" w14:textId="77777777" w:rsidR="00F41B18" w:rsidRDefault="00F41B18" w:rsidP="00A66B18">
      <w:pPr>
        <w:spacing w:before="0" w:after="0"/>
      </w:pPr>
      <w:r>
        <w:separator/>
      </w:r>
    </w:p>
  </w:endnote>
  <w:endnote w:type="continuationSeparator" w:id="0">
    <w:p w14:paraId="10A10C94" w14:textId="77777777" w:rsidR="00F41B18" w:rsidRDefault="00F41B1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BE7" w14:textId="77777777" w:rsidR="00F41B18" w:rsidRDefault="00F41B18" w:rsidP="00A66B18">
      <w:pPr>
        <w:spacing w:before="0" w:after="0"/>
      </w:pPr>
      <w:r>
        <w:separator/>
      </w:r>
    </w:p>
  </w:footnote>
  <w:footnote w:type="continuationSeparator" w:id="0">
    <w:p w14:paraId="0FCAD5D8" w14:textId="77777777" w:rsidR="00F41B18" w:rsidRDefault="00F41B1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0C4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5B2C9E" wp14:editId="54CB7A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53567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25500A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4B3331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71A7C"/>
    <w:rsid w:val="00DE6DA2"/>
    <w:rsid w:val="00DF2D30"/>
    <w:rsid w:val="00E21240"/>
    <w:rsid w:val="00E55D74"/>
    <w:rsid w:val="00E61EEC"/>
    <w:rsid w:val="00E6540C"/>
    <w:rsid w:val="00E65600"/>
    <w:rsid w:val="00E81E2A"/>
    <w:rsid w:val="00EA6A6F"/>
    <w:rsid w:val="00EB7785"/>
    <w:rsid w:val="00EC37E4"/>
    <w:rsid w:val="00EE0952"/>
    <w:rsid w:val="00F41B18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640F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18EB6190C34797A6A51205836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53C0-EE2F-4A6C-8CFB-FB136D11139C}"/>
      </w:docPartPr>
      <w:docPartBody>
        <w:p w:rsidR="002D1424" w:rsidRDefault="00677D24">
          <w:pPr>
            <w:pStyle w:val="9F18EB6190C34797A6A51205836C58B7"/>
          </w:pPr>
          <w:r>
            <w:t>Meeting minutes</w:t>
          </w:r>
        </w:p>
      </w:docPartBody>
    </w:docPart>
    <w:docPart>
      <w:docPartPr>
        <w:name w:val="9CA75E7082A543578E7D26553FA5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A93A-5FC0-4760-BB21-F035DDDAB410}"/>
      </w:docPartPr>
      <w:docPartBody>
        <w:p w:rsidR="002D1424" w:rsidRDefault="00677D24">
          <w:pPr>
            <w:pStyle w:val="9CA75E7082A543578E7D26553FA56401"/>
          </w:pPr>
          <w:r>
            <w:t>Location:</w:t>
          </w:r>
        </w:p>
      </w:docPartBody>
    </w:docPart>
    <w:docPart>
      <w:docPartPr>
        <w:name w:val="74FB4A630E814007838E94259D3A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1C2-DC9D-4C2A-A39D-065A334F2A27}"/>
      </w:docPartPr>
      <w:docPartBody>
        <w:p w:rsidR="002D1424" w:rsidRDefault="00677D24">
          <w:pPr>
            <w:pStyle w:val="74FB4A630E814007838E94259D3A5B0B"/>
          </w:pPr>
          <w:r>
            <w:t>Date:</w:t>
          </w:r>
        </w:p>
      </w:docPartBody>
    </w:docPart>
    <w:docPart>
      <w:docPartPr>
        <w:name w:val="4F66CC99083E4208A8AC0106170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F44-54EA-42B4-B866-90AAB3B3A0C0}"/>
      </w:docPartPr>
      <w:docPartBody>
        <w:p w:rsidR="002D1424" w:rsidRDefault="00677D24">
          <w:pPr>
            <w:pStyle w:val="4F66CC99083E4208A8AC01061705977A"/>
          </w:pPr>
          <w:r>
            <w:t>Time:</w:t>
          </w:r>
        </w:p>
      </w:docPartBody>
    </w:docPart>
    <w:docPart>
      <w:docPartPr>
        <w:name w:val="0092CA553FBA43BC9077421CE978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F08A-4968-48DA-9659-A4102F3A1644}"/>
      </w:docPartPr>
      <w:docPartBody>
        <w:p w:rsidR="002D1424" w:rsidRDefault="00677D24">
          <w:pPr>
            <w:pStyle w:val="0092CA553FBA43BC9077421CE9788168"/>
          </w:pPr>
          <w:r>
            <w:t>Facilitator:</w:t>
          </w:r>
        </w:p>
      </w:docPartBody>
    </w:docPart>
    <w:docPart>
      <w:docPartPr>
        <w:name w:val="79AD894B11754C92B0A0958A78E8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83570-B4B1-407B-B939-D27EF37CC0BD}"/>
      </w:docPartPr>
      <w:docPartBody>
        <w:p w:rsidR="002D1424" w:rsidRDefault="00677D24">
          <w:pPr>
            <w:pStyle w:val="79AD894B11754C92B0A0958A78E838EA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4"/>
    <w:rsid w:val="002D1424"/>
    <w:rsid w:val="006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EB6190C34797A6A51205836C58B7">
    <w:name w:val="9F18EB6190C34797A6A51205836C58B7"/>
  </w:style>
  <w:style w:type="paragraph" w:customStyle="1" w:styleId="9CA75E7082A543578E7D26553FA56401">
    <w:name w:val="9CA75E7082A543578E7D26553FA56401"/>
  </w:style>
  <w:style w:type="paragraph" w:customStyle="1" w:styleId="74FB4A630E814007838E94259D3A5B0B">
    <w:name w:val="74FB4A630E814007838E94259D3A5B0B"/>
  </w:style>
  <w:style w:type="paragraph" w:customStyle="1" w:styleId="4F66CC99083E4208A8AC01061705977A">
    <w:name w:val="4F66CC99083E4208A8AC01061705977A"/>
  </w:style>
  <w:style w:type="paragraph" w:customStyle="1" w:styleId="0092CA553FBA43BC9077421CE9788168">
    <w:name w:val="0092CA553FBA43BC9077421CE9788168"/>
  </w:style>
  <w:style w:type="paragraph" w:customStyle="1" w:styleId="79AD894B11754C92B0A0958A78E838EA">
    <w:name w:val="79AD894B11754C92B0A0958A78E83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2021-05-13T23:28:00Z</dcterms:created>
  <dcterms:modified xsi:type="dcterms:W3CDTF">2021-05-24T07:35:00Z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