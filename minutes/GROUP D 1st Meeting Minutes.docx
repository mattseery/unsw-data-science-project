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7C475829" w14:textId="77777777" w:rsidTr="00424C86">
        <w:trPr>
          <w:trHeight w:val="270"/>
        </w:trPr>
        <w:tc>
          <w:tcPr>
            <w:tcW w:w="5000" w:type="pct"/>
            <w:gridSpan w:val="2"/>
          </w:tcPr>
          <w:p w14:paraId="52F0D5CF" w14:textId="0DE75B4F" w:rsidR="007E7141" w:rsidRPr="00C2798A" w:rsidRDefault="00F41B18" w:rsidP="00C2798A">
            <w:pPr>
              <w:pStyle w:val="Title"/>
            </w:pPr>
            <w:r>
              <w:t>GROUP D – 1st</w:t>
            </w:r>
            <w:r w:rsidR="007E7141" w:rsidRPr="00C2798A">
              <w:t xml:space="preserve"> </w:t>
            </w:r>
            <w:sdt>
              <w:sdtPr>
                <w:id w:val="1630440582"/>
                <w:placeholder>
                  <w:docPart w:val="9F18EB6190C34797A6A51205836C58B7"/>
                </w:placeholder>
                <w:temporary/>
                <w:showingPlcHdr/>
                <w15:appearance w15:val="hidden"/>
              </w:sdtPr>
              <w:sdtEndPr/>
              <w:sdtContent>
                <w:r w:rsidR="00835CA2">
                  <w:t>Meeting minutes</w:t>
                </w:r>
              </w:sdtContent>
            </w:sdt>
          </w:p>
        </w:tc>
      </w:tr>
      <w:tr w:rsidR="00EC37E4" w:rsidRPr="00C2798A" w14:paraId="53D42D16" w14:textId="77777777" w:rsidTr="00424C86">
        <w:trPr>
          <w:trHeight w:val="492"/>
        </w:trPr>
        <w:tc>
          <w:tcPr>
            <w:tcW w:w="917" w:type="pct"/>
          </w:tcPr>
          <w:p w14:paraId="580E27A9" w14:textId="77777777" w:rsidR="007E7141" w:rsidRPr="00C2798A" w:rsidRDefault="00E65600" w:rsidP="00C2798A">
            <w:pPr>
              <w:pStyle w:val="MeetingInfo"/>
            </w:pPr>
            <w:sdt>
              <w:sdtPr>
                <w:id w:val="-1289583197"/>
                <w:placeholder>
                  <w:docPart w:val="9CA75E7082A543578E7D26553FA56401"/>
                </w:placeholder>
                <w:temporary/>
                <w:showingPlcHdr/>
                <w15:appearance w15:val="hidden"/>
              </w:sdtPr>
              <w:sdtEndPr/>
              <w:sdtContent>
                <w:r w:rsidR="00835CA2">
                  <w:t>Location:</w:t>
                </w:r>
              </w:sdtContent>
            </w:sdt>
          </w:p>
        </w:tc>
        <w:tc>
          <w:tcPr>
            <w:tcW w:w="4083" w:type="pct"/>
          </w:tcPr>
          <w:p w14:paraId="32146785" w14:textId="6235E30E" w:rsidR="007E7141" w:rsidRPr="00C2798A" w:rsidRDefault="00F41B18" w:rsidP="00C2798A">
            <w:pPr>
              <w:pStyle w:val="MeetingInfo"/>
            </w:pPr>
            <w:r>
              <w:t>Virtual (Zoom)</w:t>
            </w:r>
          </w:p>
        </w:tc>
      </w:tr>
      <w:tr w:rsidR="00EC37E4" w:rsidRPr="00C2798A" w14:paraId="401C1AF5" w14:textId="77777777" w:rsidTr="00424C86">
        <w:trPr>
          <w:trHeight w:val="492"/>
        </w:trPr>
        <w:tc>
          <w:tcPr>
            <w:tcW w:w="917" w:type="pct"/>
          </w:tcPr>
          <w:p w14:paraId="0DD281AF" w14:textId="77777777" w:rsidR="007E7141" w:rsidRPr="00C2798A" w:rsidRDefault="00E65600" w:rsidP="00C2798A">
            <w:pPr>
              <w:pStyle w:val="MeetingInfo"/>
            </w:pPr>
            <w:sdt>
              <w:sdtPr>
                <w:id w:val="493453970"/>
                <w:placeholder>
                  <w:docPart w:val="74FB4A630E814007838E94259D3A5B0B"/>
                </w:placeholder>
                <w:temporary/>
                <w:showingPlcHdr/>
                <w15:appearance w15:val="hidden"/>
              </w:sdtPr>
              <w:sdtEndPr/>
              <w:sdtContent>
                <w:r w:rsidR="00835CA2">
                  <w:t>Date:</w:t>
                </w:r>
              </w:sdtContent>
            </w:sdt>
          </w:p>
        </w:tc>
        <w:tc>
          <w:tcPr>
            <w:tcW w:w="4083" w:type="pct"/>
          </w:tcPr>
          <w:p w14:paraId="5FC5BE22" w14:textId="78A3AFF0" w:rsidR="007E7141" w:rsidRPr="00C2798A" w:rsidRDefault="00F41B18" w:rsidP="00C2798A">
            <w:pPr>
              <w:pStyle w:val="MeetingInfo"/>
            </w:pPr>
            <w:r>
              <w:t>13/05/2021</w:t>
            </w:r>
          </w:p>
        </w:tc>
      </w:tr>
      <w:tr w:rsidR="00EC37E4" w:rsidRPr="00C2798A" w14:paraId="4753BAA4" w14:textId="77777777" w:rsidTr="00424C86">
        <w:trPr>
          <w:trHeight w:val="492"/>
        </w:trPr>
        <w:tc>
          <w:tcPr>
            <w:tcW w:w="917" w:type="pct"/>
          </w:tcPr>
          <w:p w14:paraId="11430578" w14:textId="77777777" w:rsidR="007E7141" w:rsidRPr="00C2798A" w:rsidRDefault="00E65600" w:rsidP="00C2798A">
            <w:pPr>
              <w:pStyle w:val="MeetingInfo"/>
            </w:pPr>
            <w:sdt>
              <w:sdtPr>
                <w:id w:val="784001095"/>
                <w:placeholder>
                  <w:docPart w:val="4F66CC99083E4208A8AC01061705977A"/>
                </w:placeholder>
                <w:temporary/>
                <w:showingPlcHdr/>
                <w15:appearance w15:val="hidden"/>
              </w:sdtPr>
              <w:sdtEndPr/>
              <w:sdtContent>
                <w:r w:rsidR="00835CA2">
                  <w:t>Time:</w:t>
                </w:r>
              </w:sdtContent>
            </w:sdt>
          </w:p>
        </w:tc>
        <w:tc>
          <w:tcPr>
            <w:tcW w:w="4083" w:type="pct"/>
          </w:tcPr>
          <w:p w14:paraId="5335859D" w14:textId="075BFEF2" w:rsidR="007E7141" w:rsidRPr="00C2798A" w:rsidRDefault="00F41B18" w:rsidP="00C2798A">
            <w:pPr>
              <w:pStyle w:val="MeetingInfo"/>
            </w:pPr>
            <w:r>
              <w:t>7:30pm – 8:30pm</w:t>
            </w:r>
          </w:p>
        </w:tc>
      </w:tr>
      <w:tr w:rsidR="00EC37E4" w:rsidRPr="00C2798A" w14:paraId="3B475CD9" w14:textId="77777777" w:rsidTr="00424C86">
        <w:trPr>
          <w:trHeight w:val="492"/>
        </w:trPr>
        <w:tc>
          <w:tcPr>
            <w:tcW w:w="917" w:type="pct"/>
          </w:tcPr>
          <w:p w14:paraId="722C00EA" w14:textId="77777777" w:rsidR="007E7141" w:rsidRPr="00C2798A" w:rsidRDefault="00E65600" w:rsidP="00C2798A">
            <w:pPr>
              <w:pStyle w:val="MeetingInfo"/>
            </w:pPr>
            <w:sdt>
              <w:sdtPr>
                <w:id w:val="-1643179864"/>
                <w:placeholder>
                  <w:docPart w:val="0092CA553FBA43BC9077421CE9788168"/>
                </w:placeholder>
                <w:temporary/>
                <w:showingPlcHdr/>
                <w15:appearance w15:val="hidden"/>
              </w:sdtPr>
              <w:sdtEndPr/>
              <w:sdtContent>
                <w:r w:rsidR="00835CA2">
                  <w:t>Facilitator:</w:t>
                </w:r>
              </w:sdtContent>
            </w:sdt>
          </w:p>
        </w:tc>
        <w:tc>
          <w:tcPr>
            <w:tcW w:w="4083" w:type="pct"/>
          </w:tcPr>
          <w:p w14:paraId="1D2BFAF5" w14:textId="46CB54E3" w:rsidR="007E7141" w:rsidRPr="00C2798A" w:rsidRDefault="00F41B18" w:rsidP="00C2798A">
            <w:pPr>
              <w:pStyle w:val="MeetingInfo"/>
            </w:pPr>
            <w:r>
              <w:t>Bahee Gnanasundram</w:t>
            </w:r>
          </w:p>
        </w:tc>
      </w:tr>
    </w:tbl>
    <w:sdt>
      <w:sdtPr>
        <w:id w:val="921066030"/>
        <w:placeholder>
          <w:docPart w:val="79AD894B11754C92B0A0958A78E838EA"/>
        </w:placeholder>
        <w:temporary/>
        <w:showingPlcHdr/>
        <w15:appearance w15:val="hidden"/>
      </w:sdtPr>
      <w:sdtEndPr/>
      <w:sdtContent>
        <w:p w14:paraId="3BC1D47D" w14:textId="77777777" w:rsidR="007E7F36" w:rsidRDefault="007E7F36" w:rsidP="007E7F36">
          <w:pPr>
            <w:pStyle w:val="Heading1"/>
          </w:pPr>
          <w:r w:rsidRPr="007E7F36">
            <w:t>Agenda Items</w:t>
          </w:r>
        </w:p>
      </w:sdtContent>
    </w:sdt>
    <w:p w14:paraId="16018938" w14:textId="42715C31" w:rsidR="00133C8A" w:rsidRPr="00424C86" w:rsidRDefault="00F41B18" w:rsidP="00424C86">
      <w:pPr>
        <w:pStyle w:val="ListNumber"/>
      </w:pPr>
      <w:r>
        <w:t>Meet and Greet team members.</w:t>
      </w:r>
    </w:p>
    <w:p w14:paraId="53F9D999" w14:textId="60267378" w:rsidR="00133C8A" w:rsidRDefault="00F41B18" w:rsidP="001D0A89">
      <w:pPr>
        <w:pStyle w:val="ListNumber"/>
      </w:pPr>
      <w:r>
        <w:t>Understand the strength and weakness of each team members, availability of their time slots for weekly meetings.</w:t>
      </w:r>
    </w:p>
    <w:p w14:paraId="331D9B86" w14:textId="69CA80EE" w:rsidR="00133C8A" w:rsidRDefault="00F41B18" w:rsidP="001D0A89">
      <w:pPr>
        <w:pStyle w:val="ListNumber"/>
      </w:pPr>
      <w:r>
        <w:t>Initial Review of the project data, everyone’s view of the scope of the project, tool chain, strategy, task assignments and planning.</w:t>
      </w:r>
    </w:p>
    <w:p w14:paraId="11E42E76" w14:textId="3548C352" w:rsidR="00133C8A" w:rsidRDefault="00F41B18" w:rsidP="00133C8A">
      <w:pPr>
        <w:pStyle w:val="ListNumber"/>
      </w:pPr>
      <w:r>
        <w:t>Work out the weekly appoint with the lecturers.</w:t>
      </w:r>
    </w:p>
    <w:p w14:paraId="79D722FB" w14:textId="73C9971D" w:rsidR="00133C8A" w:rsidRDefault="00F41B18" w:rsidP="00133C8A">
      <w:pPr>
        <w:pStyle w:val="ListNumber"/>
      </w:pPr>
      <w:r>
        <w:t>Working out action plan.</w:t>
      </w:r>
    </w:p>
    <w:p w14:paraId="15152230" w14:textId="69BCECF9" w:rsidR="00F41B18" w:rsidRDefault="00F41B18" w:rsidP="00F41B18">
      <w:pPr>
        <w:pStyle w:val="Heading1"/>
      </w:pPr>
      <w:r>
        <w:t>Meeting Minutes</w:t>
      </w:r>
    </w:p>
    <w:p w14:paraId="0FDC04CC" w14:textId="25299E81" w:rsidR="00F41B18" w:rsidRDefault="00F41B18" w:rsidP="00F41B18">
      <w:r>
        <w:t>Start Time: 7:30pm</w:t>
      </w:r>
    </w:p>
    <w:p w14:paraId="48B27981" w14:textId="70405F22" w:rsidR="00F41B18" w:rsidRDefault="00F41B18" w:rsidP="00F41B18">
      <w:r>
        <w:t>Finish Time: 8:30pm</w:t>
      </w:r>
    </w:p>
    <w:p w14:paraId="592BFEF3" w14:textId="7DA27F30" w:rsidR="004B3331" w:rsidRDefault="00F41B18" w:rsidP="00F41B18">
      <w:r>
        <w:t>Attendees: Bahee Gnanasundram, Mat</w:t>
      </w:r>
      <w:r w:rsidR="004B3331">
        <w:t>hthew Seery, Rahul Lobo, Mohammad Ahsan Ullah</w:t>
      </w:r>
    </w:p>
    <w:p w14:paraId="5DF6426E" w14:textId="4B5F68AD" w:rsidR="00E65600" w:rsidRDefault="00E65600" w:rsidP="00F41B18"/>
    <w:p w14:paraId="263F9236" w14:textId="074708FC" w:rsidR="00E65600" w:rsidRPr="00E65600" w:rsidRDefault="00E65600" w:rsidP="00F41B18">
      <w:pPr>
        <w:rPr>
          <w:b/>
          <w:bCs/>
          <w:u w:val="single"/>
        </w:rPr>
      </w:pPr>
      <w:r w:rsidRPr="00E65600">
        <w:rPr>
          <w:b/>
          <w:bCs/>
          <w:u w:val="single"/>
        </w:rPr>
        <w:t>Outcome:</w:t>
      </w:r>
    </w:p>
    <w:p w14:paraId="3303BF5E" w14:textId="6BD61702" w:rsidR="00E65600" w:rsidRDefault="00E65600" w:rsidP="00E65600">
      <w:pPr>
        <w:pStyle w:val="ListNumber2"/>
      </w:pPr>
      <w:r>
        <w:t>Introduced each other, background, strength weakness and preferences.</w:t>
      </w:r>
    </w:p>
    <w:p w14:paraId="0F3D8743" w14:textId="61BA4783" w:rsidR="00E65600" w:rsidRDefault="00E65600" w:rsidP="00E65600">
      <w:pPr>
        <w:pStyle w:val="ListNumber2"/>
      </w:pPr>
      <w:r>
        <w:t>All familiar with R and Python, while Rahul is much comfortable with R, while the rest prefer Python. We will use combination of both. While most can use Jupyter notebook, Bahee will use Spyder for python coding, development, and implementation.</w:t>
      </w:r>
    </w:p>
    <w:p w14:paraId="3FD4AB47" w14:textId="24F468DD" w:rsidR="00E65600" w:rsidRDefault="00E65600" w:rsidP="00E65600">
      <w:pPr>
        <w:pStyle w:val="ListNumber2"/>
      </w:pPr>
      <w:r>
        <w:t>All familiar with SQL, require a bit of warmup.</w:t>
      </w:r>
    </w:p>
    <w:p w14:paraId="4F679A96" w14:textId="74C29EAA" w:rsidR="00E65600" w:rsidRDefault="00E65600" w:rsidP="00E65600">
      <w:pPr>
        <w:pStyle w:val="ListNumber2"/>
      </w:pPr>
      <w:r>
        <w:t>Selected Matt as team leader and Bahee will step in and compliment Matt if required.</w:t>
      </w:r>
      <w:r>
        <w:tab/>
      </w:r>
    </w:p>
    <w:p w14:paraId="45A727A1" w14:textId="68C8E768" w:rsidR="00E65600" w:rsidRDefault="00E65600" w:rsidP="00E65600">
      <w:pPr>
        <w:pStyle w:val="ListNumber2"/>
      </w:pPr>
      <w:r>
        <w:lastRenderedPageBreak/>
        <w:t>Bahee to make for the first booking with a lecturer for early next week.</w:t>
      </w:r>
    </w:p>
    <w:p w14:paraId="2DF66ECF" w14:textId="558AC420" w:rsidR="00E65600" w:rsidRDefault="00E65600" w:rsidP="00E65600">
      <w:pPr>
        <w:pStyle w:val="ListNumber2"/>
      </w:pPr>
      <w:r>
        <w:t>Bahee to setup Git environment</w:t>
      </w:r>
    </w:p>
    <w:p w14:paraId="4792E12E" w14:textId="38730951" w:rsidR="00E65600" w:rsidRDefault="00E65600" w:rsidP="00E65600">
      <w:pPr>
        <w:pStyle w:val="ListNumber2"/>
      </w:pPr>
      <w:r>
        <w:t>Bahee to prepare the meeting minutes. This can be done by other members in turn</w:t>
      </w:r>
    </w:p>
    <w:p w14:paraId="4A7865C8" w14:textId="244B51A8" w:rsidR="00E65600" w:rsidRDefault="00E65600" w:rsidP="00E65600">
      <w:pPr>
        <w:pStyle w:val="ListNumber2"/>
      </w:pPr>
      <w:r>
        <w:t>Group meeting will be every Monday and Thursday @7:30pm, expected to last 1 hour. Some difficulty using Teams, so decided to use Zoom.</w:t>
      </w:r>
    </w:p>
    <w:p w14:paraId="65D8ACC6" w14:textId="3ACC3A65" w:rsidR="00E65600" w:rsidRDefault="00E65600" w:rsidP="00E65600">
      <w:pPr>
        <w:pStyle w:val="ListNumber2"/>
      </w:pPr>
      <w:r>
        <w:t>General catchup through WhatsApp</w:t>
      </w:r>
    </w:p>
    <w:p w14:paraId="47E91520" w14:textId="795AA68D" w:rsidR="00E65600" w:rsidRDefault="00E65600" w:rsidP="00E65600">
      <w:pPr>
        <w:pStyle w:val="ListNumber2"/>
      </w:pPr>
      <w:r>
        <w:t>Task Management in an ideal working environment with JIRA, but this is a limited scope project, can be done even with the spreadsheet. A Gantt chart can be used to track the progress.</w:t>
      </w:r>
    </w:p>
    <w:p w14:paraId="54970759" w14:textId="69ADA5B2" w:rsidR="00E65600" w:rsidRDefault="00E65600" w:rsidP="00E65600">
      <w:pPr>
        <w:pStyle w:val="ListNumber2"/>
      </w:pPr>
      <w:r>
        <w:t>File sharing will be through Google Drive</w:t>
      </w:r>
    </w:p>
    <w:p w14:paraId="45BA9267" w14:textId="25B47040" w:rsidR="00E65600" w:rsidRDefault="00E65600" w:rsidP="00E65600">
      <w:pPr>
        <w:pStyle w:val="ListNumber2"/>
      </w:pPr>
      <w:r>
        <w:t>Everyone to explore the data, prepare the questions, but Matt will lead the literature review.</w:t>
      </w:r>
    </w:p>
    <w:p w14:paraId="16431900" w14:textId="2427FCEB" w:rsidR="00E65600" w:rsidRDefault="00E65600" w:rsidP="00E65600">
      <w:pPr>
        <w:pStyle w:val="ListNumber2"/>
      </w:pPr>
      <w:r>
        <w:t>Tableau will be used for Data Visualizations and Ahsan will lead this.</w:t>
      </w:r>
    </w:p>
    <w:p w14:paraId="5A741994" w14:textId="6863623F" w:rsidR="00E65600" w:rsidRDefault="00E65600" w:rsidP="00E65600">
      <w:pPr>
        <w:pStyle w:val="ListNumber2"/>
      </w:pPr>
      <w:r>
        <w:t>Rahul will use R for critical statistical analysis of data</w:t>
      </w:r>
    </w:p>
    <w:p w14:paraId="47BCEA0C" w14:textId="20814AB3" w:rsidR="00E65600" w:rsidRDefault="00E65600" w:rsidP="00E65600">
      <w:pPr>
        <w:pStyle w:val="ListNumber2"/>
      </w:pPr>
      <w:r>
        <w:t>Bahee will work with others to identify and work on the algorithms and models.</w:t>
      </w:r>
    </w:p>
    <w:p w14:paraId="74CF61E9" w14:textId="087048CE" w:rsidR="00E65600" w:rsidRDefault="00E65600" w:rsidP="00E65600">
      <w:pPr>
        <w:pStyle w:val="ListNumber2"/>
      </w:pPr>
      <w:r>
        <w:t>Next Meeting will be on the 16/05/2021 @ 7:30pm to prepare response for assignment task.</w:t>
      </w:r>
    </w:p>
    <w:p w14:paraId="4D65E747" w14:textId="4E31CC7F" w:rsidR="00133C8A" w:rsidRDefault="00E65600" w:rsidP="00E65600">
      <w:pPr>
        <w:pStyle w:val="Heading1"/>
      </w:pPr>
      <w:r>
        <w:t>Action Items</w:t>
      </w:r>
    </w:p>
    <w:p w14:paraId="16486EA6" w14:textId="77777777" w:rsidR="00F41B18" w:rsidRPr="00133C8A" w:rsidRDefault="00F41B18" w:rsidP="00F41B18">
      <w:pPr>
        <w:pStyle w:val="ListNumber"/>
        <w:numPr>
          <w:ilvl w:val="0"/>
          <w:numId w:val="0"/>
        </w:numPr>
        <w:ind w:left="360"/>
      </w:pPr>
    </w:p>
    <w:tbl>
      <w:tblPr>
        <w:tblStyle w:val="TableGrid"/>
        <w:tblW w:w="5000" w:type="pct"/>
        <w:tblLook w:val="0620" w:firstRow="1" w:lastRow="0" w:firstColumn="0" w:lastColumn="0" w:noHBand="1" w:noVBand="1"/>
        <w:tblDescription w:val="Table of action items, owners, deadlines and status"/>
      </w:tblPr>
      <w:tblGrid>
        <w:gridCol w:w="2050"/>
        <w:gridCol w:w="2625"/>
        <w:gridCol w:w="1722"/>
        <w:gridCol w:w="2953"/>
      </w:tblGrid>
      <w:tr w:rsidR="0087088A" w:rsidRPr="00424C86" w14:paraId="60D67EC5" w14:textId="77777777" w:rsidTr="00E65600">
        <w:trPr>
          <w:trHeight w:val="315"/>
        </w:trPr>
        <w:tc>
          <w:tcPr>
            <w:tcW w:w="1096" w:type="pct"/>
          </w:tcPr>
          <w:p w14:paraId="59665E71" w14:textId="6684447F" w:rsidR="0087088A" w:rsidRPr="00424C86" w:rsidRDefault="00E65600" w:rsidP="00424C86">
            <w:r>
              <w:t>Task</w:t>
            </w:r>
          </w:p>
        </w:tc>
        <w:tc>
          <w:tcPr>
            <w:tcW w:w="1404" w:type="pct"/>
          </w:tcPr>
          <w:p w14:paraId="4741F21D" w14:textId="4F5D728D" w:rsidR="0087088A" w:rsidRPr="00424C86" w:rsidRDefault="00E65600" w:rsidP="00424C86">
            <w:r>
              <w:t>Name</w:t>
            </w:r>
          </w:p>
        </w:tc>
        <w:tc>
          <w:tcPr>
            <w:tcW w:w="921" w:type="pct"/>
          </w:tcPr>
          <w:p w14:paraId="47F20CF0" w14:textId="1E30E4D5" w:rsidR="0087088A" w:rsidRPr="00424C86" w:rsidRDefault="00E65600" w:rsidP="00424C86">
            <w:r>
              <w:t>Completion Date</w:t>
            </w:r>
          </w:p>
        </w:tc>
        <w:tc>
          <w:tcPr>
            <w:tcW w:w="1579" w:type="pct"/>
          </w:tcPr>
          <w:p w14:paraId="2BE73B31" w14:textId="2A98CCDA" w:rsidR="0087088A" w:rsidRPr="00424C86" w:rsidRDefault="00E65600" w:rsidP="00424C86">
            <w:r>
              <w:t>Current Status</w:t>
            </w:r>
          </w:p>
        </w:tc>
      </w:tr>
      <w:tr w:rsidR="0087088A" w:rsidRPr="00424C86" w14:paraId="20F0FB20" w14:textId="77777777" w:rsidTr="00E65600">
        <w:trPr>
          <w:trHeight w:val="288"/>
        </w:trPr>
        <w:tc>
          <w:tcPr>
            <w:tcW w:w="1096" w:type="pct"/>
          </w:tcPr>
          <w:p w14:paraId="1FCA3FB5" w14:textId="6ED04403" w:rsidR="0087088A" w:rsidRPr="00424C86" w:rsidRDefault="00E65600" w:rsidP="00424C86">
            <w:r>
              <w:t>Meeting Minutes</w:t>
            </w:r>
          </w:p>
        </w:tc>
        <w:tc>
          <w:tcPr>
            <w:tcW w:w="1404" w:type="pct"/>
          </w:tcPr>
          <w:p w14:paraId="2CFACB10" w14:textId="4444C2FA" w:rsidR="0087088A" w:rsidRPr="00424C86" w:rsidRDefault="00E65600" w:rsidP="00424C86">
            <w:r>
              <w:t>Bahee</w:t>
            </w:r>
          </w:p>
        </w:tc>
        <w:tc>
          <w:tcPr>
            <w:tcW w:w="921" w:type="pct"/>
          </w:tcPr>
          <w:p w14:paraId="2C4CE328" w14:textId="3C26E4F3" w:rsidR="0087088A" w:rsidRPr="00424C86" w:rsidRDefault="00E65600" w:rsidP="00424C86">
            <w:r>
              <w:t>16/05/2021</w:t>
            </w:r>
          </w:p>
        </w:tc>
        <w:tc>
          <w:tcPr>
            <w:tcW w:w="1579" w:type="pct"/>
          </w:tcPr>
          <w:p w14:paraId="1CB32DCE" w14:textId="633C850C" w:rsidR="0087088A" w:rsidRPr="00424C86" w:rsidRDefault="00E65600" w:rsidP="00424C86">
            <w:r>
              <w:t>Completed</w:t>
            </w:r>
          </w:p>
        </w:tc>
      </w:tr>
      <w:tr w:rsidR="0087088A" w:rsidRPr="00424C86" w14:paraId="35DDB354" w14:textId="77777777" w:rsidTr="00E65600">
        <w:trPr>
          <w:trHeight w:val="288"/>
        </w:trPr>
        <w:tc>
          <w:tcPr>
            <w:tcW w:w="1096" w:type="pct"/>
          </w:tcPr>
          <w:p w14:paraId="57DEB272" w14:textId="22EB0DBB" w:rsidR="0087088A" w:rsidRPr="00424C86" w:rsidRDefault="00E65600" w:rsidP="00424C86">
            <w:r>
              <w:t>Git Repository Setup</w:t>
            </w:r>
          </w:p>
        </w:tc>
        <w:tc>
          <w:tcPr>
            <w:tcW w:w="1404" w:type="pct"/>
          </w:tcPr>
          <w:p w14:paraId="1570A59F" w14:textId="6C304829" w:rsidR="0087088A" w:rsidRPr="00424C86" w:rsidRDefault="00E65600" w:rsidP="00424C86">
            <w:r>
              <w:t>Bahee</w:t>
            </w:r>
          </w:p>
        </w:tc>
        <w:tc>
          <w:tcPr>
            <w:tcW w:w="921" w:type="pct"/>
          </w:tcPr>
          <w:p w14:paraId="1D8E6EF3" w14:textId="6373EB9D" w:rsidR="0087088A" w:rsidRPr="00424C86" w:rsidRDefault="00E65600" w:rsidP="00424C86">
            <w:r>
              <w:t>19/05/2021</w:t>
            </w:r>
          </w:p>
        </w:tc>
        <w:tc>
          <w:tcPr>
            <w:tcW w:w="1579" w:type="pct"/>
          </w:tcPr>
          <w:p w14:paraId="7C431DDD" w14:textId="059D8E19" w:rsidR="0087088A" w:rsidRPr="00424C86" w:rsidRDefault="00E65600" w:rsidP="00424C86">
            <w:r>
              <w:t>Went through some exercises, setup after the submission of Group Project Plan</w:t>
            </w:r>
          </w:p>
        </w:tc>
      </w:tr>
      <w:tr w:rsidR="0087088A" w:rsidRPr="00424C86" w14:paraId="4C43F277" w14:textId="77777777" w:rsidTr="00E65600">
        <w:trPr>
          <w:trHeight w:val="288"/>
        </w:trPr>
        <w:tc>
          <w:tcPr>
            <w:tcW w:w="1096" w:type="pct"/>
          </w:tcPr>
          <w:p w14:paraId="153563BA" w14:textId="7928378F" w:rsidR="0087088A" w:rsidRPr="00424C86" w:rsidRDefault="00E65600" w:rsidP="00424C86">
            <w:r>
              <w:t xml:space="preserve">Group Project Plan &amp; </w:t>
            </w:r>
          </w:p>
        </w:tc>
        <w:tc>
          <w:tcPr>
            <w:tcW w:w="1404" w:type="pct"/>
          </w:tcPr>
          <w:p w14:paraId="3C3F919D" w14:textId="60E4F428" w:rsidR="0087088A" w:rsidRPr="00424C86" w:rsidRDefault="00E65600" w:rsidP="00424C86">
            <w:r>
              <w:t>All</w:t>
            </w:r>
          </w:p>
        </w:tc>
        <w:tc>
          <w:tcPr>
            <w:tcW w:w="921" w:type="pct"/>
          </w:tcPr>
          <w:p w14:paraId="6DC212F8" w14:textId="0F3F45E9" w:rsidR="0087088A" w:rsidRPr="00424C86" w:rsidRDefault="00E65600" w:rsidP="00424C86">
            <w:r>
              <w:t>18/05/2021</w:t>
            </w:r>
          </w:p>
        </w:tc>
        <w:tc>
          <w:tcPr>
            <w:tcW w:w="1579" w:type="pct"/>
          </w:tcPr>
          <w:p w14:paraId="495E9341" w14:textId="6A188EE0" w:rsidR="0087088A" w:rsidRPr="00424C86" w:rsidRDefault="00E65600" w:rsidP="00424C86">
            <w:r>
              <w:t>Exploring the data. Matt will make the submission</w:t>
            </w:r>
          </w:p>
        </w:tc>
      </w:tr>
      <w:tr w:rsidR="0087088A" w:rsidRPr="00424C86" w14:paraId="0E19E55E" w14:textId="77777777" w:rsidTr="00E65600">
        <w:trPr>
          <w:trHeight w:val="288"/>
        </w:trPr>
        <w:tc>
          <w:tcPr>
            <w:tcW w:w="1096" w:type="pct"/>
          </w:tcPr>
          <w:p w14:paraId="65B98E81" w14:textId="66508B0E" w:rsidR="0087088A" w:rsidRPr="00424C86" w:rsidRDefault="00E65600" w:rsidP="00424C86">
            <w:r>
              <w:t>Check list</w:t>
            </w:r>
          </w:p>
        </w:tc>
        <w:tc>
          <w:tcPr>
            <w:tcW w:w="1404" w:type="pct"/>
          </w:tcPr>
          <w:p w14:paraId="1A9CCB73" w14:textId="218D5BC5" w:rsidR="0087088A" w:rsidRPr="00424C86" w:rsidRDefault="00E65600" w:rsidP="00424C86">
            <w:r>
              <w:t>All</w:t>
            </w:r>
          </w:p>
        </w:tc>
        <w:tc>
          <w:tcPr>
            <w:tcW w:w="921" w:type="pct"/>
          </w:tcPr>
          <w:p w14:paraId="0C35B36D" w14:textId="7285E110" w:rsidR="0087088A" w:rsidRPr="00424C86" w:rsidRDefault="00E65600" w:rsidP="00424C86">
            <w:r>
              <w:t>18/05/2021</w:t>
            </w:r>
          </w:p>
        </w:tc>
        <w:tc>
          <w:tcPr>
            <w:tcW w:w="1579" w:type="pct"/>
          </w:tcPr>
          <w:p w14:paraId="03311C5E" w14:textId="213B2744" w:rsidR="0087088A" w:rsidRPr="00424C86" w:rsidRDefault="00E65600" w:rsidP="00424C86">
            <w:r>
              <w:t>All will respond individually based on the group decision.</w:t>
            </w:r>
          </w:p>
        </w:tc>
      </w:tr>
      <w:tr w:rsidR="00E65600" w:rsidRPr="00424C86" w14:paraId="184DB9DE" w14:textId="77777777" w:rsidTr="00E65600">
        <w:trPr>
          <w:trHeight w:val="288"/>
        </w:trPr>
        <w:tc>
          <w:tcPr>
            <w:tcW w:w="1096" w:type="pct"/>
          </w:tcPr>
          <w:p w14:paraId="66992A35" w14:textId="3379391C" w:rsidR="00E65600" w:rsidRDefault="00E65600" w:rsidP="00424C86">
            <w:r>
              <w:t>Booking with a lecturer</w:t>
            </w:r>
          </w:p>
        </w:tc>
        <w:tc>
          <w:tcPr>
            <w:tcW w:w="1404" w:type="pct"/>
          </w:tcPr>
          <w:p w14:paraId="1CF517BC" w14:textId="36746793" w:rsidR="00E65600" w:rsidRDefault="00E65600" w:rsidP="00424C86">
            <w:r>
              <w:t>Bahee</w:t>
            </w:r>
          </w:p>
        </w:tc>
        <w:tc>
          <w:tcPr>
            <w:tcW w:w="921" w:type="pct"/>
          </w:tcPr>
          <w:p w14:paraId="019C5108" w14:textId="2A9B60BD" w:rsidR="00E65600" w:rsidRDefault="00E65600" w:rsidP="00424C86">
            <w:r>
              <w:t>14/05/2021</w:t>
            </w:r>
          </w:p>
        </w:tc>
        <w:tc>
          <w:tcPr>
            <w:tcW w:w="1579" w:type="pct"/>
          </w:tcPr>
          <w:p w14:paraId="64DD4931" w14:textId="7BF4C487" w:rsidR="00E65600" w:rsidRDefault="00E65600" w:rsidP="00424C86">
            <w:r>
              <w:t>Booking made with Gustavo Batista for 1PM-2PM, 18/05/2021</w:t>
            </w:r>
          </w:p>
        </w:tc>
      </w:tr>
    </w:tbl>
    <w:p w14:paraId="3AE63D6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52B" w14:textId="77777777" w:rsidR="00F41B18" w:rsidRDefault="00F41B18" w:rsidP="00A66B18">
      <w:pPr>
        <w:spacing w:before="0" w:after="0"/>
      </w:pPr>
      <w:r>
        <w:separator/>
      </w:r>
    </w:p>
  </w:endnote>
  <w:endnote w:type="continuationSeparator" w:id="0">
    <w:p w14:paraId="10A10C94" w14:textId="77777777" w:rsidR="00F41B18" w:rsidRDefault="00F41B1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FBE7" w14:textId="77777777" w:rsidR="00F41B18" w:rsidRDefault="00F41B18" w:rsidP="00A66B18">
      <w:pPr>
        <w:spacing w:before="0" w:after="0"/>
      </w:pPr>
      <w:r>
        <w:separator/>
      </w:r>
    </w:p>
  </w:footnote>
  <w:footnote w:type="continuationSeparator" w:id="0">
    <w:p w14:paraId="0FCAD5D8" w14:textId="77777777" w:rsidR="00F41B18" w:rsidRDefault="00F41B1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70C4"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05B2C9E" wp14:editId="54CB7A9F">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53567" id="Graphic 17" o:spid="_x0000_s1026" alt="&quot;&quot;"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8"/>
    <w:rsid w:val="00007033"/>
    <w:rsid w:val="00083BAA"/>
    <w:rsid w:val="000C0F71"/>
    <w:rsid w:val="000E3FBF"/>
    <w:rsid w:val="0010680C"/>
    <w:rsid w:val="00133C8A"/>
    <w:rsid w:val="001766D6"/>
    <w:rsid w:val="001D0A89"/>
    <w:rsid w:val="001E2320"/>
    <w:rsid w:val="00214E28"/>
    <w:rsid w:val="00352B81"/>
    <w:rsid w:val="003941C9"/>
    <w:rsid w:val="003A0150"/>
    <w:rsid w:val="003B1A29"/>
    <w:rsid w:val="003C5711"/>
    <w:rsid w:val="003E24DF"/>
    <w:rsid w:val="0041428F"/>
    <w:rsid w:val="00424C86"/>
    <w:rsid w:val="0048461A"/>
    <w:rsid w:val="004A1274"/>
    <w:rsid w:val="004A2B0D"/>
    <w:rsid w:val="004B3331"/>
    <w:rsid w:val="005C2210"/>
    <w:rsid w:val="00615018"/>
    <w:rsid w:val="0062123A"/>
    <w:rsid w:val="00646E75"/>
    <w:rsid w:val="006D6101"/>
    <w:rsid w:val="006F6F10"/>
    <w:rsid w:val="00783E79"/>
    <w:rsid w:val="007B5AE8"/>
    <w:rsid w:val="007E6992"/>
    <w:rsid w:val="007E7141"/>
    <w:rsid w:val="007E7F36"/>
    <w:rsid w:val="007F5192"/>
    <w:rsid w:val="00835CA2"/>
    <w:rsid w:val="00862033"/>
    <w:rsid w:val="00867824"/>
    <w:rsid w:val="0087088A"/>
    <w:rsid w:val="009A3ECE"/>
    <w:rsid w:val="009D6E13"/>
    <w:rsid w:val="00A66B18"/>
    <w:rsid w:val="00A6783B"/>
    <w:rsid w:val="00A96CF8"/>
    <w:rsid w:val="00AE1388"/>
    <w:rsid w:val="00AF3982"/>
    <w:rsid w:val="00B03A75"/>
    <w:rsid w:val="00B2499C"/>
    <w:rsid w:val="00B50294"/>
    <w:rsid w:val="00B57D6E"/>
    <w:rsid w:val="00BC24B5"/>
    <w:rsid w:val="00C2798A"/>
    <w:rsid w:val="00C454A4"/>
    <w:rsid w:val="00C541F7"/>
    <w:rsid w:val="00C6535F"/>
    <w:rsid w:val="00C701F7"/>
    <w:rsid w:val="00C70786"/>
    <w:rsid w:val="00D41084"/>
    <w:rsid w:val="00D46235"/>
    <w:rsid w:val="00D50AA8"/>
    <w:rsid w:val="00D66593"/>
    <w:rsid w:val="00DE6DA2"/>
    <w:rsid w:val="00DF2D30"/>
    <w:rsid w:val="00E21240"/>
    <w:rsid w:val="00E55D74"/>
    <w:rsid w:val="00E61EEC"/>
    <w:rsid w:val="00E6540C"/>
    <w:rsid w:val="00E65600"/>
    <w:rsid w:val="00E81E2A"/>
    <w:rsid w:val="00EA6A6F"/>
    <w:rsid w:val="00EB7785"/>
    <w:rsid w:val="00EC37E4"/>
    <w:rsid w:val="00EE0952"/>
    <w:rsid w:val="00F41B18"/>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640F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8EB6190C34797A6A51205836C58B7"/>
        <w:category>
          <w:name w:val="General"/>
          <w:gallery w:val="placeholder"/>
        </w:category>
        <w:types>
          <w:type w:val="bbPlcHdr"/>
        </w:types>
        <w:behaviors>
          <w:behavior w:val="content"/>
        </w:behaviors>
        <w:guid w:val="{474A53C0-EE2F-4A6C-8CFB-FB136D11139C}"/>
      </w:docPartPr>
      <w:docPartBody>
        <w:p w:rsidR="002D1424" w:rsidRDefault="00677D24">
          <w:pPr>
            <w:pStyle w:val="9F18EB6190C34797A6A51205836C58B7"/>
          </w:pPr>
          <w:r>
            <w:t>Meeting minutes</w:t>
          </w:r>
        </w:p>
      </w:docPartBody>
    </w:docPart>
    <w:docPart>
      <w:docPartPr>
        <w:name w:val="9CA75E7082A543578E7D26553FA56401"/>
        <w:category>
          <w:name w:val="General"/>
          <w:gallery w:val="placeholder"/>
        </w:category>
        <w:types>
          <w:type w:val="bbPlcHdr"/>
        </w:types>
        <w:behaviors>
          <w:behavior w:val="content"/>
        </w:behaviors>
        <w:guid w:val="{A82BA93A-5FC0-4760-BB21-F035DDDAB410}"/>
      </w:docPartPr>
      <w:docPartBody>
        <w:p w:rsidR="002D1424" w:rsidRDefault="00677D24">
          <w:pPr>
            <w:pStyle w:val="9CA75E7082A543578E7D26553FA56401"/>
          </w:pPr>
          <w:r>
            <w:t>Location:</w:t>
          </w:r>
        </w:p>
      </w:docPartBody>
    </w:docPart>
    <w:docPart>
      <w:docPartPr>
        <w:name w:val="74FB4A630E814007838E94259D3A5B0B"/>
        <w:category>
          <w:name w:val="General"/>
          <w:gallery w:val="placeholder"/>
        </w:category>
        <w:types>
          <w:type w:val="bbPlcHdr"/>
        </w:types>
        <w:behaviors>
          <w:behavior w:val="content"/>
        </w:behaviors>
        <w:guid w:val="{DB29E1C2-DC9D-4C2A-A39D-065A334F2A27}"/>
      </w:docPartPr>
      <w:docPartBody>
        <w:p w:rsidR="002D1424" w:rsidRDefault="00677D24">
          <w:pPr>
            <w:pStyle w:val="74FB4A630E814007838E94259D3A5B0B"/>
          </w:pPr>
          <w:r>
            <w:t>Date:</w:t>
          </w:r>
        </w:p>
      </w:docPartBody>
    </w:docPart>
    <w:docPart>
      <w:docPartPr>
        <w:name w:val="4F66CC99083E4208A8AC01061705977A"/>
        <w:category>
          <w:name w:val="General"/>
          <w:gallery w:val="placeholder"/>
        </w:category>
        <w:types>
          <w:type w:val="bbPlcHdr"/>
        </w:types>
        <w:behaviors>
          <w:behavior w:val="content"/>
        </w:behaviors>
        <w:guid w:val="{F9C65F44-54EA-42B4-B866-90AAB3B3A0C0}"/>
      </w:docPartPr>
      <w:docPartBody>
        <w:p w:rsidR="002D1424" w:rsidRDefault="00677D24">
          <w:pPr>
            <w:pStyle w:val="4F66CC99083E4208A8AC01061705977A"/>
          </w:pPr>
          <w:r>
            <w:t>Time:</w:t>
          </w:r>
        </w:p>
      </w:docPartBody>
    </w:docPart>
    <w:docPart>
      <w:docPartPr>
        <w:name w:val="0092CA553FBA43BC9077421CE9788168"/>
        <w:category>
          <w:name w:val="General"/>
          <w:gallery w:val="placeholder"/>
        </w:category>
        <w:types>
          <w:type w:val="bbPlcHdr"/>
        </w:types>
        <w:behaviors>
          <w:behavior w:val="content"/>
        </w:behaviors>
        <w:guid w:val="{2882F08A-4968-48DA-9659-A4102F3A1644}"/>
      </w:docPartPr>
      <w:docPartBody>
        <w:p w:rsidR="002D1424" w:rsidRDefault="00677D24">
          <w:pPr>
            <w:pStyle w:val="0092CA553FBA43BC9077421CE9788168"/>
          </w:pPr>
          <w:r>
            <w:t>Facilitator:</w:t>
          </w:r>
        </w:p>
      </w:docPartBody>
    </w:docPart>
    <w:docPart>
      <w:docPartPr>
        <w:name w:val="79AD894B11754C92B0A0958A78E838EA"/>
        <w:category>
          <w:name w:val="General"/>
          <w:gallery w:val="placeholder"/>
        </w:category>
        <w:types>
          <w:type w:val="bbPlcHdr"/>
        </w:types>
        <w:behaviors>
          <w:behavior w:val="content"/>
        </w:behaviors>
        <w:guid w:val="{F8083570-B4B1-407B-B939-D27EF37CC0BD}"/>
      </w:docPartPr>
      <w:docPartBody>
        <w:p w:rsidR="002D1424" w:rsidRDefault="00677D24">
          <w:pPr>
            <w:pStyle w:val="79AD894B11754C92B0A0958A78E838EA"/>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24"/>
    <w:rsid w:val="002D1424"/>
    <w:rsid w:val="00677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8EB6190C34797A6A51205836C58B7">
    <w:name w:val="9F18EB6190C34797A6A51205836C58B7"/>
  </w:style>
  <w:style w:type="paragraph" w:customStyle="1" w:styleId="9CA75E7082A543578E7D26553FA56401">
    <w:name w:val="9CA75E7082A543578E7D26553FA56401"/>
  </w:style>
  <w:style w:type="paragraph" w:customStyle="1" w:styleId="74FB4A630E814007838E94259D3A5B0B">
    <w:name w:val="74FB4A630E814007838E94259D3A5B0B"/>
  </w:style>
  <w:style w:type="paragraph" w:customStyle="1" w:styleId="4F66CC99083E4208A8AC01061705977A">
    <w:name w:val="4F66CC99083E4208A8AC01061705977A"/>
  </w:style>
  <w:style w:type="paragraph" w:customStyle="1" w:styleId="0092CA553FBA43BC9077421CE9788168">
    <w:name w:val="0092CA553FBA43BC9077421CE9788168"/>
  </w:style>
  <w:style w:type="paragraph" w:customStyle="1" w:styleId="79AD894B11754C92B0A0958A78E838EA">
    <w:name w:val="79AD894B11754C92B0A0958A78E838EA"/>
  </w:style>
  <w:style w:type="paragraph" w:customStyle="1" w:styleId="63B7417E83B04F58A6329545ED6DB7FF">
    <w:name w:val="63B7417E83B04F58A6329545ED6DB7FF"/>
  </w:style>
  <w:style w:type="paragraph" w:customStyle="1" w:styleId="C27940350D6C4DE39E49F8AC54776059">
    <w:name w:val="C27940350D6C4DE39E49F8AC54776059"/>
  </w:style>
  <w:style w:type="paragraph" w:customStyle="1" w:styleId="E43B1E5316E740839CB058D9D812AA55">
    <w:name w:val="E43B1E5316E740839CB058D9D812AA55"/>
  </w:style>
  <w:style w:type="paragraph" w:customStyle="1" w:styleId="063FA1A697514DF2945FCF0BC0E21A6D">
    <w:name w:val="063FA1A697514DF2945FCF0BC0E21A6D"/>
  </w:style>
  <w:style w:type="paragraph" w:customStyle="1" w:styleId="C61C84D6204E43D286DF426158881EBF">
    <w:name w:val="C61C84D6204E43D286DF426158881EBF"/>
  </w:style>
  <w:style w:type="paragraph" w:customStyle="1" w:styleId="F42D05BB52034CA89E2850AC54D31F37">
    <w:name w:val="F42D05BB52034CA89E2850AC54D31F37"/>
  </w:style>
  <w:style w:type="paragraph" w:customStyle="1" w:styleId="480AC700488F4079818D4AED2E6CC933">
    <w:name w:val="480AC700488F4079818D4AED2E6CC933"/>
  </w:style>
  <w:style w:type="paragraph" w:customStyle="1" w:styleId="A783B663F6444B2291B91E68684AAD0C">
    <w:name w:val="A783B663F6444B2291B91E68684AA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2021-05-13T23:28:00Z</dcterms:created>
  <dcterms:modified xsi:type="dcterms:W3CDTF">2021-05-16T00:42:00Z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