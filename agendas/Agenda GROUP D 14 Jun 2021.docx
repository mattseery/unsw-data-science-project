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C475829" w14:textId="77777777" w:rsidTr="00424C86">
        <w:trPr>
          <w:trHeight w:val="270"/>
        </w:trPr>
        <w:tc>
          <w:tcPr>
            <w:tcW w:w="5000" w:type="pct"/>
            <w:gridSpan w:val="2"/>
          </w:tcPr>
          <w:p w14:paraId="52F0D5CF" w14:textId="6EC7266A" w:rsidR="007E7141" w:rsidRPr="00C2798A" w:rsidRDefault="00F41B18" w:rsidP="00C2798A">
            <w:pPr>
              <w:pStyle w:val="Title"/>
            </w:pPr>
            <w:r>
              <w:t xml:space="preserve">GROUP D – </w:t>
            </w:r>
            <w:r w:rsidR="00966A0F">
              <w:t>Meeting AGENDA</w:t>
            </w:r>
          </w:p>
        </w:tc>
      </w:tr>
      <w:tr w:rsidR="00EC37E4" w:rsidRPr="00C2798A" w14:paraId="53D42D16" w14:textId="77777777" w:rsidTr="00424C86">
        <w:trPr>
          <w:trHeight w:val="492"/>
        </w:trPr>
        <w:tc>
          <w:tcPr>
            <w:tcW w:w="917" w:type="pct"/>
          </w:tcPr>
          <w:p w14:paraId="580E27A9" w14:textId="77777777" w:rsidR="007E7141" w:rsidRPr="00C2798A" w:rsidRDefault="00966A0F" w:rsidP="00C2798A">
            <w:pPr>
              <w:pStyle w:val="MeetingInfo"/>
            </w:pPr>
            <w:sdt>
              <w:sdtPr>
                <w:id w:val="-1289583197"/>
                <w:placeholder>
                  <w:docPart w:val="9CA75E7082A543578E7D26553FA56401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32146785" w14:textId="09174A7C" w:rsidR="007E7141" w:rsidRPr="00C2798A" w:rsidRDefault="00966A0F" w:rsidP="00C2798A">
            <w:pPr>
              <w:pStyle w:val="MeetingInfo"/>
            </w:pPr>
            <w:r>
              <w:t>Moodle Collaboration</w:t>
            </w:r>
          </w:p>
        </w:tc>
      </w:tr>
      <w:tr w:rsidR="00EC37E4" w:rsidRPr="00C2798A" w14:paraId="401C1AF5" w14:textId="77777777" w:rsidTr="00424C86">
        <w:trPr>
          <w:trHeight w:val="492"/>
        </w:trPr>
        <w:tc>
          <w:tcPr>
            <w:tcW w:w="917" w:type="pct"/>
          </w:tcPr>
          <w:p w14:paraId="0DD281AF" w14:textId="77777777" w:rsidR="007E7141" w:rsidRPr="00C2798A" w:rsidRDefault="00966A0F" w:rsidP="00C2798A">
            <w:pPr>
              <w:pStyle w:val="MeetingInfo"/>
            </w:pPr>
            <w:sdt>
              <w:sdtPr>
                <w:id w:val="493453970"/>
                <w:placeholder>
                  <w:docPart w:val="74FB4A630E814007838E94259D3A5B0B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5FC5BE22" w14:textId="300BA4E1" w:rsidR="007E7141" w:rsidRPr="00C2798A" w:rsidRDefault="00966A0F" w:rsidP="00C2798A">
            <w:pPr>
              <w:pStyle w:val="MeetingInfo"/>
            </w:pPr>
            <w:r>
              <w:t>14</w:t>
            </w:r>
            <w:r w:rsidR="00F41B18">
              <w:t>/0</w:t>
            </w:r>
            <w:r w:rsidR="00404FBE">
              <w:t>6</w:t>
            </w:r>
            <w:r w:rsidR="00F41B18">
              <w:t>/2021</w:t>
            </w:r>
          </w:p>
        </w:tc>
      </w:tr>
      <w:tr w:rsidR="00EC37E4" w:rsidRPr="00C2798A" w14:paraId="4753BAA4" w14:textId="77777777" w:rsidTr="00424C86">
        <w:trPr>
          <w:trHeight w:val="492"/>
        </w:trPr>
        <w:tc>
          <w:tcPr>
            <w:tcW w:w="917" w:type="pct"/>
          </w:tcPr>
          <w:p w14:paraId="11430578" w14:textId="77777777" w:rsidR="007E7141" w:rsidRPr="00C2798A" w:rsidRDefault="00966A0F" w:rsidP="00C2798A">
            <w:pPr>
              <w:pStyle w:val="MeetingInfo"/>
            </w:pPr>
            <w:sdt>
              <w:sdtPr>
                <w:id w:val="784001095"/>
                <w:placeholder>
                  <w:docPart w:val="4F66CC99083E4208A8AC01061705977A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5335859D" w14:textId="6D555436" w:rsidR="007E7141" w:rsidRPr="00C2798A" w:rsidRDefault="00F41B18" w:rsidP="00C2798A">
            <w:pPr>
              <w:pStyle w:val="MeetingInfo"/>
            </w:pPr>
            <w:r>
              <w:t>7:</w:t>
            </w:r>
            <w:r w:rsidR="00966A0F">
              <w:t>0</w:t>
            </w:r>
            <w:r>
              <w:t>0pm – 8:</w:t>
            </w:r>
            <w:r w:rsidR="00966A0F">
              <w:t>00</w:t>
            </w:r>
            <w:r>
              <w:t>pm</w:t>
            </w:r>
          </w:p>
        </w:tc>
      </w:tr>
      <w:tr w:rsidR="00EC37E4" w:rsidRPr="00C2798A" w14:paraId="3B475CD9" w14:textId="77777777" w:rsidTr="00424C86">
        <w:trPr>
          <w:trHeight w:val="492"/>
        </w:trPr>
        <w:tc>
          <w:tcPr>
            <w:tcW w:w="917" w:type="pct"/>
          </w:tcPr>
          <w:p w14:paraId="722C00EA" w14:textId="2AE6A655" w:rsidR="007E7141" w:rsidRPr="00C2798A" w:rsidRDefault="00966A0F" w:rsidP="00C2798A">
            <w:pPr>
              <w:pStyle w:val="MeetingInfo"/>
            </w:pPr>
            <w:r>
              <w:t>Academic Staff:</w:t>
            </w:r>
          </w:p>
        </w:tc>
        <w:tc>
          <w:tcPr>
            <w:tcW w:w="4083" w:type="pct"/>
          </w:tcPr>
          <w:p w14:paraId="43AFB23F" w14:textId="2035135B" w:rsidR="00966A0F" w:rsidRDefault="00966A0F" w:rsidP="00C2798A">
            <w:pPr>
              <w:pStyle w:val="MeetingInfo"/>
            </w:pPr>
            <w:r>
              <w:t xml:space="preserve">Michele De </w:t>
            </w:r>
            <w:proofErr w:type="spellStart"/>
            <w:r>
              <w:t>Nadai</w:t>
            </w:r>
            <w:proofErr w:type="spellEnd"/>
          </w:p>
          <w:p w14:paraId="1D2BFAF5" w14:textId="6919B282" w:rsidR="00966A0F" w:rsidRPr="00C2798A" w:rsidRDefault="00966A0F" w:rsidP="00C2798A">
            <w:pPr>
              <w:pStyle w:val="MeetingInfo"/>
            </w:pPr>
          </w:p>
        </w:tc>
      </w:tr>
    </w:tbl>
    <w:sdt>
      <w:sdtPr>
        <w:id w:val="921066030"/>
        <w:placeholder>
          <w:docPart w:val="79AD894B11754C92B0A0958A78E838EA"/>
        </w:placeholder>
        <w:temporary/>
        <w:showingPlcHdr/>
        <w15:appearance w15:val="hidden"/>
      </w:sdtPr>
      <w:sdtEndPr/>
      <w:sdtContent>
        <w:p w14:paraId="3BC1D47D" w14:textId="77777777" w:rsidR="007E7F36" w:rsidRDefault="007E7F36" w:rsidP="007E7F36">
          <w:pPr>
            <w:pStyle w:val="Heading1"/>
          </w:pPr>
          <w:r w:rsidRPr="007E7F36">
            <w:t>Agenda Items</w:t>
          </w:r>
        </w:p>
      </w:sdtContent>
    </w:sdt>
    <w:p w14:paraId="7B8942D0" w14:textId="2340F2DE" w:rsidR="00331DAB" w:rsidRDefault="00966A0F" w:rsidP="00424C86">
      <w:pPr>
        <w:pStyle w:val="ListNumber"/>
      </w:pPr>
      <w:r>
        <w:t xml:space="preserve">Review </w:t>
      </w:r>
      <w:r w:rsidR="00331DAB">
        <w:t>LSTM</w:t>
      </w:r>
      <w:r>
        <w:t xml:space="preserve"> model</w:t>
      </w:r>
    </w:p>
    <w:p w14:paraId="6EF71870" w14:textId="73F4D7B3" w:rsidR="00412E62" w:rsidRPr="00424C86" w:rsidRDefault="00966A0F" w:rsidP="00424C86">
      <w:pPr>
        <w:pStyle w:val="ListNumber"/>
      </w:pPr>
      <w:r>
        <w:t>Review LSTM forecast strategy</w:t>
      </w:r>
    </w:p>
    <w:p w14:paraId="79D722FB" w14:textId="13931C61" w:rsidR="00133C8A" w:rsidRDefault="00966A0F" w:rsidP="00133C8A">
      <w:pPr>
        <w:pStyle w:val="ListNumber"/>
      </w:pPr>
      <w:r>
        <w:t>Review Project Report</w:t>
      </w:r>
    </w:p>
    <w:p w14:paraId="15152230" w14:textId="75C2ABE5" w:rsidR="00F41B18" w:rsidRDefault="00966A0F" w:rsidP="00F41B18">
      <w:pPr>
        <w:pStyle w:val="Heading1"/>
      </w:pPr>
      <w:r>
        <w:t>Group Members</w:t>
      </w:r>
    </w:p>
    <w:p w14:paraId="57E66E6E" w14:textId="77777777" w:rsidR="00966A0F" w:rsidRDefault="00F41B18" w:rsidP="00F41B18">
      <w:r>
        <w:t xml:space="preserve">Bahee Gnanasundram </w:t>
      </w:r>
    </w:p>
    <w:p w14:paraId="069EF19C" w14:textId="2E61E382" w:rsidR="00966A0F" w:rsidRDefault="00F41B18" w:rsidP="00F41B18">
      <w:proofErr w:type="spellStart"/>
      <w:r>
        <w:t>Mat</w:t>
      </w:r>
      <w:r w:rsidR="004B3331">
        <w:t>hthew</w:t>
      </w:r>
      <w:proofErr w:type="spellEnd"/>
      <w:r w:rsidR="004B3331">
        <w:t xml:space="preserve"> </w:t>
      </w:r>
      <w:proofErr w:type="spellStart"/>
      <w:r w:rsidR="004B3331">
        <w:t>Seery</w:t>
      </w:r>
      <w:proofErr w:type="spellEnd"/>
    </w:p>
    <w:p w14:paraId="69819B60" w14:textId="77777777" w:rsidR="00966A0F" w:rsidRDefault="004B3331" w:rsidP="00F41B18">
      <w:r>
        <w:t xml:space="preserve">Rahul Lobo </w:t>
      </w:r>
    </w:p>
    <w:p w14:paraId="592BFEF3" w14:textId="4E713EC3" w:rsidR="004B3331" w:rsidRDefault="004B3331" w:rsidP="00F41B18">
      <w:r>
        <w:t>Mohammad Ahsan Ullah</w:t>
      </w:r>
    </w:p>
    <w:sectPr w:rsidR="004B3331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7552B" w14:textId="77777777" w:rsidR="00F41B18" w:rsidRDefault="00F41B18" w:rsidP="00A66B18">
      <w:pPr>
        <w:spacing w:before="0" w:after="0"/>
      </w:pPr>
      <w:r>
        <w:separator/>
      </w:r>
    </w:p>
  </w:endnote>
  <w:endnote w:type="continuationSeparator" w:id="0">
    <w:p w14:paraId="10A10C94" w14:textId="77777777" w:rsidR="00F41B18" w:rsidRDefault="00F41B1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EFBE7" w14:textId="77777777" w:rsidR="00F41B18" w:rsidRDefault="00F41B18" w:rsidP="00A66B18">
      <w:pPr>
        <w:spacing w:before="0" w:after="0"/>
      </w:pPr>
      <w:r>
        <w:separator/>
      </w:r>
    </w:p>
  </w:footnote>
  <w:footnote w:type="continuationSeparator" w:id="0">
    <w:p w14:paraId="0FCAD5D8" w14:textId="77777777" w:rsidR="00F41B18" w:rsidRDefault="00F41B18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C70C4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5B2C9E" wp14:editId="54CB7A9F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D53567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18"/>
    <w:rsid w:val="00007033"/>
    <w:rsid w:val="00062672"/>
    <w:rsid w:val="00083BAA"/>
    <w:rsid w:val="000C0F71"/>
    <w:rsid w:val="000C3F03"/>
    <w:rsid w:val="000E3FBF"/>
    <w:rsid w:val="0010680C"/>
    <w:rsid w:val="00133C8A"/>
    <w:rsid w:val="00136E94"/>
    <w:rsid w:val="001766D6"/>
    <w:rsid w:val="001D0A89"/>
    <w:rsid w:val="001E2320"/>
    <w:rsid w:val="00214E28"/>
    <w:rsid w:val="00331DAB"/>
    <w:rsid w:val="00352B81"/>
    <w:rsid w:val="003941C9"/>
    <w:rsid w:val="003A0150"/>
    <w:rsid w:val="003B1A29"/>
    <w:rsid w:val="003C5711"/>
    <w:rsid w:val="003E24DF"/>
    <w:rsid w:val="00404FBE"/>
    <w:rsid w:val="00412E62"/>
    <w:rsid w:val="0041428F"/>
    <w:rsid w:val="00424C86"/>
    <w:rsid w:val="0048461A"/>
    <w:rsid w:val="004A1274"/>
    <w:rsid w:val="004A2B0D"/>
    <w:rsid w:val="004B3331"/>
    <w:rsid w:val="005C2210"/>
    <w:rsid w:val="005F32D7"/>
    <w:rsid w:val="00615018"/>
    <w:rsid w:val="0062123A"/>
    <w:rsid w:val="00646E75"/>
    <w:rsid w:val="006B3105"/>
    <w:rsid w:val="006D6101"/>
    <w:rsid w:val="006F6F10"/>
    <w:rsid w:val="00736DE3"/>
    <w:rsid w:val="00783E79"/>
    <w:rsid w:val="007B5AE8"/>
    <w:rsid w:val="007E6992"/>
    <w:rsid w:val="007E7141"/>
    <w:rsid w:val="007E7F36"/>
    <w:rsid w:val="007F5192"/>
    <w:rsid w:val="00835CA2"/>
    <w:rsid w:val="00862033"/>
    <w:rsid w:val="00867824"/>
    <w:rsid w:val="0087088A"/>
    <w:rsid w:val="008866E5"/>
    <w:rsid w:val="00966A0F"/>
    <w:rsid w:val="009A3ECE"/>
    <w:rsid w:val="009D6E13"/>
    <w:rsid w:val="00A66B18"/>
    <w:rsid w:val="00A6783B"/>
    <w:rsid w:val="00A747AD"/>
    <w:rsid w:val="00A930DE"/>
    <w:rsid w:val="00A96CF8"/>
    <w:rsid w:val="00AE1388"/>
    <w:rsid w:val="00AF3982"/>
    <w:rsid w:val="00B03A75"/>
    <w:rsid w:val="00B2499C"/>
    <w:rsid w:val="00B50294"/>
    <w:rsid w:val="00B57D6E"/>
    <w:rsid w:val="00BC24B5"/>
    <w:rsid w:val="00C2798A"/>
    <w:rsid w:val="00C454A4"/>
    <w:rsid w:val="00C541F7"/>
    <w:rsid w:val="00C6535F"/>
    <w:rsid w:val="00C701F7"/>
    <w:rsid w:val="00C70786"/>
    <w:rsid w:val="00D41084"/>
    <w:rsid w:val="00D46235"/>
    <w:rsid w:val="00D50AA8"/>
    <w:rsid w:val="00D66593"/>
    <w:rsid w:val="00D71A7C"/>
    <w:rsid w:val="00D9353D"/>
    <w:rsid w:val="00DE6DA2"/>
    <w:rsid w:val="00DF2D30"/>
    <w:rsid w:val="00E123EB"/>
    <w:rsid w:val="00E21240"/>
    <w:rsid w:val="00E55D74"/>
    <w:rsid w:val="00E61EEC"/>
    <w:rsid w:val="00E6540C"/>
    <w:rsid w:val="00E65600"/>
    <w:rsid w:val="00E81E2A"/>
    <w:rsid w:val="00E9035F"/>
    <w:rsid w:val="00EA6A6F"/>
    <w:rsid w:val="00EA74A4"/>
    <w:rsid w:val="00EB7785"/>
    <w:rsid w:val="00EC37E4"/>
    <w:rsid w:val="00EE0952"/>
    <w:rsid w:val="00F41B18"/>
    <w:rsid w:val="00F85275"/>
    <w:rsid w:val="00FD78D8"/>
    <w:rsid w:val="00FE0F43"/>
    <w:rsid w:val="00FF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B640F5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A75E7082A543578E7D26553FA56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BA93A-5FC0-4760-BB21-F035DDDAB410}"/>
      </w:docPartPr>
      <w:docPartBody>
        <w:p w:rsidR="002D1424" w:rsidRDefault="00677D24">
          <w:pPr>
            <w:pStyle w:val="9CA75E7082A543578E7D26553FA56401"/>
          </w:pPr>
          <w:r>
            <w:t>Location:</w:t>
          </w:r>
        </w:p>
      </w:docPartBody>
    </w:docPart>
    <w:docPart>
      <w:docPartPr>
        <w:name w:val="74FB4A630E814007838E94259D3A5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9E1C2-DC9D-4C2A-A39D-065A334F2A27}"/>
      </w:docPartPr>
      <w:docPartBody>
        <w:p w:rsidR="002D1424" w:rsidRDefault="00677D24">
          <w:pPr>
            <w:pStyle w:val="74FB4A630E814007838E94259D3A5B0B"/>
          </w:pPr>
          <w:r>
            <w:t>Date:</w:t>
          </w:r>
        </w:p>
      </w:docPartBody>
    </w:docPart>
    <w:docPart>
      <w:docPartPr>
        <w:name w:val="4F66CC99083E4208A8AC010617059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F44-54EA-42B4-B866-90AAB3B3A0C0}"/>
      </w:docPartPr>
      <w:docPartBody>
        <w:p w:rsidR="002D1424" w:rsidRDefault="00677D24">
          <w:pPr>
            <w:pStyle w:val="4F66CC99083E4208A8AC01061705977A"/>
          </w:pPr>
          <w:r>
            <w:t>Time:</w:t>
          </w:r>
        </w:p>
      </w:docPartBody>
    </w:docPart>
    <w:docPart>
      <w:docPartPr>
        <w:name w:val="79AD894B11754C92B0A0958A78E83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83570-B4B1-407B-B939-D27EF37CC0BD}"/>
      </w:docPartPr>
      <w:docPartBody>
        <w:p w:rsidR="002D1424" w:rsidRDefault="00677D24">
          <w:pPr>
            <w:pStyle w:val="79AD894B11754C92B0A0958A78E838EA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24"/>
    <w:rsid w:val="002D1424"/>
    <w:rsid w:val="00634B4C"/>
    <w:rsid w:val="006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18EB6190C34797A6A51205836C58B7">
    <w:name w:val="9F18EB6190C34797A6A51205836C58B7"/>
  </w:style>
  <w:style w:type="paragraph" w:customStyle="1" w:styleId="9CA75E7082A543578E7D26553FA56401">
    <w:name w:val="9CA75E7082A543578E7D26553FA56401"/>
  </w:style>
  <w:style w:type="paragraph" w:customStyle="1" w:styleId="74FB4A630E814007838E94259D3A5B0B">
    <w:name w:val="74FB4A630E814007838E94259D3A5B0B"/>
  </w:style>
  <w:style w:type="paragraph" w:customStyle="1" w:styleId="4F66CC99083E4208A8AC01061705977A">
    <w:name w:val="4F66CC99083E4208A8AC01061705977A"/>
  </w:style>
  <w:style w:type="paragraph" w:customStyle="1" w:styleId="0092CA553FBA43BC9077421CE9788168">
    <w:name w:val="0092CA553FBA43BC9077421CE9788168"/>
  </w:style>
  <w:style w:type="paragraph" w:customStyle="1" w:styleId="79AD894B11754C92B0A0958A78E838EA">
    <w:name w:val="79AD894B11754C92B0A0958A78E838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2021-05-13T23:28:00Z</dcterms:created>
  <dcterms:modified xsi:type="dcterms:W3CDTF">2021-06-11T01:20:00Z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